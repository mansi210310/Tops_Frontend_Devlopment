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05" w:rsidRPr="00AB5F05" w:rsidRDefault="00AB5F05" w:rsidP="00AB5F05">
      <w:pPr>
        <w:jc w:val="center"/>
        <w:rPr>
          <w:rFonts w:ascii="Algerian" w:hAnsi="Algerian"/>
          <w:sz w:val="56"/>
          <w:szCs w:val="56"/>
        </w:rPr>
      </w:pPr>
      <w:r w:rsidRPr="00AB5F05">
        <w:rPr>
          <w:rFonts w:ascii="Algerian" w:hAnsi="Algerian"/>
          <w:sz w:val="56"/>
          <w:szCs w:val="56"/>
        </w:rPr>
        <w:t>Timing Events</w:t>
      </w:r>
    </w:p>
    <w:p w:rsidR="00A9204E" w:rsidRDefault="00AB5F05" w:rsidP="00AB5F05">
      <w:pPr>
        <w:jc w:val="center"/>
        <w:rPr>
          <w:rFonts w:ascii="Algerian" w:hAnsi="Algerian"/>
          <w:sz w:val="56"/>
          <w:szCs w:val="56"/>
        </w:rPr>
      </w:pPr>
      <w:r w:rsidRPr="00AB5F05">
        <w:rPr>
          <w:rFonts w:ascii="Algerian" w:hAnsi="Algerian"/>
          <w:sz w:val="56"/>
          <w:szCs w:val="56"/>
        </w:rPr>
        <w:t>(</w:t>
      </w:r>
      <w:proofErr w:type="spellStart"/>
      <w:r w:rsidRPr="00AB5F05">
        <w:rPr>
          <w:rFonts w:ascii="Algerian" w:hAnsi="Algerian"/>
          <w:sz w:val="56"/>
          <w:szCs w:val="56"/>
        </w:rPr>
        <w:t>setTimeout</w:t>
      </w:r>
      <w:proofErr w:type="spellEnd"/>
      <w:r w:rsidRPr="00AB5F05">
        <w:rPr>
          <w:rFonts w:ascii="Algerian" w:hAnsi="Algerian"/>
          <w:sz w:val="56"/>
          <w:szCs w:val="56"/>
        </w:rPr>
        <w:t xml:space="preserve">, </w:t>
      </w:r>
      <w:proofErr w:type="spellStart"/>
      <w:r w:rsidRPr="00AB5F05">
        <w:rPr>
          <w:rFonts w:ascii="Algerian" w:hAnsi="Algerian"/>
          <w:sz w:val="56"/>
          <w:szCs w:val="56"/>
        </w:rPr>
        <w:t>setInterval</w:t>
      </w:r>
      <w:proofErr w:type="spellEnd"/>
      <w:r w:rsidRPr="00AB5F05">
        <w:rPr>
          <w:rFonts w:ascii="Algerian" w:hAnsi="Algerian"/>
          <w:sz w:val="56"/>
          <w:szCs w:val="56"/>
        </w:rPr>
        <w:t>)</w:t>
      </w:r>
    </w:p>
    <w:p w:rsidR="00AB5F05" w:rsidRDefault="00AB5F05" w:rsidP="00AB5F05">
      <w:pPr>
        <w:rPr>
          <w:rFonts w:ascii="Times New Roman" w:hAnsi="Times New Roman" w:cs="Times New Roman"/>
          <w:sz w:val="36"/>
          <w:szCs w:val="36"/>
        </w:rPr>
      </w:pPr>
    </w:p>
    <w:p w:rsidR="00AB5F05" w:rsidRDefault="00AB5F05" w:rsidP="00AB5F05">
      <w:pPr>
        <w:rPr>
          <w:rFonts w:ascii="Times New Roman" w:hAnsi="Times New Roman" w:cs="Times New Roman"/>
          <w:sz w:val="36"/>
          <w:szCs w:val="36"/>
        </w:rPr>
      </w:pPr>
    </w:p>
    <w:p w:rsidR="00AB5F05" w:rsidRPr="00164B5F" w:rsidRDefault="00AB5F05" w:rsidP="00AB5F05">
      <w:pPr>
        <w:rPr>
          <w:rFonts w:ascii="Times New Roman" w:hAnsi="Times New Roman" w:cs="Times New Roman"/>
          <w:sz w:val="36"/>
          <w:szCs w:val="36"/>
        </w:rPr>
      </w:pPr>
      <w:r w:rsidRPr="00164B5F">
        <w:rPr>
          <w:rFonts w:ascii="Times New Roman" w:hAnsi="Times New Roman" w:cs="Times New Roman"/>
          <w:sz w:val="36"/>
          <w:szCs w:val="36"/>
        </w:rPr>
        <w:t xml:space="preserve">Question 1: Explain the </w:t>
      </w:r>
      <w:proofErr w:type="spellStart"/>
      <w:proofErr w:type="gramStart"/>
      <w:r w:rsidRPr="00164B5F">
        <w:rPr>
          <w:rFonts w:ascii="Times New Roman" w:hAnsi="Times New Roman" w:cs="Times New Roman"/>
          <w:sz w:val="36"/>
          <w:szCs w:val="36"/>
        </w:rPr>
        <w:t>setTimeout</w:t>
      </w:r>
      <w:proofErr w:type="spellEnd"/>
      <w:r w:rsidRPr="00164B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64B5F">
        <w:rPr>
          <w:rFonts w:ascii="Times New Roman" w:hAnsi="Times New Roman" w:cs="Times New Roman"/>
          <w:sz w:val="36"/>
          <w:szCs w:val="36"/>
        </w:rPr>
        <w:t xml:space="preserve">) and </w:t>
      </w:r>
      <w:proofErr w:type="spellStart"/>
      <w:r w:rsidRPr="00164B5F">
        <w:rPr>
          <w:rFonts w:ascii="Times New Roman" w:hAnsi="Times New Roman" w:cs="Times New Roman"/>
          <w:sz w:val="36"/>
          <w:szCs w:val="36"/>
        </w:rPr>
        <w:t>setInterval</w:t>
      </w:r>
      <w:proofErr w:type="spellEnd"/>
      <w:r w:rsidRPr="00164B5F">
        <w:rPr>
          <w:rFonts w:ascii="Times New Roman" w:hAnsi="Times New Roman" w:cs="Times New Roman"/>
          <w:sz w:val="36"/>
          <w:szCs w:val="36"/>
        </w:rPr>
        <w:t xml:space="preserve">() functions in JavaScript. </w:t>
      </w:r>
      <w:proofErr w:type="spellStart"/>
      <w:r w:rsidRPr="00164B5F">
        <w:rPr>
          <w:rFonts w:ascii="Times New Roman" w:hAnsi="Times New Roman" w:cs="Times New Roman"/>
          <w:sz w:val="36"/>
          <w:szCs w:val="36"/>
        </w:rPr>
        <w:t>Howare</w:t>
      </w:r>
      <w:proofErr w:type="spellEnd"/>
      <w:r w:rsidRPr="00164B5F">
        <w:rPr>
          <w:rFonts w:ascii="Times New Roman" w:hAnsi="Times New Roman" w:cs="Times New Roman"/>
          <w:sz w:val="36"/>
          <w:szCs w:val="36"/>
        </w:rPr>
        <w:t xml:space="preserve"> they used for timing events?</w:t>
      </w:r>
    </w:p>
    <w:p w:rsidR="00AB5F05" w:rsidRPr="00164B5F" w:rsidRDefault="00AB5F05" w:rsidP="00AB5F05">
      <w:pPr>
        <w:rPr>
          <w:rFonts w:ascii="Times New Roman" w:hAnsi="Times New Roman" w:cs="Times New Roman"/>
          <w:sz w:val="36"/>
          <w:szCs w:val="36"/>
        </w:rPr>
      </w:pPr>
      <w:r w:rsidRPr="00164B5F">
        <w:rPr>
          <w:rFonts w:ascii="Times New Roman" w:hAnsi="Times New Roman" w:cs="Times New Roman"/>
          <w:sz w:val="36"/>
          <w:szCs w:val="36"/>
        </w:rPr>
        <w:t>Answer 1:</w:t>
      </w:r>
    </w:p>
    <w:p w:rsidR="00AB5F05" w:rsidRPr="00164B5F" w:rsidRDefault="00AB5F05" w:rsidP="00AB5F0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164B5F">
        <w:rPr>
          <w:rFonts w:ascii="Times New Roman" w:hAnsi="Times New Roman" w:cs="Times New Roman"/>
          <w:b/>
          <w:bCs/>
          <w:sz w:val="32"/>
          <w:szCs w:val="32"/>
        </w:rPr>
        <w:t>setTimeout</w:t>
      </w:r>
      <w:proofErr w:type="spellEnd"/>
      <w:r w:rsidRPr="00164B5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64B5F">
        <w:rPr>
          <w:rFonts w:ascii="Times New Roman" w:hAnsi="Times New Roman" w:cs="Times New Roman"/>
          <w:b/>
          <w:bCs/>
          <w:sz w:val="32"/>
          <w:szCs w:val="32"/>
        </w:rPr>
        <w:t xml:space="preserve">) and </w:t>
      </w:r>
      <w:proofErr w:type="spellStart"/>
      <w:r w:rsidRPr="00164B5F">
        <w:rPr>
          <w:rFonts w:ascii="Times New Roman" w:hAnsi="Times New Roman" w:cs="Times New Roman"/>
          <w:b/>
          <w:bCs/>
          <w:sz w:val="32"/>
          <w:szCs w:val="32"/>
        </w:rPr>
        <w:t>setInterval</w:t>
      </w:r>
      <w:proofErr w:type="spellEnd"/>
      <w:r w:rsidRPr="00164B5F">
        <w:rPr>
          <w:rFonts w:ascii="Times New Roman" w:hAnsi="Times New Roman" w:cs="Times New Roman"/>
          <w:b/>
          <w:bCs/>
          <w:sz w:val="32"/>
          <w:szCs w:val="32"/>
        </w:rPr>
        <w:t>() in JavaScript:</w:t>
      </w:r>
    </w:p>
    <w:p w:rsidR="00AB5F05" w:rsidRPr="00164B5F" w:rsidRDefault="00AB5F05" w:rsidP="00AB5F05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proofErr w:type="gramStart"/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setTimeout</w:t>
      </w:r>
      <w:proofErr w:type="spellEnd"/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(</w:t>
      </w:r>
      <w:proofErr w:type="gramEnd"/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)</w:t>
      </w:r>
      <w:bookmarkStart w:id="0" w:name="_GoBack"/>
      <w:bookmarkEnd w:id="0"/>
    </w:p>
    <w:p w:rsidR="00AB5F05" w:rsidRPr="00164B5F" w:rsidRDefault="00AB5F05" w:rsidP="00AB5F0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Purpose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: Executes a function </w:t>
      </w: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once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after a specified delay (in milliseconds).</w:t>
      </w:r>
    </w:p>
    <w:p w:rsidR="00AB5F05" w:rsidRPr="00164B5F" w:rsidRDefault="00AB5F05" w:rsidP="00AB5F05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Use case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: It is used to </w:t>
      </w: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delay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the execution of a function for a specific period.</w:t>
      </w:r>
    </w:p>
    <w:p w:rsidR="00AB5F05" w:rsidRPr="00164B5F" w:rsidRDefault="00AB5F05" w:rsidP="00AB5F05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: If you want to show a message after 3 seconds, you can use </w:t>
      </w:r>
      <w:proofErr w:type="spellStart"/>
      <w:proofErr w:type="gramStart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setTimeout</w:t>
      </w:r>
      <w:proofErr w:type="spell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</w:t>
      </w:r>
      <w:proofErr w:type="gram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):</w:t>
      </w:r>
    </w:p>
    <w:p w:rsidR="00AB5F05" w:rsidRPr="00164B5F" w:rsidRDefault="00AB5F05" w:rsidP="00AB5F05">
      <w:pPr>
        <w:pStyle w:val="ListParagraph"/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proofErr w:type="gramStart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setTimeout</w:t>
      </w:r>
      <w:proofErr w:type="spell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</w:t>
      </w:r>
      <w:proofErr w:type="gram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() =&gt; {</w:t>
      </w:r>
    </w:p>
    <w:p w:rsidR="00AB5F05" w:rsidRPr="00164B5F" w:rsidRDefault="00AB5F05" w:rsidP="00AB5F05">
      <w:pPr>
        <w:pStyle w:val="ListParagraph"/>
        <w:numPr>
          <w:ilvl w:val="3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gramStart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gram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"This runs after 3 seconds");</w:t>
      </w:r>
    </w:p>
    <w:p w:rsidR="00AB5F05" w:rsidRPr="00164B5F" w:rsidRDefault="00AB5F05" w:rsidP="00AB5F05">
      <w:pPr>
        <w:pStyle w:val="ListParagraph"/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}, 3000);</w:t>
      </w:r>
    </w:p>
    <w:p w:rsidR="00AB5F05" w:rsidRPr="00164B5F" w:rsidRDefault="00AB5F05" w:rsidP="00AB5F05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proofErr w:type="gramStart"/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setInterval</w:t>
      </w:r>
      <w:proofErr w:type="spellEnd"/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(</w:t>
      </w:r>
      <w:proofErr w:type="gramEnd"/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)</w:t>
      </w:r>
    </w:p>
    <w:p w:rsidR="00AB5F05" w:rsidRPr="00164B5F" w:rsidRDefault="00AB5F05" w:rsidP="00AB5F0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Purpose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: Executes a function </w:t>
      </w: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repeatedly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at a specified interval (in milliseconds).</w:t>
      </w:r>
    </w:p>
    <w:p w:rsidR="00AB5F05" w:rsidRPr="00164B5F" w:rsidRDefault="00AB5F05" w:rsidP="00AB5F0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Use case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: It is used to </w:t>
      </w: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repeat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the execution of a function at regular intervals.</w:t>
      </w:r>
    </w:p>
    <w:p w:rsidR="00AB5F05" w:rsidRPr="00164B5F" w:rsidRDefault="00AB5F05" w:rsidP="00AB5F05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: If you want to log a message every 2 seconds, you can use </w:t>
      </w:r>
      <w:proofErr w:type="spellStart"/>
      <w:proofErr w:type="gramStart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setInterval</w:t>
      </w:r>
      <w:proofErr w:type="spell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</w:t>
      </w:r>
      <w:proofErr w:type="gram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):</w:t>
      </w:r>
    </w:p>
    <w:p w:rsidR="00AB5F05" w:rsidRPr="00164B5F" w:rsidRDefault="00AB5F05" w:rsidP="00AB5F05">
      <w:pPr>
        <w:pStyle w:val="ListParagraph"/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proofErr w:type="gramStart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setInterval</w:t>
      </w:r>
      <w:proofErr w:type="spell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</w:t>
      </w:r>
      <w:proofErr w:type="gram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() =&gt; {</w:t>
      </w:r>
    </w:p>
    <w:p w:rsidR="00AB5F05" w:rsidRPr="00164B5F" w:rsidRDefault="00AB5F05" w:rsidP="00AB5F05">
      <w:pPr>
        <w:pStyle w:val="ListParagraph"/>
        <w:numPr>
          <w:ilvl w:val="3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gramStart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gram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"This runs every 2 seconds");</w:t>
      </w:r>
    </w:p>
    <w:p w:rsidR="00AB5F05" w:rsidRPr="00164B5F" w:rsidRDefault="00AB5F05" w:rsidP="00AB5F05">
      <w:pPr>
        <w:pStyle w:val="ListParagraph"/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}, 2000);</w:t>
      </w:r>
    </w:p>
    <w:p w:rsidR="00AB5F05" w:rsidRPr="00164B5F" w:rsidRDefault="00AB5F05" w:rsidP="00AB5F0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AB5F05" w:rsidRPr="00164B5F" w:rsidRDefault="00AB5F05" w:rsidP="00AB5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lastRenderedPageBreak/>
        <w:t>Explanations:</w:t>
      </w:r>
    </w:p>
    <w:p w:rsidR="00AB5F05" w:rsidRPr="00164B5F" w:rsidRDefault="00AB5F05" w:rsidP="00AB5F0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proofErr w:type="gramStart"/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setTimeout</w:t>
      </w:r>
      <w:proofErr w:type="spellEnd"/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(</w:t>
      </w:r>
      <w:proofErr w:type="gramEnd"/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)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: Runs the function once after the delay.</w:t>
      </w:r>
    </w:p>
    <w:p w:rsidR="00AB5F05" w:rsidRPr="00164B5F" w:rsidRDefault="00AB5F05" w:rsidP="00AB5F0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proofErr w:type="gramStart"/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setInterval</w:t>
      </w:r>
      <w:proofErr w:type="spellEnd"/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(</w:t>
      </w:r>
      <w:proofErr w:type="gramEnd"/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)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: Runs the function repeatedly at the given interval</w:t>
      </w:r>
    </w:p>
    <w:p w:rsidR="00AB5F05" w:rsidRPr="00164B5F" w:rsidRDefault="00AB5F05" w:rsidP="00AB5F0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</w:p>
    <w:p w:rsidR="00AB5F05" w:rsidRPr="00164B5F" w:rsidRDefault="00AB5F05" w:rsidP="00AB5F0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</w:p>
    <w:p w:rsidR="00AB5F05" w:rsidRPr="00164B5F" w:rsidRDefault="00AB5F05" w:rsidP="00AB5F05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164B5F">
        <w:rPr>
          <w:rFonts w:ascii="Times New Roman" w:hAnsi="Times New Roman" w:cs="Times New Roman"/>
          <w:sz w:val="36"/>
          <w:szCs w:val="36"/>
        </w:rPr>
        <w:t xml:space="preserve">Question 2: Provide an example of how to use </w:t>
      </w:r>
      <w:proofErr w:type="spellStart"/>
      <w:proofErr w:type="gramStart"/>
      <w:r w:rsidRPr="00164B5F">
        <w:rPr>
          <w:rFonts w:ascii="Times New Roman" w:hAnsi="Times New Roman" w:cs="Times New Roman"/>
          <w:sz w:val="36"/>
          <w:szCs w:val="36"/>
        </w:rPr>
        <w:t>setTimeout</w:t>
      </w:r>
      <w:proofErr w:type="spellEnd"/>
      <w:r w:rsidRPr="00164B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64B5F">
        <w:rPr>
          <w:rFonts w:ascii="Times New Roman" w:hAnsi="Times New Roman" w:cs="Times New Roman"/>
          <w:sz w:val="36"/>
          <w:szCs w:val="36"/>
        </w:rPr>
        <w:t>) to delay an action by 2 seconds.</w:t>
      </w:r>
    </w:p>
    <w:p w:rsidR="00E64E7E" w:rsidRPr="00164B5F" w:rsidRDefault="00E64E7E" w:rsidP="00AB5F05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164B5F">
        <w:rPr>
          <w:rFonts w:ascii="Times New Roman" w:hAnsi="Times New Roman" w:cs="Times New Roman"/>
          <w:sz w:val="36"/>
          <w:szCs w:val="36"/>
        </w:rPr>
        <w:t>Answer 2:</w:t>
      </w:r>
    </w:p>
    <w:p w:rsidR="00E64E7E" w:rsidRPr="00164B5F" w:rsidRDefault="00E64E7E" w:rsidP="00AB5F0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2"/>
          <w:szCs w:val="32"/>
        </w:rPr>
      </w:pPr>
      <w:r w:rsidRPr="00164B5F">
        <w:rPr>
          <w:rFonts w:ascii="Times New Roman" w:hAnsi="Times New Roman" w:cs="Times New Roman"/>
          <w:b/>
          <w:bCs/>
          <w:sz w:val="32"/>
          <w:szCs w:val="32"/>
        </w:rPr>
        <w:t xml:space="preserve">Example of </w:t>
      </w:r>
      <w:proofErr w:type="spellStart"/>
      <w:proofErr w:type="gramStart"/>
      <w:r w:rsidRPr="00164B5F">
        <w:rPr>
          <w:rFonts w:ascii="Times New Roman" w:hAnsi="Times New Roman" w:cs="Times New Roman"/>
          <w:b/>
          <w:bCs/>
          <w:sz w:val="32"/>
          <w:szCs w:val="32"/>
        </w:rPr>
        <w:t>setTimeout</w:t>
      </w:r>
      <w:proofErr w:type="spellEnd"/>
      <w:r w:rsidRPr="00164B5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64B5F">
        <w:rPr>
          <w:rFonts w:ascii="Times New Roman" w:hAnsi="Times New Roman" w:cs="Times New Roman"/>
          <w:b/>
          <w:bCs/>
          <w:sz w:val="32"/>
          <w:szCs w:val="32"/>
        </w:rPr>
        <w:t>) to Delay an Action by 2 Seconds:</w:t>
      </w:r>
    </w:p>
    <w:p w:rsidR="00E64E7E" w:rsidRPr="00164B5F" w:rsidRDefault="00E64E7E" w:rsidP="00E64E7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setTimeout</w:t>
      </w:r>
      <w:proofErr w:type="spell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</w:t>
      </w:r>
      <w:proofErr w:type="gramStart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function(</w:t>
      </w:r>
      <w:proofErr w:type="gram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 {</w:t>
      </w:r>
    </w:p>
    <w:p w:rsidR="00E64E7E" w:rsidRPr="00164B5F" w:rsidRDefault="00E64E7E" w:rsidP="00E64E7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r w:rsidR="00070165"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proofErr w:type="gramStart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gram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"This runs after 2 seconds");</w:t>
      </w:r>
    </w:p>
    <w:p w:rsidR="00E64E7E" w:rsidRPr="00164B5F" w:rsidRDefault="00E64E7E" w:rsidP="00E64E7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}, 2000);</w:t>
      </w:r>
    </w:p>
    <w:p w:rsidR="00E64E7E" w:rsidRPr="00164B5F" w:rsidRDefault="00E64E7E" w:rsidP="00E64E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Explanation:</w:t>
      </w:r>
    </w:p>
    <w:p w:rsidR="00E64E7E" w:rsidRPr="00164B5F" w:rsidRDefault="00E64E7E" w:rsidP="00E64E7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The message will appear </w:t>
      </w:r>
      <w:r w:rsidRPr="00164B5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2 seconds</w:t>
      </w: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after the </w:t>
      </w:r>
      <w:proofErr w:type="spellStart"/>
      <w:proofErr w:type="gramStart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setTimeout</w:t>
      </w:r>
      <w:proofErr w:type="spell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</w:t>
      </w:r>
      <w:proofErr w:type="gram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 is called.</w:t>
      </w:r>
    </w:p>
    <w:p w:rsidR="00E64E7E" w:rsidRPr="00164B5F" w:rsidRDefault="00E64E7E" w:rsidP="00E64E7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2000 milliseconds </w:t>
      </w:r>
      <w:proofErr w:type="gramStart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equals</w:t>
      </w:r>
      <w:proofErr w:type="gramEnd"/>
      <w:r w:rsidRPr="00164B5F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2 seconds.</w:t>
      </w:r>
    </w:p>
    <w:p w:rsidR="00E64E7E" w:rsidRPr="00AB5F05" w:rsidRDefault="00E64E7E" w:rsidP="00E64E7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val="en-IN" w:eastAsia="en-IN" w:bidi="gu-IN"/>
        </w:rPr>
      </w:pPr>
    </w:p>
    <w:p w:rsidR="00AB5F05" w:rsidRPr="00AB5F05" w:rsidRDefault="00AB5F05" w:rsidP="00AB5F0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AB5F05" w:rsidRPr="00AB5F05" w:rsidRDefault="00AB5F05" w:rsidP="00AB5F0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AB5F05" w:rsidRPr="00AB5F05" w:rsidRDefault="00AB5F05" w:rsidP="00AB5F05"/>
    <w:p w:rsidR="00AB5F05" w:rsidRDefault="00AB5F05">
      <w:pPr>
        <w:jc w:val="center"/>
      </w:pPr>
    </w:p>
    <w:sectPr w:rsidR="00AB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B33C4"/>
    <w:multiLevelType w:val="multilevel"/>
    <w:tmpl w:val="2A1495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9031D3"/>
    <w:multiLevelType w:val="multilevel"/>
    <w:tmpl w:val="5E1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8A3E16"/>
    <w:multiLevelType w:val="hybridMultilevel"/>
    <w:tmpl w:val="1FD227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FBB4B76"/>
    <w:multiLevelType w:val="hybridMultilevel"/>
    <w:tmpl w:val="81566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1B77E4"/>
    <w:multiLevelType w:val="multilevel"/>
    <w:tmpl w:val="5D8E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20604B"/>
    <w:multiLevelType w:val="hybridMultilevel"/>
    <w:tmpl w:val="F14821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E3724A3"/>
    <w:multiLevelType w:val="multilevel"/>
    <w:tmpl w:val="8AD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5F57ED"/>
    <w:multiLevelType w:val="multilevel"/>
    <w:tmpl w:val="EB721B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1"/>
  </w:num>
  <w:num w:numId="4">
    <w:abstractNumId w:val="28"/>
  </w:num>
  <w:num w:numId="5">
    <w:abstractNumId w:val="14"/>
  </w:num>
  <w:num w:numId="6">
    <w:abstractNumId w:val="22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3"/>
  </w:num>
  <w:num w:numId="22">
    <w:abstractNumId w:val="12"/>
  </w:num>
  <w:num w:numId="23">
    <w:abstractNumId w:val="30"/>
  </w:num>
  <w:num w:numId="24">
    <w:abstractNumId w:val="10"/>
  </w:num>
  <w:num w:numId="25">
    <w:abstractNumId w:val="19"/>
  </w:num>
  <w:num w:numId="26">
    <w:abstractNumId w:val="29"/>
  </w:num>
  <w:num w:numId="27">
    <w:abstractNumId w:val="15"/>
  </w:num>
  <w:num w:numId="28">
    <w:abstractNumId w:val="16"/>
  </w:num>
  <w:num w:numId="29">
    <w:abstractNumId w:val="21"/>
  </w:num>
  <w:num w:numId="30">
    <w:abstractNumId w:val="2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05"/>
    <w:rsid w:val="00070165"/>
    <w:rsid w:val="00164B5F"/>
    <w:rsid w:val="00645252"/>
    <w:rsid w:val="006D3D74"/>
    <w:rsid w:val="0083569A"/>
    <w:rsid w:val="00A9204E"/>
    <w:rsid w:val="00AB5F05"/>
    <w:rsid w:val="00E6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36B91-A9CA-48D7-8BFB-072F4A8E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AB5F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paragraph" w:styleId="ListParagraph">
    <w:name w:val="List Paragraph"/>
    <w:basedOn w:val="Normal"/>
    <w:uiPriority w:val="34"/>
    <w:unhideWhenUsed/>
    <w:qFormat/>
    <w:rsid w:val="00AB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2024-12-03T13:42:00Z</dcterms:created>
  <dcterms:modified xsi:type="dcterms:W3CDTF">2024-12-05T09:32:00Z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