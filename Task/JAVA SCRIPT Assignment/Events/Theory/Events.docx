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77" w:rsidRPr="002D6E77" w:rsidRDefault="002D6E77" w:rsidP="001661D4">
      <w:pPr>
        <w:ind w:left="2160" w:firstLine="720"/>
        <w:rPr>
          <w:rFonts w:ascii="Algerian" w:hAnsi="Algerian"/>
          <w:sz w:val="96"/>
          <w:szCs w:val="96"/>
        </w:rPr>
      </w:pPr>
      <w:r w:rsidRPr="002D6E77">
        <w:rPr>
          <w:rFonts w:ascii="Algerian" w:hAnsi="Algerian"/>
          <w:sz w:val="96"/>
          <w:szCs w:val="96"/>
        </w:rPr>
        <w:t>Events</w:t>
      </w:r>
    </w:p>
    <w:p w:rsidR="002D6E77" w:rsidRDefault="002D6E77">
      <w:pPr>
        <w:rPr>
          <w:sz w:val="36"/>
          <w:szCs w:val="36"/>
        </w:rPr>
      </w:pPr>
    </w:p>
    <w:p w:rsidR="002D6E77" w:rsidRDefault="002D6E77">
      <w:pPr>
        <w:rPr>
          <w:sz w:val="36"/>
          <w:szCs w:val="36"/>
        </w:rPr>
      </w:pPr>
    </w:p>
    <w:p w:rsidR="00A9204E" w:rsidRPr="001661D4" w:rsidRDefault="002D6E77">
      <w:pPr>
        <w:rPr>
          <w:rFonts w:ascii="Times New Roman" w:hAnsi="Times New Roman" w:cs="Times New Roman"/>
          <w:sz w:val="36"/>
          <w:szCs w:val="36"/>
        </w:rPr>
      </w:pPr>
      <w:r w:rsidRPr="001661D4">
        <w:rPr>
          <w:rFonts w:ascii="Times New Roman" w:hAnsi="Times New Roman" w:cs="Times New Roman"/>
          <w:sz w:val="36"/>
          <w:szCs w:val="36"/>
        </w:rPr>
        <w:t>Question 1: What are JavaScript events? Explain the role of event listeners.</w:t>
      </w:r>
    </w:p>
    <w:p w:rsidR="002D6E77" w:rsidRPr="001661D4" w:rsidRDefault="002D6E77">
      <w:pPr>
        <w:rPr>
          <w:rFonts w:ascii="Times New Roman" w:hAnsi="Times New Roman" w:cs="Times New Roman"/>
          <w:sz w:val="36"/>
          <w:szCs w:val="36"/>
        </w:rPr>
      </w:pPr>
      <w:r w:rsidRPr="001661D4">
        <w:rPr>
          <w:rFonts w:ascii="Times New Roman" w:hAnsi="Times New Roman" w:cs="Times New Roman"/>
          <w:sz w:val="36"/>
          <w:szCs w:val="36"/>
        </w:rPr>
        <w:t>Answer 2: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Events</w:t>
      </w: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in JavaScript are actions or occurrences that happen in the browser, like:</w:t>
      </w:r>
    </w:p>
    <w:p w:rsidR="002D6E77" w:rsidRPr="001661D4" w:rsidRDefault="002D6E77" w:rsidP="002D6E7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 user clicking a button.</w:t>
      </w:r>
    </w:p>
    <w:p w:rsidR="002D6E77" w:rsidRPr="001661D4" w:rsidRDefault="002D6E77" w:rsidP="002D6E7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Typing in an input field.</w:t>
      </w:r>
    </w:p>
    <w:p w:rsidR="002D6E77" w:rsidRPr="001661D4" w:rsidRDefault="002D6E77" w:rsidP="002D6E7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Hovering over an element.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JavaScript can respond to these events to make web pages interactive.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An </w:t>
      </w: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event listener</w:t>
      </w: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is a way to tell the browser to watch for a specific event on an element and run a function when that event occurs.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Role of Event Listeners:</w:t>
      </w:r>
    </w:p>
    <w:p w:rsidR="002D6E77" w:rsidRPr="001661D4" w:rsidRDefault="002D6E77" w:rsidP="002D6E7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They connect actions (like clicking) with the code you want to run.</w:t>
      </w:r>
    </w:p>
    <w:p w:rsidR="002D6E77" w:rsidRPr="001661D4" w:rsidRDefault="002D6E77" w:rsidP="002D6E7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Allow dynamic and responsive </w:t>
      </w:r>
      <w:proofErr w:type="spellStart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behavior</w:t>
      </w:r>
      <w:proofErr w:type="spellEnd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without modifying the HTML.</w:t>
      </w:r>
    </w:p>
    <w:p w:rsidR="002D6E77" w:rsidRPr="001661D4" w:rsidRDefault="002D6E77" w:rsidP="002D6E7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 of Using an Event Listeners: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Style w:val="Strong"/>
          <w:rFonts w:ascii="Times New Roman" w:hAnsi="Times New Roman" w:cs="Times New Roman"/>
          <w:sz w:val="32"/>
          <w:szCs w:val="32"/>
        </w:rPr>
        <w:t>HTML:</w:t>
      </w:r>
    </w:p>
    <w:p w:rsidR="002D6E77" w:rsidRPr="001661D4" w:rsidRDefault="002D6E77">
      <w:pPr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ab/>
        <w:t>&lt;button id="</w:t>
      </w:r>
      <w:proofErr w:type="spellStart"/>
      <w:r w:rsidRPr="001661D4">
        <w:rPr>
          <w:rFonts w:ascii="Times New Roman" w:hAnsi="Times New Roman" w:cs="Times New Roman"/>
          <w:sz w:val="32"/>
          <w:szCs w:val="32"/>
        </w:rPr>
        <w:t>myButton</w:t>
      </w:r>
      <w:proofErr w:type="spellEnd"/>
      <w:r w:rsidRPr="001661D4">
        <w:rPr>
          <w:rFonts w:ascii="Times New Roman" w:hAnsi="Times New Roman" w:cs="Times New Roman"/>
          <w:sz w:val="32"/>
          <w:szCs w:val="32"/>
        </w:rPr>
        <w:t>"&gt;Click Me&lt;/button&gt;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JavaScript: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lastRenderedPageBreak/>
        <w:tab/>
      </w: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button = </w:t>
      </w:r>
      <w:proofErr w:type="spellStart"/>
      <w:proofErr w:type="gramStart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document.getElementById</w:t>
      </w:r>
      <w:proofErr w:type="spellEnd"/>
      <w:proofErr w:type="gramEnd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("</w:t>
      </w:r>
      <w:proofErr w:type="spellStart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myButton</w:t>
      </w:r>
      <w:proofErr w:type="spellEnd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");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2D6E77" w:rsidRPr="001661D4" w:rsidRDefault="002D6E77" w:rsidP="002D6E7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// Add an event listener for the 'click' event</w:t>
      </w:r>
    </w:p>
    <w:p w:rsidR="002D6E77" w:rsidRPr="001661D4" w:rsidRDefault="002D6E77" w:rsidP="002D6E7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button.addEventListener</w:t>
      </w:r>
      <w:proofErr w:type="spellEnd"/>
      <w:proofErr w:type="gramEnd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("click", function() {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</w:t>
      </w: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 xml:space="preserve"> </w:t>
      </w:r>
      <w:proofErr w:type="gramStart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End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"Button was clicked!");</w:t>
      </w:r>
    </w:p>
    <w:p w:rsidR="002D6E77" w:rsidRPr="001661D4" w:rsidRDefault="002D6E77" w:rsidP="002D6E7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});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Explanation:</w:t>
      </w:r>
    </w:p>
    <w:p w:rsidR="002D6E77" w:rsidRPr="001661D4" w:rsidRDefault="002D6E77" w:rsidP="002D6E77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Style w:val="Strong"/>
          <w:rFonts w:ascii="Times New Roman" w:hAnsi="Times New Roman" w:cs="Times New Roman"/>
          <w:sz w:val="32"/>
          <w:szCs w:val="32"/>
        </w:rPr>
        <w:t>Event:</w:t>
      </w:r>
      <w:r w:rsidRPr="001661D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6E77" w:rsidRPr="001661D4" w:rsidRDefault="002D6E77" w:rsidP="002D6E77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>The user clicks the button.</w:t>
      </w:r>
    </w:p>
    <w:p w:rsidR="002D6E77" w:rsidRPr="001661D4" w:rsidRDefault="002D6E77" w:rsidP="002D6E77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>Trigger actions in JavaScript.</w:t>
      </w:r>
    </w:p>
    <w:p w:rsidR="002D6E77" w:rsidRPr="001661D4" w:rsidRDefault="002D6E77" w:rsidP="002D6E77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Style w:val="Strong"/>
          <w:rFonts w:ascii="Times New Roman" w:hAnsi="Times New Roman" w:cs="Times New Roman"/>
          <w:sz w:val="32"/>
          <w:szCs w:val="32"/>
        </w:rPr>
        <w:t>Event Listener:</w:t>
      </w:r>
      <w:r w:rsidRPr="001661D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6E77" w:rsidRPr="001661D4" w:rsidRDefault="002D6E77" w:rsidP="002D6E7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1661D4">
        <w:rPr>
          <w:rStyle w:val="HTMLCode"/>
          <w:rFonts w:ascii="Times New Roman" w:hAnsi="Times New Roman" w:cs="Times New Roman"/>
          <w:sz w:val="32"/>
          <w:szCs w:val="32"/>
        </w:rPr>
        <w:t>addEventListener</w:t>
      </w:r>
      <w:proofErr w:type="spellEnd"/>
      <w:r w:rsidRPr="001661D4">
        <w:rPr>
          <w:rFonts w:ascii="Times New Roman" w:hAnsi="Times New Roman" w:cs="Times New Roman"/>
          <w:sz w:val="32"/>
          <w:szCs w:val="32"/>
        </w:rPr>
        <w:t xml:space="preserve"> method listens for the "click" event.</w:t>
      </w:r>
    </w:p>
    <w:p w:rsidR="002D6E77" w:rsidRPr="001661D4" w:rsidRDefault="002D6E77" w:rsidP="002D6E7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>Detect events and run specific code in response.</w:t>
      </w:r>
    </w:p>
    <w:p w:rsidR="002D6E77" w:rsidRPr="001661D4" w:rsidRDefault="002D6E77" w:rsidP="002D6E77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Style w:val="Strong"/>
          <w:rFonts w:ascii="Times New Roman" w:hAnsi="Times New Roman" w:cs="Times New Roman"/>
          <w:sz w:val="32"/>
          <w:szCs w:val="32"/>
        </w:rPr>
        <w:t>Action:</w:t>
      </w:r>
      <w:r w:rsidRPr="001661D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6E77" w:rsidRPr="001661D4" w:rsidRDefault="002D6E77" w:rsidP="002D6E7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>When the button is clicked, the function runs, and "Button was clicked!" is printed to the console.</w:t>
      </w:r>
    </w:p>
    <w:p w:rsidR="002D6E77" w:rsidRPr="001661D4" w:rsidRDefault="002D6E77" w:rsidP="002D6E7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>They make web pages interactive and dynamic.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1661D4">
        <w:rPr>
          <w:rFonts w:ascii="Times New Roman" w:hAnsi="Times New Roman" w:cs="Times New Roman"/>
          <w:sz w:val="36"/>
          <w:szCs w:val="36"/>
        </w:rPr>
        <w:lastRenderedPageBreak/>
        <w:t xml:space="preserve">Question 2: How does the </w:t>
      </w:r>
      <w:proofErr w:type="spellStart"/>
      <w:proofErr w:type="gramStart"/>
      <w:r w:rsidRPr="001661D4">
        <w:rPr>
          <w:rFonts w:ascii="Times New Roman" w:hAnsi="Times New Roman" w:cs="Times New Roman"/>
          <w:sz w:val="36"/>
          <w:szCs w:val="36"/>
        </w:rPr>
        <w:t>addEventListener</w:t>
      </w:r>
      <w:proofErr w:type="spellEnd"/>
      <w:r w:rsidRPr="001661D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661D4">
        <w:rPr>
          <w:rFonts w:ascii="Times New Roman" w:hAnsi="Times New Roman" w:cs="Times New Roman"/>
          <w:sz w:val="36"/>
          <w:szCs w:val="36"/>
        </w:rPr>
        <w:t>) method work in JavaScript? Provide an example.</w:t>
      </w:r>
    </w:p>
    <w:p w:rsidR="002D6E77" w:rsidRPr="001661D4" w:rsidRDefault="002D6E77" w:rsidP="002D6E77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1661D4">
        <w:rPr>
          <w:rFonts w:ascii="Times New Roman" w:hAnsi="Times New Roman" w:cs="Times New Roman"/>
          <w:sz w:val="36"/>
          <w:szCs w:val="36"/>
        </w:rPr>
        <w:t>Answer 2:</w:t>
      </w:r>
    </w:p>
    <w:p w:rsidR="002D6E77" w:rsidRPr="001661D4" w:rsidRDefault="002D6E77" w:rsidP="002D6E77">
      <w:pPr>
        <w:pStyle w:val="NormalWeb"/>
        <w:rPr>
          <w:sz w:val="32"/>
          <w:szCs w:val="32"/>
        </w:rPr>
      </w:pPr>
      <w:r w:rsidRPr="001661D4">
        <w:rPr>
          <w:sz w:val="32"/>
          <w:szCs w:val="32"/>
        </w:rPr>
        <w:t xml:space="preserve">The </w:t>
      </w:r>
      <w:proofErr w:type="spellStart"/>
      <w:proofErr w:type="gramStart"/>
      <w:r w:rsidRPr="001661D4">
        <w:rPr>
          <w:rStyle w:val="HTMLCode"/>
          <w:rFonts w:ascii="Times New Roman" w:eastAsiaTheme="majorEastAsia" w:hAnsi="Times New Roman"/>
          <w:sz w:val="32"/>
          <w:szCs w:val="32"/>
        </w:rPr>
        <w:t>addEventListener</w:t>
      </w:r>
      <w:proofErr w:type="spellEnd"/>
      <w:r w:rsidRPr="001661D4">
        <w:rPr>
          <w:rStyle w:val="HTMLCode"/>
          <w:rFonts w:ascii="Times New Roman" w:eastAsiaTheme="majorEastAsia" w:hAnsi="Times New Roman"/>
          <w:sz w:val="32"/>
          <w:szCs w:val="32"/>
        </w:rPr>
        <w:t>(</w:t>
      </w:r>
      <w:proofErr w:type="gramEnd"/>
      <w:r w:rsidRPr="001661D4">
        <w:rPr>
          <w:rStyle w:val="HTMLCode"/>
          <w:rFonts w:ascii="Times New Roman" w:eastAsiaTheme="majorEastAsia" w:hAnsi="Times New Roman"/>
          <w:sz w:val="32"/>
          <w:szCs w:val="32"/>
        </w:rPr>
        <w:t>)</w:t>
      </w:r>
      <w:r w:rsidRPr="001661D4">
        <w:rPr>
          <w:sz w:val="32"/>
          <w:szCs w:val="32"/>
        </w:rPr>
        <w:t xml:space="preserve"> method in JavaScript is used to attach an event to an element. When the event occurs, a specified function is executed.</w:t>
      </w:r>
    </w:p>
    <w:p w:rsidR="002D6E77" w:rsidRPr="001661D4" w:rsidRDefault="008D79E0" w:rsidP="002D6E77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 w:bidi="gu-IN"/>
        </w:rPr>
        <w:t>Syntax:</w:t>
      </w:r>
    </w:p>
    <w:p w:rsidR="008D79E0" w:rsidRPr="001661D4" w:rsidRDefault="008D79E0" w:rsidP="008D79E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JAVASCRIPT:</w:t>
      </w:r>
    </w:p>
    <w:p w:rsidR="002D6E77" w:rsidRPr="001661D4" w:rsidRDefault="002D6E77" w:rsidP="002D6E77">
      <w:pPr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ab/>
      </w:r>
      <w:r w:rsidR="008D79E0" w:rsidRPr="001661D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61D4">
        <w:rPr>
          <w:rFonts w:ascii="Times New Roman" w:hAnsi="Times New Roman" w:cs="Times New Roman"/>
          <w:sz w:val="32"/>
          <w:szCs w:val="32"/>
        </w:rPr>
        <w:t>element.addEventListener</w:t>
      </w:r>
      <w:proofErr w:type="spellEnd"/>
      <w:proofErr w:type="gramEnd"/>
      <w:r w:rsidRPr="001661D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661D4">
        <w:rPr>
          <w:rFonts w:ascii="Times New Roman" w:hAnsi="Times New Roman" w:cs="Times New Roman"/>
          <w:sz w:val="32"/>
          <w:szCs w:val="32"/>
        </w:rPr>
        <w:t>eventType</w:t>
      </w:r>
      <w:proofErr w:type="spellEnd"/>
      <w:r w:rsidRPr="001661D4">
        <w:rPr>
          <w:rFonts w:ascii="Times New Roman" w:hAnsi="Times New Roman" w:cs="Times New Roman"/>
          <w:sz w:val="32"/>
          <w:szCs w:val="32"/>
        </w:rPr>
        <w:t>, function);</w:t>
      </w:r>
    </w:p>
    <w:p w:rsidR="002D6E77" w:rsidRPr="001661D4" w:rsidRDefault="002D6E77" w:rsidP="002D6E77">
      <w:pPr>
        <w:rPr>
          <w:rFonts w:ascii="Times New Roman" w:hAnsi="Times New Roman" w:cs="Times New Roman"/>
          <w:sz w:val="32"/>
          <w:szCs w:val="32"/>
        </w:rPr>
      </w:pPr>
    </w:p>
    <w:p w:rsidR="002D6E77" w:rsidRPr="001661D4" w:rsidRDefault="002D6E77" w:rsidP="008D79E0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element</w:t>
      </w: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: The HTML element (e.g., button).</w:t>
      </w:r>
    </w:p>
    <w:p w:rsidR="002D6E77" w:rsidRPr="001661D4" w:rsidRDefault="002D6E77" w:rsidP="008D79E0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eventType</w:t>
      </w:r>
      <w:proofErr w:type="spellEnd"/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: The type of event (e.g., "click").</w:t>
      </w:r>
    </w:p>
    <w:p w:rsidR="002D6E77" w:rsidRPr="001661D4" w:rsidRDefault="002D6E77" w:rsidP="008D79E0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function</w:t>
      </w:r>
      <w:r w:rsidRPr="001661D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: The function to execute when the event occurs.</w:t>
      </w:r>
    </w:p>
    <w:p w:rsidR="008D79E0" w:rsidRPr="001661D4" w:rsidRDefault="008D79E0" w:rsidP="002D6E77">
      <w:p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8D79E0" w:rsidRPr="001661D4" w:rsidRDefault="008D79E0" w:rsidP="008D79E0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 w:bidi="gu-IN"/>
        </w:rPr>
      </w:pPr>
      <w:r w:rsidRPr="001661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 w:bidi="gu-IN"/>
        </w:rPr>
        <w:t>Example:</w:t>
      </w:r>
    </w:p>
    <w:p w:rsidR="008D79E0" w:rsidRPr="001661D4" w:rsidRDefault="008D79E0" w:rsidP="008D79E0">
      <w:pPr>
        <w:rPr>
          <w:rFonts w:ascii="Times New Roman" w:hAnsi="Times New Roman" w:cs="Times New Roman"/>
          <w:lang w:val="en-IN" w:eastAsia="en-IN" w:bidi="gu-IN"/>
        </w:rPr>
      </w:pPr>
    </w:p>
    <w:p w:rsidR="008D79E0" w:rsidRPr="001661D4" w:rsidRDefault="008D79E0" w:rsidP="008D79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HTML:</w:t>
      </w:r>
    </w:p>
    <w:p w:rsidR="008D79E0" w:rsidRPr="001661D4" w:rsidRDefault="008D79E0" w:rsidP="008D79E0">
      <w:pPr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ab/>
        <w:t>&lt;button id="</w:t>
      </w:r>
      <w:proofErr w:type="spellStart"/>
      <w:r w:rsidRPr="001661D4">
        <w:rPr>
          <w:rFonts w:ascii="Times New Roman" w:hAnsi="Times New Roman" w:cs="Times New Roman"/>
          <w:sz w:val="32"/>
          <w:szCs w:val="32"/>
        </w:rPr>
        <w:t>myButton</w:t>
      </w:r>
      <w:proofErr w:type="spellEnd"/>
      <w:r w:rsidRPr="001661D4">
        <w:rPr>
          <w:rFonts w:ascii="Times New Roman" w:hAnsi="Times New Roman" w:cs="Times New Roman"/>
          <w:sz w:val="32"/>
          <w:szCs w:val="32"/>
        </w:rPr>
        <w:t>"&gt;Click Me&lt;/button&gt;</w:t>
      </w:r>
    </w:p>
    <w:p w:rsidR="008D79E0" w:rsidRPr="001661D4" w:rsidRDefault="008D79E0" w:rsidP="008D79E0">
      <w:pPr>
        <w:rPr>
          <w:rFonts w:ascii="Times New Roman" w:hAnsi="Times New Roman" w:cs="Times New Roman"/>
          <w:sz w:val="32"/>
          <w:szCs w:val="32"/>
        </w:rPr>
      </w:pPr>
    </w:p>
    <w:p w:rsidR="008D79E0" w:rsidRPr="001661D4" w:rsidRDefault="008D79E0" w:rsidP="008D79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JAVASCRIPT:</w:t>
      </w:r>
    </w:p>
    <w:p w:rsidR="008D79E0" w:rsidRPr="001661D4" w:rsidRDefault="008D79E0" w:rsidP="008D79E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 xml:space="preserve">let button = </w:t>
      </w:r>
      <w:proofErr w:type="spellStart"/>
      <w:proofErr w:type="gramStart"/>
      <w:r w:rsidRPr="001661D4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1661D4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661D4">
        <w:rPr>
          <w:rFonts w:ascii="Times New Roman" w:hAnsi="Times New Roman" w:cs="Times New Roman"/>
          <w:sz w:val="32"/>
          <w:szCs w:val="32"/>
        </w:rPr>
        <w:t>myButton</w:t>
      </w:r>
      <w:proofErr w:type="spellEnd"/>
      <w:r w:rsidRPr="001661D4">
        <w:rPr>
          <w:rFonts w:ascii="Times New Roman" w:hAnsi="Times New Roman" w:cs="Times New Roman"/>
          <w:sz w:val="32"/>
          <w:szCs w:val="32"/>
        </w:rPr>
        <w:t>");</w:t>
      </w:r>
    </w:p>
    <w:p w:rsidR="008D79E0" w:rsidRPr="001661D4" w:rsidRDefault="008D79E0" w:rsidP="008D79E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661D4">
        <w:rPr>
          <w:rFonts w:ascii="Times New Roman" w:hAnsi="Times New Roman" w:cs="Times New Roman"/>
          <w:sz w:val="32"/>
          <w:szCs w:val="32"/>
        </w:rPr>
        <w:t>button.addEventListener</w:t>
      </w:r>
      <w:proofErr w:type="spellEnd"/>
      <w:proofErr w:type="gramEnd"/>
      <w:r w:rsidRPr="001661D4">
        <w:rPr>
          <w:rFonts w:ascii="Times New Roman" w:hAnsi="Times New Roman" w:cs="Times New Roman"/>
          <w:sz w:val="32"/>
          <w:szCs w:val="32"/>
        </w:rPr>
        <w:t>("click", function() {</w:t>
      </w:r>
    </w:p>
    <w:p w:rsidR="008D79E0" w:rsidRPr="001661D4" w:rsidRDefault="008D79E0" w:rsidP="008D79E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661D4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1661D4">
        <w:rPr>
          <w:rFonts w:ascii="Times New Roman" w:hAnsi="Times New Roman" w:cs="Times New Roman"/>
          <w:sz w:val="32"/>
          <w:szCs w:val="32"/>
        </w:rPr>
        <w:t>"Button clicked!");</w:t>
      </w:r>
    </w:p>
    <w:p w:rsidR="008D79E0" w:rsidRPr="001661D4" w:rsidRDefault="008D79E0" w:rsidP="008D79E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61D4">
        <w:rPr>
          <w:rFonts w:ascii="Times New Roman" w:hAnsi="Times New Roman" w:cs="Times New Roman"/>
          <w:sz w:val="32"/>
          <w:szCs w:val="32"/>
        </w:rPr>
        <w:t>});</w:t>
      </w:r>
    </w:p>
    <w:p w:rsidR="008D79E0" w:rsidRPr="001661D4" w:rsidRDefault="008D79E0" w:rsidP="008D79E0">
      <w:pPr>
        <w:rPr>
          <w:rFonts w:ascii="Times New Roman" w:hAnsi="Times New Roman" w:cs="Times New Roman"/>
          <w:sz w:val="32"/>
          <w:szCs w:val="32"/>
        </w:rPr>
      </w:pPr>
    </w:p>
    <w:p w:rsidR="008D79E0" w:rsidRPr="001661D4" w:rsidRDefault="008D79E0" w:rsidP="008D79E0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61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 w:bidi="gu-IN"/>
        </w:rPr>
        <w:t>Explanations:</w:t>
      </w:r>
    </w:p>
    <w:p w:rsidR="008D79E0" w:rsidRPr="001661D4" w:rsidRDefault="008D79E0" w:rsidP="008D79E0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Style w:val="Strong"/>
          <w:rFonts w:ascii="Times New Roman" w:hAnsi="Times New Roman" w:cs="Times New Roman"/>
          <w:sz w:val="32"/>
          <w:szCs w:val="32"/>
        </w:rPr>
        <w:t>Event types</w:t>
      </w:r>
      <w:r w:rsidRPr="001661D4">
        <w:rPr>
          <w:rFonts w:ascii="Times New Roman" w:hAnsi="Times New Roman" w:cs="Times New Roman"/>
          <w:sz w:val="32"/>
          <w:szCs w:val="32"/>
        </w:rPr>
        <w:t xml:space="preserve">: </w:t>
      </w:r>
      <w:r w:rsidRPr="001661D4">
        <w:rPr>
          <w:rStyle w:val="HTMLCode"/>
          <w:rFonts w:ascii="Times New Roman" w:hAnsi="Times New Roman" w:cs="Times New Roman"/>
          <w:sz w:val="32"/>
          <w:szCs w:val="32"/>
        </w:rPr>
        <w:t>"click"</w:t>
      </w:r>
      <w:r w:rsidRPr="001661D4">
        <w:rPr>
          <w:rFonts w:ascii="Times New Roman" w:hAnsi="Times New Roman" w:cs="Times New Roman"/>
          <w:sz w:val="32"/>
          <w:szCs w:val="32"/>
        </w:rPr>
        <w:t xml:space="preserve">, </w:t>
      </w:r>
      <w:r w:rsidRPr="001661D4">
        <w:rPr>
          <w:rStyle w:val="HTMLCode"/>
          <w:rFonts w:ascii="Times New Roman" w:hAnsi="Times New Roman" w:cs="Times New Roman"/>
          <w:sz w:val="32"/>
          <w:szCs w:val="32"/>
        </w:rPr>
        <w:t>"</w:t>
      </w:r>
      <w:proofErr w:type="spellStart"/>
      <w:r w:rsidRPr="001661D4">
        <w:rPr>
          <w:rStyle w:val="HTMLCode"/>
          <w:rFonts w:ascii="Times New Roman" w:hAnsi="Times New Roman" w:cs="Times New Roman"/>
          <w:sz w:val="32"/>
          <w:szCs w:val="32"/>
        </w:rPr>
        <w:t>mouseover</w:t>
      </w:r>
      <w:proofErr w:type="spellEnd"/>
      <w:r w:rsidRPr="001661D4">
        <w:rPr>
          <w:rStyle w:val="HTMLCode"/>
          <w:rFonts w:ascii="Times New Roman" w:hAnsi="Times New Roman" w:cs="Times New Roman"/>
          <w:sz w:val="32"/>
          <w:szCs w:val="32"/>
        </w:rPr>
        <w:t>"</w:t>
      </w:r>
      <w:r w:rsidRPr="001661D4">
        <w:rPr>
          <w:rFonts w:ascii="Times New Roman" w:hAnsi="Times New Roman" w:cs="Times New Roman"/>
          <w:sz w:val="32"/>
          <w:szCs w:val="32"/>
        </w:rPr>
        <w:t>, etc.</w:t>
      </w:r>
      <w:bookmarkStart w:id="0" w:name="_GoBack"/>
      <w:bookmarkEnd w:id="0"/>
    </w:p>
    <w:p w:rsidR="008D79E0" w:rsidRPr="001661D4" w:rsidRDefault="008D79E0" w:rsidP="008D79E0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1661D4">
        <w:rPr>
          <w:rStyle w:val="Strong"/>
          <w:rFonts w:ascii="Times New Roman" w:hAnsi="Times New Roman" w:cs="Times New Roman"/>
          <w:sz w:val="32"/>
          <w:szCs w:val="32"/>
        </w:rPr>
        <w:t>Multiple listeners</w:t>
      </w:r>
      <w:r w:rsidRPr="001661D4">
        <w:rPr>
          <w:rFonts w:ascii="Times New Roman" w:hAnsi="Times New Roman" w:cs="Times New Roman"/>
          <w:sz w:val="32"/>
          <w:szCs w:val="32"/>
        </w:rPr>
        <w:t xml:space="preserve"> can be added to the same event</w:t>
      </w:r>
    </w:p>
    <w:p w:rsidR="008D79E0" w:rsidRPr="008D79E0" w:rsidRDefault="008D79E0" w:rsidP="008D79E0">
      <w:pPr>
        <w:rPr>
          <w:rFonts w:ascii="Times New Roman" w:hAnsi="Times New Roman" w:cs="Times New Roman"/>
        </w:rPr>
      </w:pPr>
    </w:p>
    <w:p w:rsidR="008D79E0" w:rsidRPr="008D79E0" w:rsidRDefault="008D79E0" w:rsidP="008D79E0">
      <w:pPr>
        <w:rPr>
          <w:rFonts w:ascii="Times New Roman" w:hAnsi="Times New Roman" w:cs="Times New Roman"/>
        </w:rPr>
      </w:pPr>
    </w:p>
    <w:p w:rsidR="008D79E0" w:rsidRPr="008D79E0" w:rsidRDefault="008D79E0" w:rsidP="008D79E0"/>
    <w:sectPr w:rsidR="008D79E0" w:rsidRPr="008D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50B"/>
    <w:multiLevelType w:val="multilevel"/>
    <w:tmpl w:val="8A24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7300E3"/>
    <w:multiLevelType w:val="hybridMultilevel"/>
    <w:tmpl w:val="9F864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5280E8E"/>
    <w:multiLevelType w:val="hybridMultilevel"/>
    <w:tmpl w:val="38AEEF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231FE"/>
    <w:multiLevelType w:val="hybridMultilevel"/>
    <w:tmpl w:val="3E3E59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E7E37E2"/>
    <w:multiLevelType w:val="multilevel"/>
    <w:tmpl w:val="291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41CE4"/>
    <w:multiLevelType w:val="multilevel"/>
    <w:tmpl w:val="3C1A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561E5D"/>
    <w:multiLevelType w:val="hybridMultilevel"/>
    <w:tmpl w:val="1E24B2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CC3494"/>
    <w:multiLevelType w:val="hybridMultilevel"/>
    <w:tmpl w:val="B0B0F8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EF51C9"/>
    <w:multiLevelType w:val="multilevel"/>
    <w:tmpl w:val="7F8A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658DC"/>
    <w:multiLevelType w:val="hybridMultilevel"/>
    <w:tmpl w:val="65EEE9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29"/>
  </w:num>
  <w:num w:numId="5">
    <w:abstractNumId w:val="14"/>
  </w:num>
  <w:num w:numId="6">
    <w:abstractNumId w:val="20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3"/>
  </w:num>
  <w:num w:numId="22">
    <w:abstractNumId w:val="12"/>
  </w:num>
  <w:num w:numId="23">
    <w:abstractNumId w:val="32"/>
  </w:num>
  <w:num w:numId="24">
    <w:abstractNumId w:val="10"/>
  </w:num>
  <w:num w:numId="25">
    <w:abstractNumId w:val="22"/>
  </w:num>
  <w:num w:numId="26">
    <w:abstractNumId w:val="30"/>
  </w:num>
  <w:num w:numId="27">
    <w:abstractNumId w:val="28"/>
  </w:num>
  <w:num w:numId="28">
    <w:abstractNumId w:val="31"/>
  </w:num>
  <w:num w:numId="29">
    <w:abstractNumId w:val="27"/>
  </w:num>
  <w:num w:numId="30">
    <w:abstractNumId w:val="15"/>
  </w:num>
  <w:num w:numId="31">
    <w:abstractNumId w:val="21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77"/>
    <w:rsid w:val="001661D4"/>
    <w:rsid w:val="002D6E77"/>
    <w:rsid w:val="00645252"/>
    <w:rsid w:val="006D3D74"/>
    <w:rsid w:val="0083569A"/>
    <w:rsid w:val="008D79E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ED36-2C01-497C-8A26-7BC72666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2D6E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ListParagraph">
    <w:name w:val="List Paragraph"/>
    <w:basedOn w:val="Normal"/>
    <w:uiPriority w:val="34"/>
    <w:unhideWhenUsed/>
    <w:qFormat/>
    <w:rsid w:val="002D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2024-12-03T13:11:00Z</dcterms:created>
  <dcterms:modified xsi:type="dcterms:W3CDTF">2024-12-05T08:00:00Z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