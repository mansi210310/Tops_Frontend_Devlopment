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CD3" w:rsidRPr="006A0C13" w:rsidRDefault="00250CD3" w:rsidP="006A0C13">
      <w:pPr>
        <w:jc w:val="center"/>
        <w:rPr>
          <w:rFonts w:ascii="Algerian" w:hAnsi="Algerian"/>
          <w:sz w:val="110"/>
          <w:szCs w:val="110"/>
        </w:rPr>
      </w:pPr>
      <w:r w:rsidRPr="006A0C13">
        <w:rPr>
          <w:rFonts w:ascii="Algerian" w:hAnsi="Algerian"/>
          <w:sz w:val="110"/>
          <w:szCs w:val="110"/>
        </w:rPr>
        <w:t>Objects</w:t>
      </w:r>
    </w:p>
    <w:p w:rsidR="00250CD3" w:rsidRDefault="00250CD3" w:rsidP="00250CD3">
      <w:pPr>
        <w:rPr>
          <w:rFonts w:ascii="Times New Roman" w:hAnsi="Times New Roman" w:cs="Times New Roman"/>
          <w:sz w:val="36"/>
          <w:szCs w:val="36"/>
        </w:rPr>
      </w:pPr>
    </w:p>
    <w:p w:rsidR="00250CD3" w:rsidRDefault="00250CD3" w:rsidP="00250CD3">
      <w:pPr>
        <w:rPr>
          <w:rFonts w:ascii="Times New Roman" w:hAnsi="Times New Roman" w:cs="Times New Roman"/>
          <w:sz w:val="36"/>
          <w:szCs w:val="36"/>
        </w:rPr>
      </w:pPr>
    </w:p>
    <w:p w:rsidR="00250CD3" w:rsidRDefault="00250CD3" w:rsidP="00250CD3">
      <w:pPr>
        <w:rPr>
          <w:rFonts w:ascii="Times New Roman" w:hAnsi="Times New Roman" w:cs="Times New Roman"/>
          <w:sz w:val="36"/>
          <w:szCs w:val="36"/>
        </w:rPr>
      </w:pPr>
    </w:p>
    <w:p w:rsidR="00250CD3" w:rsidRDefault="00250CD3" w:rsidP="00250CD3">
      <w:pPr>
        <w:rPr>
          <w:rFonts w:ascii="Times New Roman" w:hAnsi="Times New Roman" w:cs="Times New Roman"/>
          <w:sz w:val="36"/>
          <w:szCs w:val="36"/>
        </w:rPr>
      </w:pPr>
      <w:r w:rsidRPr="00250CD3">
        <w:rPr>
          <w:rFonts w:ascii="Times New Roman" w:hAnsi="Times New Roman" w:cs="Times New Roman"/>
          <w:sz w:val="36"/>
          <w:szCs w:val="36"/>
        </w:rPr>
        <w:t>Question 1: What is an object in JavaScript? How are objects different from arrays?</w:t>
      </w:r>
    </w:p>
    <w:p w:rsidR="00250CD3" w:rsidRPr="00250CD3" w:rsidRDefault="00250CD3" w:rsidP="00250CD3">
      <w:pPr>
        <w:pStyle w:val="NormalWeb"/>
        <w:rPr>
          <w:sz w:val="32"/>
          <w:szCs w:val="32"/>
        </w:rPr>
      </w:pPr>
      <w:r>
        <w:rPr>
          <w:sz w:val="36"/>
          <w:szCs w:val="36"/>
        </w:rPr>
        <w:t xml:space="preserve">Answer 1: </w:t>
      </w:r>
      <w:r w:rsidRPr="00250CD3">
        <w:rPr>
          <w:sz w:val="32"/>
          <w:szCs w:val="32"/>
        </w:rPr>
        <w:t xml:space="preserve">An </w:t>
      </w:r>
      <w:r w:rsidRPr="00250CD3">
        <w:rPr>
          <w:rStyle w:val="Strong"/>
          <w:rFonts w:eastAsiaTheme="majorEastAsia"/>
          <w:sz w:val="32"/>
          <w:szCs w:val="32"/>
        </w:rPr>
        <w:t>object</w:t>
      </w:r>
      <w:r w:rsidRPr="00250CD3">
        <w:rPr>
          <w:sz w:val="32"/>
          <w:szCs w:val="32"/>
        </w:rPr>
        <w:t xml:space="preserve"> in JavaScript is a data structure that stores data in the form of </w:t>
      </w:r>
      <w:r w:rsidRPr="00250CD3">
        <w:rPr>
          <w:rStyle w:val="Strong"/>
          <w:rFonts w:eastAsiaTheme="majorEastAsia"/>
          <w:sz w:val="32"/>
          <w:szCs w:val="32"/>
        </w:rPr>
        <w:t>key-value pairs</w:t>
      </w:r>
      <w:r w:rsidRPr="00250CD3">
        <w:rPr>
          <w:sz w:val="32"/>
          <w:szCs w:val="32"/>
        </w:rPr>
        <w:t xml:space="preserve">. Objects are used to represent real-world entities with properties and </w:t>
      </w:r>
      <w:proofErr w:type="spellStart"/>
      <w:r w:rsidRPr="00250CD3">
        <w:rPr>
          <w:sz w:val="32"/>
          <w:szCs w:val="32"/>
        </w:rPr>
        <w:t>behaviors</w:t>
      </w:r>
      <w:proofErr w:type="spellEnd"/>
      <w:r w:rsidRPr="00250CD3">
        <w:rPr>
          <w:sz w:val="32"/>
          <w:szCs w:val="32"/>
        </w:rPr>
        <w:t>.</w:t>
      </w:r>
    </w:p>
    <w:p w:rsidR="00250CD3" w:rsidRPr="00250CD3" w:rsidRDefault="00250CD3" w:rsidP="00250CD3">
      <w:pPr>
        <w:pStyle w:val="NormalWeb"/>
        <w:rPr>
          <w:rStyle w:val="Strong"/>
          <w:rFonts w:eastAsiaTheme="majorEastAsia"/>
          <w:sz w:val="32"/>
          <w:szCs w:val="32"/>
        </w:rPr>
      </w:pPr>
      <w:r w:rsidRPr="00250CD3">
        <w:rPr>
          <w:rStyle w:val="Strong"/>
          <w:rFonts w:eastAsiaTheme="majorEastAsia"/>
          <w:sz w:val="32"/>
          <w:szCs w:val="32"/>
        </w:rPr>
        <w:t>Syntax:</w:t>
      </w:r>
    </w:p>
    <w:p w:rsidR="00250CD3" w:rsidRPr="00250CD3" w:rsidRDefault="00250CD3" w:rsidP="00250CD3">
      <w:pPr>
        <w:pStyle w:val="NormalWeb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250CD3">
        <w:rPr>
          <w:rStyle w:val="Strong"/>
          <w:rFonts w:eastAsiaTheme="majorEastAsia"/>
          <w:sz w:val="32"/>
          <w:szCs w:val="32"/>
        </w:rPr>
        <w:tab/>
      </w:r>
      <w:r w:rsidRPr="00250CD3">
        <w:rPr>
          <w:rStyle w:val="Strong"/>
          <w:rFonts w:eastAsiaTheme="majorEastAsia"/>
          <w:b w:val="0"/>
          <w:bCs w:val="0"/>
          <w:sz w:val="32"/>
          <w:szCs w:val="32"/>
        </w:rPr>
        <w:t xml:space="preserve">let </w:t>
      </w:r>
      <w:proofErr w:type="spellStart"/>
      <w:r w:rsidRPr="00250CD3">
        <w:rPr>
          <w:rStyle w:val="Strong"/>
          <w:rFonts w:eastAsiaTheme="majorEastAsia"/>
          <w:b w:val="0"/>
          <w:bCs w:val="0"/>
          <w:sz w:val="32"/>
          <w:szCs w:val="32"/>
        </w:rPr>
        <w:t>objectName</w:t>
      </w:r>
      <w:proofErr w:type="spellEnd"/>
      <w:r w:rsidRPr="00250CD3">
        <w:rPr>
          <w:rStyle w:val="Strong"/>
          <w:rFonts w:eastAsiaTheme="majorEastAsia"/>
          <w:b w:val="0"/>
          <w:bCs w:val="0"/>
          <w:sz w:val="32"/>
          <w:szCs w:val="32"/>
        </w:rPr>
        <w:t xml:space="preserve"> = {</w:t>
      </w:r>
    </w:p>
    <w:p w:rsidR="00250CD3" w:rsidRPr="00250CD3" w:rsidRDefault="00250CD3" w:rsidP="00250CD3">
      <w:pPr>
        <w:pStyle w:val="NormalWeb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250CD3">
        <w:rPr>
          <w:rStyle w:val="Strong"/>
          <w:rFonts w:eastAsiaTheme="majorEastAsia"/>
          <w:b w:val="0"/>
          <w:bCs w:val="0"/>
          <w:sz w:val="32"/>
          <w:szCs w:val="32"/>
        </w:rPr>
        <w:t xml:space="preserve"> </w:t>
      </w:r>
      <w:r w:rsidRPr="00250CD3">
        <w:rPr>
          <w:rStyle w:val="Strong"/>
          <w:rFonts w:eastAsiaTheme="majorEastAsia"/>
          <w:b w:val="0"/>
          <w:bCs w:val="0"/>
          <w:sz w:val="32"/>
          <w:szCs w:val="32"/>
        </w:rPr>
        <w:tab/>
      </w:r>
      <w:r w:rsidRPr="00250CD3">
        <w:rPr>
          <w:rStyle w:val="Strong"/>
          <w:rFonts w:eastAsiaTheme="majorEastAsia"/>
          <w:b w:val="0"/>
          <w:bCs w:val="0"/>
          <w:sz w:val="32"/>
          <w:szCs w:val="32"/>
        </w:rPr>
        <w:tab/>
        <w:t xml:space="preserve"> key1: value1,</w:t>
      </w:r>
    </w:p>
    <w:p w:rsidR="00250CD3" w:rsidRPr="00250CD3" w:rsidRDefault="00250CD3" w:rsidP="00250CD3">
      <w:pPr>
        <w:pStyle w:val="NormalWeb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250CD3">
        <w:rPr>
          <w:rStyle w:val="Strong"/>
          <w:rFonts w:eastAsiaTheme="majorEastAsia"/>
          <w:b w:val="0"/>
          <w:bCs w:val="0"/>
          <w:sz w:val="32"/>
          <w:szCs w:val="32"/>
        </w:rPr>
        <w:t xml:space="preserve"> </w:t>
      </w:r>
      <w:r w:rsidRPr="00250CD3">
        <w:rPr>
          <w:rStyle w:val="Strong"/>
          <w:rFonts w:eastAsiaTheme="majorEastAsia"/>
          <w:b w:val="0"/>
          <w:bCs w:val="0"/>
          <w:sz w:val="32"/>
          <w:szCs w:val="32"/>
        </w:rPr>
        <w:tab/>
      </w:r>
      <w:r w:rsidRPr="00250CD3">
        <w:rPr>
          <w:rStyle w:val="Strong"/>
          <w:rFonts w:eastAsiaTheme="majorEastAsia"/>
          <w:b w:val="0"/>
          <w:bCs w:val="0"/>
          <w:sz w:val="32"/>
          <w:szCs w:val="32"/>
        </w:rPr>
        <w:tab/>
        <w:t xml:space="preserve"> key2: value2,</w:t>
      </w:r>
    </w:p>
    <w:p w:rsidR="00250CD3" w:rsidRPr="00250CD3" w:rsidRDefault="00250CD3" w:rsidP="00250CD3">
      <w:pPr>
        <w:pStyle w:val="NormalWeb"/>
        <w:ind w:firstLine="720"/>
        <w:rPr>
          <w:rStyle w:val="Strong"/>
          <w:rFonts w:eastAsiaTheme="majorEastAsia"/>
          <w:b w:val="0"/>
          <w:bCs w:val="0"/>
          <w:sz w:val="32"/>
          <w:szCs w:val="32"/>
        </w:rPr>
      </w:pPr>
      <w:r w:rsidRPr="00250CD3">
        <w:rPr>
          <w:rStyle w:val="Strong"/>
          <w:rFonts w:eastAsiaTheme="majorEastAsia"/>
          <w:b w:val="0"/>
          <w:bCs w:val="0"/>
          <w:sz w:val="32"/>
          <w:szCs w:val="32"/>
        </w:rPr>
        <w:t>};</w:t>
      </w:r>
    </w:p>
    <w:p w:rsidR="00250CD3" w:rsidRPr="00250CD3" w:rsidRDefault="00250CD3" w:rsidP="00250CD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50CD3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Example:</w:t>
      </w:r>
    </w:p>
    <w:p w:rsidR="00250CD3" w:rsidRPr="00250CD3" w:rsidRDefault="00250CD3" w:rsidP="00250CD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50CD3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  <w:t>let person = {</w:t>
      </w:r>
    </w:p>
    <w:p w:rsidR="00250CD3" w:rsidRPr="00250CD3" w:rsidRDefault="00250CD3" w:rsidP="00250CD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50CD3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</w:t>
      </w:r>
      <w:r w:rsidRPr="00250CD3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r w:rsidRPr="00250CD3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  <w:t>name: "Alice",</w:t>
      </w:r>
    </w:p>
    <w:p w:rsidR="00250CD3" w:rsidRPr="00250CD3" w:rsidRDefault="00250CD3" w:rsidP="00250CD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50CD3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 </w:t>
      </w:r>
      <w:r w:rsidRPr="00250CD3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r w:rsidRPr="00250CD3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  <w:t>age: 25,</w:t>
      </w:r>
    </w:p>
    <w:p w:rsidR="00250CD3" w:rsidRPr="00250CD3" w:rsidRDefault="00250CD3" w:rsidP="00250CD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50CD3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 </w:t>
      </w:r>
      <w:r w:rsidRPr="00250CD3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r w:rsidRPr="00250CD3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  <w:t>greet: function () {</w:t>
      </w:r>
    </w:p>
    <w:p w:rsidR="00250CD3" w:rsidRPr="00250CD3" w:rsidRDefault="00250CD3" w:rsidP="00250CD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50CD3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  </w:t>
      </w:r>
      <w:r w:rsidRPr="00250CD3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r w:rsidRPr="00250CD3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r w:rsidRPr="00250CD3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  <w:t xml:space="preserve"> console.log("Hello!");</w:t>
      </w:r>
    </w:p>
    <w:p w:rsidR="00250CD3" w:rsidRPr="00250CD3" w:rsidRDefault="00250CD3" w:rsidP="00250CD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50CD3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 </w:t>
      </w:r>
      <w:r w:rsidRPr="00250CD3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r w:rsidRPr="00250CD3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  <w:t>},</w:t>
      </w:r>
    </w:p>
    <w:p w:rsidR="00250CD3" w:rsidRPr="00250CD3" w:rsidRDefault="00250CD3" w:rsidP="00250CD3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50CD3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lastRenderedPageBreak/>
        <w:t>};</w:t>
      </w:r>
    </w:p>
    <w:p w:rsidR="00250CD3" w:rsidRPr="00250CD3" w:rsidRDefault="00250CD3" w:rsidP="00250CD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</w:p>
    <w:p w:rsidR="00250CD3" w:rsidRPr="00250CD3" w:rsidRDefault="00250CD3" w:rsidP="00250CD3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50CD3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console.log(person.name); // Output: Alice</w:t>
      </w:r>
    </w:p>
    <w:p w:rsidR="00250CD3" w:rsidRDefault="00250CD3" w:rsidP="00250CD3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proofErr w:type="spellStart"/>
      <w:proofErr w:type="gramStart"/>
      <w:r w:rsidRPr="00250CD3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person.greet</w:t>
      </w:r>
      <w:proofErr w:type="spellEnd"/>
      <w:proofErr w:type="gramEnd"/>
      <w:r w:rsidRPr="00250CD3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(); // Output: Hello!</w:t>
      </w:r>
    </w:p>
    <w:p w:rsidR="00250CD3" w:rsidRDefault="00250CD3" w:rsidP="00250CD3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</w:p>
    <w:p w:rsidR="00250CD3" w:rsidRPr="00250CD3" w:rsidRDefault="00250CD3" w:rsidP="00250C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250CD3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 xml:space="preserve">Objects Are Different </w:t>
      </w:r>
      <w:proofErr w:type="gramStart"/>
      <w:r w:rsidRPr="00250CD3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From</w:t>
      </w:r>
      <w:proofErr w:type="gramEnd"/>
      <w:r w:rsidRPr="00250CD3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 xml:space="preserve"> Arrays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623"/>
        <w:gridCol w:w="4346"/>
      </w:tblGrid>
      <w:tr w:rsidR="00250CD3" w:rsidRPr="00250CD3" w:rsidTr="00250C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0CD3" w:rsidRPr="00250CD3" w:rsidRDefault="00250CD3" w:rsidP="00250C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250CD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250CD3" w:rsidRPr="00250CD3" w:rsidRDefault="00250CD3" w:rsidP="00250C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250CD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Objects</w:t>
            </w:r>
          </w:p>
        </w:tc>
        <w:tc>
          <w:tcPr>
            <w:tcW w:w="0" w:type="auto"/>
            <w:vAlign w:val="center"/>
            <w:hideMark/>
          </w:tcPr>
          <w:p w:rsidR="00250CD3" w:rsidRPr="00250CD3" w:rsidRDefault="00250CD3" w:rsidP="00250C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250CD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Arrays</w:t>
            </w:r>
          </w:p>
        </w:tc>
      </w:tr>
      <w:tr w:rsidR="00250CD3" w:rsidRPr="00250CD3" w:rsidTr="00250C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0CD3" w:rsidRPr="00250CD3" w:rsidRDefault="00250CD3" w:rsidP="00250CD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250CD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:rsidR="006A0C13" w:rsidRDefault="00250CD3" w:rsidP="00250C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250CD3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Stores data as </w:t>
            </w:r>
            <w:r w:rsidRPr="00250CD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 xml:space="preserve">key-value </w:t>
            </w:r>
          </w:p>
          <w:p w:rsidR="00250CD3" w:rsidRPr="00250CD3" w:rsidRDefault="00250CD3" w:rsidP="00250CD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250CD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pairs</w:t>
            </w:r>
            <w:r w:rsidRPr="00250CD3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50CD3" w:rsidRDefault="00250CD3" w:rsidP="00250CD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</w:p>
          <w:p w:rsidR="006A0C13" w:rsidRDefault="00250CD3" w:rsidP="00250CD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250CD3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Stores data as an </w:t>
            </w:r>
            <w:r w:rsidRPr="00250CD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 xml:space="preserve">ordered </w:t>
            </w:r>
          </w:p>
          <w:p w:rsidR="00250CD3" w:rsidRPr="00250CD3" w:rsidRDefault="00250CD3" w:rsidP="00250CD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250CD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list of items</w:t>
            </w:r>
            <w:r w:rsidRPr="00250CD3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.</w:t>
            </w:r>
          </w:p>
        </w:tc>
      </w:tr>
      <w:tr w:rsidR="00250CD3" w:rsidRPr="00250CD3" w:rsidTr="00250C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0CD3" w:rsidRPr="00250CD3" w:rsidRDefault="00250CD3" w:rsidP="00250CD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250CD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:rsidR="006A0C13" w:rsidRDefault="00250CD3" w:rsidP="00250CD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250CD3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Access values using keys </w:t>
            </w:r>
          </w:p>
          <w:p w:rsidR="00250CD3" w:rsidRPr="00250CD3" w:rsidRDefault="00250CD3" w:rsidP="00250CD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250CD3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(e.g., </w:t>
            </w:r>
            <w:proofErr w:type="spellStart"/>
            <w:r w:rsidRPr="00250CD3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>object.key</w:t>
            </w:r>
            <w:proofErr w:type="spellEnd"/>
            <w:r w:rsidRPr="00250CD3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250CD3" w:rsidRDefault="00250CD3" w:rsidP="00250CD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</w:p>
          <w:p w:rsidR="00250CD3" w:rsidRPr="00250CD3" w:rsidRDefault="00250CD3" w:rsidP="00250CD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250CD3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Access values using indices (e.g., </w:t>
            </w:r>
            <w:r w:rsidRPr="00250CD3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>array[0]</w:t>
            </w:r>
            <w:r w:rsidRPr="00250CD3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).</w:t>
            </w:r>
          </w:p>
        </w:tc>
      </w:tr>
      <w:tr w:rsidR="00250CD3" w:rsidRPr="00250CD3" w:rsidTr="00250C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0CD3" w:rsidRPr="00250CD3" w:rsidRDefault="00250CD3" w:rsidP="00250CD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250CD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6A0C13" w:rsidRDefault="00250CD3" w:rsidP="00250CD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250CD3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Best for representing </w:t>
            </w:r>
          </w:p>
          <w:p w:rsidR="00250CD3" w:rsidRPr="00250CD3" w:rsidRDefault="00250CD3" w:rsidP="00250CD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250CD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entities</w:t>
            </w:r>
            <w:r w:rsidRPr="00250CD3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with properties.</w:t>
            </w:r>
          </w:p>
        </w:tc>
        <w:tc>
          <w:tcPr>
            <w:tcW w:w="0" w:type="auto"/>
            <w:vAlign w:val="center"/>
            <w:hideMark/>
          </w:tcPr>
          <w:p w:rsidR="00250CD3" w:rsidRDefault="00250CD3" w:rsidP="00250CD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</w:p>
          <w:p w:rsidR="00250CD3" w:rsidRPr="00250CD3" w:rsidRDefault="00250CD3" w:rsidP="00250CD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250CD3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Best for storing </w:t>
            </w:r>
            <w:r w:rsidRPr="00250CD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lists</w:t>
            </w:r>
            <w:r w:rsidRPr="00250CD3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or sequences of data.</w:t>
            </w:r>
          </w:p>
        </w:tc>
      </w:tr>
      <w:tr w:rsidR="00250CD3" w:rsidRPr="00250CD3" w:rsidTr="00250C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0CD3" w:rsidRPr="00250CD3" w:rsidRDefault="00250CD3" w:rsidP="00250CD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250CD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250CD3" w:rsidRPr="00250CD3" w:rsidRDefault="00250CD3" w:rsidP="00250CD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250CD3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>{name: "Alice", age: 25}</w:t>
            </w:r>
          </w:p>
        </w:tc>
        <w:tc>
          <w:tcPr>
            <w:tcW w:w="0" w:type="auto"/>
            <w:vAlign w:val="center"/>
            <w:hideMark/>
          </w:tcPr>
          <w:p w:rsidR="00250CD3" w:rsidRDefault="00250CD3" w:rsidP="00250CD3">
            <w:pPr>
              <w:jc w:val="center"/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</w:pPr>
          </w:p>
          <w:p w:rsidR="00250CD3" w:rsidRPr="00250CD3" w:rsidRDefault="00250CD3" w:rsidP="00250CD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250CD3">
              <w:rPr>
                <w:rFonts w:ascii="Courier New" w:eastAsia="Times New Roman" w:hAnsi="Courier New" w:cs="Courier New"/>
                <w:sz w:val="32"/>
                <w:szCs w:val="32"/>
                <w:lang w:val="en-IN" w:eastAsia="en-IN" w:bidi="gu-IN"/>
              </w:rPr>
              <w:t>["Apple", "Banana", "Cherry"]</w:t>
            </w:r>
          </w:p>
        </w:tc>
      </w:tr>
    </w:tbl>
    <w:p w:rsidR="00250CD3" w:rsidRPr="00250CD3" w:rsidRDefault="00250CD3" w:rsidP="00250CD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250CD3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Example Comparison:</w:t>
      </w:r>
    </w:p>
    <w:p w:rsidR="00250CD3" w:rsidRPr="00250CD3" w:rsidRDefault="00250CD3" w:rsidP="00250CD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Object:</w:t>
      </w:r>
    </w:p>
    <w:p w:rsidR="00250CD3" w:rsidRPr="00203B61" w:rsidRDefault="00250CD3" w:rsidP="00250CD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  <w:t>let car = {</w:t>
      </w:r>
    </w:p>
    <w:p w:rsidR="00250CD3" w:rsidRPr="00203B61" w:rsidRDefault="00250CD3" w:rsidP="00250CD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 </w:t>
      </w:r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  <w:t>brand: "Toyota",</w:t>
      </w:r>
    </w:p>
    <w:p w:rsidR="00250CD3" w:rsidRPr="00203B61" w:rsidRDefault="00250CD3" w:rsidP="00250CD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 </w:t>
      </w:r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  <w:t>model: "Corolla",</w:t>
      </w:r>
    </w:p>
    <w:p w:rsidR="00250CD3" w:rsidRPr="00203B61" w:rsidRDefault="00250CD3" w:rsidP="00250CD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 </w:t>
      </w:r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  <w:t>year: 2022,</w:t>
      </w:r>
    </w:p>
    <w:p w:rsidR="00250CD3" w:rsidRPr="00203B61" w:rsidRDefault="00250CD3" w:rsidP="00250CD3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lastRenderedPageBreak/>
        <w:t>};</w:t>
      </w:r>
    </w:p>
    <w:p w:rsidR="00250CD3" w:rsidRPr="00203B61" w:rsidRDefault="00250CD3" w:rsidP="00250CD3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console.log(</w:t>
      </w:r>
      <w:proofErr w:type="spellStart"/>
      <w:proofErr w:type="gramStart"/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car.brand</w:t>
      </w:r>
      <w:proofErr w:type="spellEnd"/>
      <w:proofErr w:type="gramEnd"/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); // Output: Toyota</w:t>
      </w:r>
    </w:p>
    <w:p w:rsidR="00250CD3" w:rsidRPr="00203B61" w:rsidRDefault="00250CD3" w:rsidP="00250CD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Array:</w:t>
      </w:r>
    </w:p>
    <w:p w:rsidR="00250CD3" w:rsidRPr="00203B61" w:rsidRDefault="00250CD3" w:rsidP="00250CD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  <w:t>let fruits = ["Apple", "Banana", "Cherry"];</w:t>
      </w:r>
    </w:p>
    <w:p w:rsidR="00250CD3" w:rsidRPr="00203B61" w:rsidRDefault="00250CD3" w:rsidP="00250CD3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console.log(</w:t>
      </w:r>
      <w:proofErr w:type="gramStart"/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fruits[</w:t>
      </w:r>
      <w:proofErr w:type="gramEnd"/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0]); // Output: Apple</w:t>
      </w:r>
    </w:p>
    <w:p w:rsidR="00250CD3" w:rsidRPr="00203B61" w:rsidRDefault="00250CD3" w:rsidP="00250CD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Example:</w:t>
      </w:r>
    </w:p>
    <w:p w:rsidR="00250CD3" w:rsidRPr="00203B61" w:rsidRDefault="00250CD3" w:rsidP="00203B61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Objects</w:t>
      </w:r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: Use when data is </w:t>
      </w:r>
      <w:proofErr w:type="spellStart"/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labeled</w:t>
      </w:r>
      <w:proofErr w:type="spellEnd"/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(key-value pairs).</w:t>
      </w:r>
    </w:p>
    <w:p w:rsidR="00250CD3" w:rsidRDefault="00250CD3" w:rsidP="00203B61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Arrays</w:t>
      </w:r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: Use when data is in an ordered list or sequence.</w:t>
      </w:r>
    </w:p>
    <w:p w:rsidR="00203B61" w:rsidRDefault="00203B61" w:rsidP="00203B6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</w:p>
    <w:p w:rsidR="00203B61" w:rsidRDefault="00203B61" w:rsidP="00203B61">
      <w:pPr>
        <w:spacing w:before="100" w:beforeAutospacing="1" w:after="100" w:afterAutospacing="1"/>
        <w:rPr>
          <w:rFonts w:ascii="Times New Roman" w:hAnsi="Times New Roman" w:cs="Times New Roman"/>
          <w:sz w:val="36"/>
          <w:szCs w:val="36"/>
        </w:rPr>
      </w:pPr>
      <w:r w:rsidRPr="00203B61">
        <w:rPr>
          <w:rFonts w:ascii="Times New Roman" w:hAnsi="Times New Roman" w:cs="Times New Roman"/>
          <w:sz w:val="36"/>
          <w:szCs w:val="36"/>
        </w:rPr>
        <w:t>Question 2: Explain how to access and update object properties using dot notation and bracket notation.</w:t>
      </w:r>
    </w:p>
    <w:p w:rsidR="00203B61" w:rsidRDefault="00203B61" w:rsidP="00203B61">
      <w:pPr>
        <w:spacing w:before="100" w:beforeAutospacing="1" w:after="100" w:afterAutospacing="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Answer 2:</w:t>
      </w:r>
    </w:p>
    <w:p w:rsidR="00203B61" w:rsidRPr="00203B61" w:rsidRDefault="00203B61" w:rsidP="00203B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Accessing and Updating Object Properties in JavaScript</w:t>
      </w:r>
      <w:r w:rsidR="006A0C13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:</w:t>
      </w:r>
      <w:bookmarkStart w:id="0" w:name="_GoBack"/>
      <w:bookmarkEnd w:id="0"/>
    </w:p>
    <w:p w:rsidR="00203B61" w:rsidRPr="006A0C13" w:rsidRDefault="00203B61" w:rsidP="006A0C13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6A0C13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You can access and update object properties using </w:t>
      </w:r>
      <w:r w:rsidRPr="006A0C13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dot notation</w:t>
      </w:r>
      <w:r w:rsidRPr="006A0C13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or </w:t>
      </w:r>
      <w:r w:rsidRPr="006A0C13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bracket notation</w:t>
      </w:r>
      <w:r w:rsidRPr="006A0C13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.</w:t>
      </w:r>
    </w:p>
    <w:p w:rsidR="00203B61" w:rsidRPr="00203B61" w:rsidRDefault="00203B61" w:rsidP="00203B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1. Dot Notation</w:t>
      </w:r>
    </w:p>
    <w:p w:rsidR="00203B61" w:rsidRPr="00203B61" w:rsidRDefault="00203B61" w:rsidP="00203B61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How it works:</w:t>
      </w:r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Use a period (.) followed by the property name.</w:t>
      </w:r>
    </w:p>
    <w:p w:rsidR="00203B61" w:rsidRPr="00203B61" w:rsidRDefault="00203B61" w:rsidP="00203B61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Use case:</w:t>
      </w:r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When the property name is a simple string (e.g., no spaces or special characters).</w:t>
      </w:r>
    </w:p>
    <w:p w:rsidR="00203B61" w:rsidRPr="00203B61" w:rsidRDefault="00203B61" w:rsidP="00203B6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Accessing:</w:t>
      </w:r>
    </w:p>
    <w:p w:rsidR="00203B61" w:rsidRPr="00203B61" w:rsidRDefault="00203B61" w:rsidP="00203B6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  <w:t xml:space="preserve">let person = </w:t>
      </w:r>
      <w:proofErr w:type="gramStart"/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{ name</w:t>
      </w:r>
      <w:proofErr w:type="gramEnd"/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: "Alice", age: 25 };</w:t>
      </w:r>
    </w:p>
    <w:p w:rsidR="00203B61" w:rsidRPr="00203B61" w:rsidRDefault="00203B61" w:rsidP="00203B61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console.log(person.name); // Output: Alice</w:t>
      </w:r>
    </w:p>
    <w:p w:rsidR="00203B61" w:rsidRPr="00203B61" w:rsidRDefault="00203B61" w:rsidP="00203B61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lastRenderedPageBreak/>
        <w:t>console.log(</w:t>
      </w:r>
      <w:proofErr w:type="spellStart"/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person.age</w:t>
      </w:r>
      <w:proofErr w:type="spellEnd"/>
      <w:proofErr w:type="gramStart"/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);  /</w:t>
      </w:r>
      <w:proofErr w:type="gramEnd"/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/ Output: 25</w:t>
      </w:r>
    </w:p>
    <w:p w:rsidR="00203B61" w:rsidRPr="00203B61" w:rsidRDefault="00203B61" w:rsidP="00203B6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Updating:</w:t>
      </w:r>
    </w:p>
    <w:p w:rsidR="00203B61" w:rsidRPr="00203B61" w:rsidRDefault="00203B61" w:rsidP="00203B6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proofErr w:type="spellStart"/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person.age</w:t>
      </w:r>
      <w:proofErr w:type="spellEnd"/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= 26; // Update the 'age' property</w:t>
      </w:r>
    </w:p>
    <w:p w:rsidR="00203B61" w:rsidRPr="00203B61" w:rsidRDefault="00203B61" w:rsidP="00203B61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console.log(</w:t>
      </w:r>
      <w:proofErr w:type="spellStart"/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person.age</w:t>
      </w:r>
      <w:proofErr w:type="spellEnd"/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); // Output: 26</w:t>
      </w:r>
    </w:p>
    <w:p w:rsidR="00203B61" w:rsidRPr="00203B61" w:rsidRDefault="00203B61" w:rsidP="00203B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2. Bracket Notation</w:t>
      </w:r>
    </w:p>
    <w:p w:rsidR="00203B61" w:rsidRPr="00203B61" w:rsidRDefault="00203B61" w:rsidP="00203B61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How it works:</w:t>
      </w:r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Use square brackets ([]) and pass the property name as a string inside.</w:t>
      </w:r>
    </w:p>
    <w:p w:rsidR="00203B61" w:rsidRPr="00203B61" w:rsidRDefault="00203B61" w:rsidP="00203B61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Use case:</w:t>
      </w:r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When the property name has spaces, special characters, or is stored in a variable.</w:t>
      </w:r>
    </w:p>
    <w:p w:rsidR="00203B61" w:rsidRPr="00203B61" w:rsidRDefault="00203B61" w:rsidP="00203B6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Accessing:</w:t>
      </w:r>
    </w:p>
    <w:p w:rsidR="00203B61" w:rsidRPr="00203B61" w:rsidRDefault="00203B61" w:rsidP="00203B61">
      <w:pPr>
        <w:rPr>
          <w:rFonts w:ascii="Times New Roman" w:hAnsi="Times New Roman" w:cs="Times New Roman"/>
          <w:sz w:val="32"/>
          <w:szCs w:val="32"/>
        </w:rPr>
      </w:pPr>
      <w:r w:rsidRPr="00203B61">
        <w:rPr>
          <w:rFonts w:ascii="Times New Roman" w:hAnsi="Times New Roman" w:cs="Times New Roman"/>
          <w:sz w:val="32"/>
          <w:szCs w:val="32"/>
        </w:rPr>
        <w:tab/>
        <w:t xml:space="preserve">let person = </w:t>
      </w:r>
      <w:proofErr w:type="gramStart"/>
      <w:r w:rsidRPr="00203B61">
        <w:rPr>
          <w:rFonts w:ascii="Times New Roman" w:hAnsi="Times New Roman" w:cs="Times New Roman"/>
          <w:sz w:val="32"/>
          <w:szCs w:val="32"/>
        </w:rPr>
        <w:t>{ "</w:t>
      </w:r>
      <w:proofErr w:type="gramEnd"/>
      <w:r w:rsidRPr="00203B61">
        <w:rPr>
          <w:rFonts w:ascii="Times New Roman" w:hAnsi="Times New Roman" w:cs="Times New Roman"/>
          <w:sz w:val="32"/>
          <w:szCs w:val="32"/>
        </w:rPr>
        <w:t>first name": "Alice", age: 25 };</w:t>
      </w:r>
    </w:p>
    <w:p w:rsidR="00203B61" w:rsidRPr="00203B61" w:rsidRDefault="00203B61" w:rsidP="00203B61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203B61">
        <w:rPr>
          <w:rFonts w:ascii="Times New Roman" w:hAnsi="Times New Roman" w:cs="Times New Roman"/>
          <w:sz w:val="32"/>
          <w:szCs w:val="32"/>
        </w:rPr>
        <w:t>console.log(</w:t>
      </w:r>
      <w:proofErr w:type="gramEnd"/>
      <w:r w:rsidRPr="00203B61">
        <w:rPr>
          <w:rFonts w:ascii="Times New Roman" w:hAnsi="Times New Roman" w:cs="Times New Roman"/>
          <w:sz w:val="32"/>
          <w:szCs w:val="32"/>
        </w:rPr>
        <w:t>person["first name"]); // Output: Alice</w:t>
      </w:r>
    </w:p>
    <w:p w:rsidR="00250CD3" w:rsidRPr="00203B61" w:rsidRDefault="00203B61" w:rsidP="00203B61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203B61">
        <w:rPr>
          <w:rFonts w:ascii="Times New Roman" w:hAnsi="Times New Roman" w:cs="Times New Roman"/>
          <w:sz w:val="32"/>
          <w:szCs w:val="32"/>
        </w:rPr>
        <w:t>console.log(person["age"]</w:t>
      </w:r>
      <w:proofErr w:type="gramStart"/>
      <w:r w:rsidRPr="00203B61">
        <w:rPr>
          <w:rFonts w:ascii="Times New Roman" w:hAnsi="Times New Roman" w:cs="Times New Roman"/>
          <w:sz w:val="32"/>
          <w:szCs w:val="32"/>
        </w:rPr>
        <w:t xml:space="preserve">);   </w:t>
      </w:r>
      <w:proofErr w:type="gramEnd"/>
      <w:r w:rsidRPr="00203B61">
        <w:rPr>
          <w:rFonts w:ascii="Times New Roman" w:hAnsi="Times New Roman" w:cs="Times New Roman"/>
          <w:sz w:val="32"/>
          <w:szCs w:val="32"/>
        </w:rPr>
        <w:t xml:space="preserve">     // Output: 25</w:t>
      </w:r>
    </w:p>
    <w:p w:rsidR="00203B61" w:rsidRPr="00203B61" w:rsidRDefault="00203B61" w:rsidP="00203B6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Updating:</w:t>
      </w:r>
    </w:p>
    <w:p w:rsidR="00203B61" w:rsidRPr="00203B61" w:rsidRDefault="00203B61" w:rsidP="00203B6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</w:r>
      <w:proofErr w:type="gramStart"/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person[</w:t>
      </w:r>
      <w:proofErr w:type="gramEnd"/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"first name"] = "Bob"; // Update the 'first name' property</w:t>
      </w:r>
    </w:p>
    <w:p w:rsidR="00203B61" w:rsidRPr="00203B61" w:rsidRDefault="00203B61" w:rsidP="00203B61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proofErr w:type="gramStart"/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console.log(</w:t>
      </w:r>
      <w:proofErr w:type="gramEnd"/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person["first name"]); // Output: Bob</w:t>
      </w:r>
    </w:p>
    <w:p w:rsidR="00203B61" w:rsidRPr="00203B61" w:rsidRDefault="00203B61" w:rsidP="00203B6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Using Variables in Bracket Notation:</w:t>
      </w:r>
    </w:p>
    <w:p w:rsidR="00203B61" w:rsidRPr="00203B61" w:rsidRDefault="00203B61" w:rsidP="00203B6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ab/>
        <w:t>let key = "age";</w:t>
      </w:r>
    </w:p>
    <w:p w:rsidR="00203B61" w:rsidRPr="00203B61" w:rsidRDefault="00203B61" w:rsidP="00203B61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console.log(person[key]); // Output: 25</w:t>
      </w:r>
    </w:p>
    <w:p w:rsidR="00203B61" w:rsidRPr="00203B61" w:rsidRDefault="00203B61" w:rsidP="00203B61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person[key] = </w:t>
      </w:r>
      <w:proofErr w:type="gramStart"/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30;   </w:t>
      </w:r>
      <w:proofErr w:type="gramEnd"/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     // Update 'age'</w:t>
      </w:r>
    </w:p>
    <w:p w:rsidR="00203B61" w:rsidRPr="00203B61" w:rsidRDefault="00203B61" w:rsidP="00203B61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console.log(</w:t>
      </w:r>
      <w:proofErr w:type="spellStart"/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person.age</w:t>
      </w:r>
      <w:proofErr w:type="spellEnd"/>
      <w:proofErr w:type="gramStart"/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);  /</w:t>
      </w:r>
      <w:proofErr w:type="gramEnd"/>
      <w:r w:rsidRPr="00203B61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/ Output: 30</w:t>
      </w:r>
    </w:p>
    <w:p w:rsidR="00203B61" w:rsidRPr="00203B61" w:rsidRDefault="00203B61" w:rsidP="00203B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203B61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Sort Explanations: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2599"/>
        <w:gridCol w:w="5313"/>
      </w:tblGrid>
      <w:tr w:rsidR="00203B61" w:rsidRPr="00203B61" w:rsidTr="00203B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3B61" w:rsidRPr="00203B61" w:rsidRDefault="00203B61" w:rsidP="00203B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203B6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:rsidR="00203B61" w:rsidRPr="00203B61" w:rsidRDefault="00203B61" w:rsidP="00203B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203B6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Dot Notation</w:t>
            </w:r>
          </w:p>
        </w:tc>
        <w:tc>
          <w:tcPr>
            <w:tcW w:w="0" w:type="auto"/>
            <w:vAlign w:val="center"/>
            <w:hideMark/>
          </w:tcPr>
          <w:p w:rsidR="00203B61" w:rsidRPr="00203B61" w:rsidRDefault="00203B61" w:rsidP="00203B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203B6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Bracket Notation</w:t>
            </w:r>
          </w:p>
        </w:tc>
      </w:tr>
      <w:tr w:rsidR="00203B61" w:rsidRPr="00203B61" w:rsidTr="00203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B61" w:rsidRPr="00203B61" w:rsidRDefault="00203B61" w:rsidP="00203B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</w:p>
          <w:p w:rsidR="00203B61" w:rsidRPr="00203B61" w:rsidRDefault="00203B61" w:rsidP="00203B6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203B6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203B61" w:rsidRPr="00203B61" w:rsidRDefault="00203B61" w:rsidP="00203B6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</w:p>
          <w:p w:rsidR="00203B61" w:rsidRPr="00203B61" w:rsidRDefault="00203B61" w:rsidP="00203B6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proofErr w:type="spellStart"/>
            <w:r w:rsidRPr="00203B61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object.property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3B61" w:rsidRPr="00203B61" w:rsidRDefault="00203B61" w:rsidP="00203B6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</w:p>
          <w:p w:rsidR="00203B61" w:rsidRPr="00203B61" w:rsidRDefault="00203B61" w:rsidP="00203B6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203B61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object["property"]</w:t>
            </w:r>
          </w:p>
        </w:tc>
      </w:tr>
      <w:tr w:rsidR="00203B61" w:rsidRPr="00203B61" w:rsidTr="00203B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B61" w:rsidRPr="00203B61" w:rsidRDefault="00203B61" w:rsidP="00203B6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</w:p>
          <w:p w:rsidR="00203B61" w:rsidRPr="00203B61" w:rsidRDefault="00203B61" w:rsidP="00203B6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203B61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:rsidR="00203B61" w:rsidRPr="00203B61" w:rsidRDefault="00203B61" w:rsidP="00203B6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</w:p>
          <w:p w:rsidR="00203B61" w:rsidRPr="00203B61" w:rsidRDefault="00203B61" w:rsidP="00203B6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203B61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Simple property names.</w:t>
            </w:r>
          </w:p>
        </w:tc>
        <w:tc>
          <w:tcPr>
            <w:tcW w:w="0" w:type="auto"/>
            <w:vAlign w:val="center"/>
            <w:hideMark/>
          </w:tcPr>
          <w:p w:rsidR="00203B61" w:rsidRPr="00203B61" w:rsidRDefault="00203B61" w:rsidP="00203B6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</w:p>
          <w:p w:rsidR="00203B61" w:rsidRPr="00203B61" w:rsidRDefault="00203B61" w:rsidP="00203B6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203B61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Property names with spaces, special characters, or variables.</w:t>
            </w:r>
          </w:p>
        </w:tc>
      </w:tr>
    </w:tbl>
    <w:p w:rsidR="00250CD3" w:rsidRPr="00203B61" w:rsidRDefault="00250CD3" w:rsidP="00250CD3">
      <w:pPr>
        <w:rPr>
          <w:rFonts w:ascii="Times New Roman" w:hAnsi="Times New Roman" w:cs="Times New Roman"/>
          <w:sz w:val="32"/>
          <w:szCs w:val="32"/>
        </w:rPr>
      </w:pPr>
    </w:p>
    <w:sectPr w:rsidR="00250CD3" w:rsidRPr="00203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CE0928"/>
    <w:multiLevelType w:val="hybridMultilevel"/>
    <w:tmpl w:val="DCAC49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CA41BBC"/>
    <w:multiLevelType w:val="hybridMultilevel"/>
    <w:tmpl w:val="73EA64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75175D"/>
    <w:multiLevelType w:val="hybridMultilevel"/>
    <w:tmpl w:val="FB069B8C"/>
    <w:lvl w:ilvl="0" w:tplc="CAACB204">
      <w:numFmt w:val="bullet"/>
      <w:lvlText w:val=""/>
      <w:lvlJc w:val="left"/>
      <w:pPr>
        <w:ind w:left="1130" w:hanging="41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5A25349"/>
    <w:multiLevelType w:val="multilevel"/>
    <w:tmpl w:val="D564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754741"/>
    <w:multiLevelType w:val="multilevel"/>
    <w:tmpl w:val="A504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3"/>
  </w:num>
  <w:num w:numId="3">
    <w:abstractNumId w:val="10"/>
  </w:num>
  <w:num w:numId="4">
    <w:abstractNumId w:val="26"/>
  </w:num>
  <w:num w:numId="5">
    <w:abstractNumId w:val="16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3"/>
  </w:num>
  <w:num w:numId="21">
    <w:abstractNumId w:val="20"/>
  </w:num>
  <w:num w:numId="22">
    <w:abstractNumId w:val="12"/>
  </w:num>
  <w:num w:numId="23">
    <w:abstractNumId w:val="27"/>
  </w:num>
  <w:num w:numId="24">
    <w:abstractNumId w:val="14"/>
  </w:num>
  <w:num w:numId="25">
    <w:abstractNumId w:val="15"/>
  </w:num>
  <w:num w:numId="26">
    <w:abstractNumId w:val="24"/>
  </w:num>
  <w:num w:numId="27">
    <w:abstractNumId w:val="25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D3"/>
    <w:rsid w:val="00203B61"/>
    <w:rsid w:val="00250CD3"/>
    <w:rsid w:val="00645252"/>
    <w:rsid w:val="006A0C13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2A34"/>
  <w15:chartTrackingRefBased/>
  <w15:docId w15:val="{A8F46D71-DC62-4159-AB83-72733400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unhideWhenUsed/>
    <w:rsid w:val="00250CD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  <w:style w:type="paragraph" w:styleId="ListParagraph">
    <w:name w:val="List Paragraph"/>
    <w:basedOn w:val="Normal"/>
    <w:uiPriority w:val="34"/>
    <w:unhideWhenUsed/>
    <w:qFormat/>
    <w:rsid w:val="00203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2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0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7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8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1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6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6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2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22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2024-12-03T12:45:00Z</dcterms:created>
  <dcterms:modified xsi:type="dcterms:W3CDTF">2024-12-05T12:20:00Z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