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3B73FF" w:rsidP="00FA1C37">
      <w:pPr>
        <w:jc w:val="center"/>
        <w:rPr>
          <w:rFonts w:ascii="Algerian" w:hAnsi="Algerian"/>
          <w:sz w:val="56"/>
          <w:szCs w:val="56"/>
        </w:rPr>
      </w:pPr>
      <w:r w:rsidRPr="003B73FF">
        <w:rPr>
          <w:rFonts w:ascii="Algerian" w:hAnsi="Algerian"/>
          <w:sz w:val="56"/>
          <w:szCs w:val="56"/>
        </w:rPr>
        <w:t>Loops (For, While, Do-While)</w:t>
      </w:r>
    </w:p>
    <w:p w:rsidR="003B73FF" w:rsidRDefault="003B73FF" w:rsidP="003B73FF">
      <w:pPr>
        <w:rPr>
          <w:rFonts w:ascii="Algerian" w:hAnsi="Algerian"/>
          <w:sz w:val="56"/>
          <w:szCs w:val="56"/>
        </w:rPr>
      </w:pPr>
    </w:p>
    <w:p w:rsidR="003B73FF" w:rsidRPr="00FA1C37" w:rsidRDefault="003B73FF" w:rsidP="003B73FF">
      <w:pPr>
        <w:rPr>
          <w:rFonts w:ascii="Times New Roman" w:hAnsi="Times New Roman" w:cs="Times New Roman"/>
          <w:sz w:val="36"/>
          <w:szCs w:val="36"/>
        </w:rPr>
      </w:pPr>
      <w:r w:rsidRPr="00FA1C37">
        <w:rPr>
          <w:rFonts w:ascii="Times New Roman" w:hAnsi="Times New Roman" w:cs="Times New Roman"/>
          <w:sz w:val="36"/>
          <w:szCs w:val="36"/>
        </w:rPr>
        <w:t>Question 1: Explain the different types of loops in JavaScript (for, while, do-while). Provide a</w:t>
      </w:r>
      <w:r w:rsidR="00FA1C37" w:rsidRPr="00FA1C37">
        <w:rPr>
          <w:rFonts w:ascii="Times New Roman" w:hAnsi="Times New Roman" w:cs="Times New Roman"/>
          <w:sz w:val="36"/>
          <w:szCs w:val="36"/>
        </w:rPr>
        <w:t xml:space="preserve"> </w:t>
      </w:r>
      <w:r w:rsidRPr="00FA1C37">
        <w:rPr>
          <w:rFonts w:ascii="Times New Roman" w:hAnsi="Times New Roman" w:cs="Times New Roman"/>
          <w:sz w:val="36"/>
          <w:szCs w:val="36"/>
        </w:rPr>
        <w:t>basic example of each.</w:t>
      </w:r>
    </w:p>
    <w:p w:rsidR="00FA1C37" w:rsidRPr="00FA1C37" w:rsidRDefault="003B73FF" w:rsidP="003B73FF">
      <w:pPr>
        <w:rPr>
          <w:rFonts w:ascii="Times New Roman" w:hAnsi="Times New Roman" w:cs="Times New Roman"/>
          <w:sz w:val="36"/>
          <w:szCs w:val="36"/>
        </w:rPr>
      </w:pPr>
      <w:r w:rsidRPr="00FA1C37">
        <w:rPr>
          <w:rFonts w:ascii="Times New Roman" w:hAnsi="Times New Roman" w:cs="Times New Roman"/>
          <w:sz w:val="36"/>
          <w:szCs w:val="36"/>
        </w:rPr>
        <w:t xml:space="preserve">Answer 1: </w:t>
      </w:r>
    </w:p>
    <w:p w:rsidR="003B73FF" w:rsidRPr="00FA1C37" w:rsidRDefault="003B73FF" w:rsidP="00FA1C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FA1C37">
        <w:rPr>
          <w:rFonts w:ascii="Times New Roman" w:hAnsi="Times New Roman" w:cs="Times New Roman"/>
          <w:sz w:val="32"/>
          <w:szCs w:val="32"/>
        </w:rPr>
        <w:t xml:space="preserve">Loops are used to run a block of code multiple times. In JavaScript, there are three main types of loops: </w:t>
      </w:r>
      <w:r w:rsidRPr="00FA1C37">
        <w:rPr>
          <w:rStyle w:val="Strong"/>
          <w:rFonts w:ascii="Times New Roman" w:hAnsi="Times New Roman" w:cs="Times New Roman"/>
          <w:sz w:val="32"/>
          <w:szCs w:val="32"/>
        </w:rPr>
        <w:t>for</w:t>
      </w:r>
      <w:r w:rsidRPr="00FA1C37">
        <w:rPr>
          <w:rFonts w:ascii="Times New Roman" w:hAnsi="Times New Roman" w:cs="Times New Roman"/>
          <w:sz w:val="32"/>
          <w:szCs w:val="32"/>
        </w:rPr>
        <w:t xml:space="preserve">, </w:t>
      </w:r>
      <w:r w:rsidRPr="00FA1C37">
        <w:rPr>
          <w:rStyle w:val="Strong"/>
          <w:rFonts w:ascii="Times New Roman" w:hAnsi="Times New Roman" w:cs="Times New Roman"/>
          <w:sz w:val="32"/>
          <w:szCs w:val="32"/>
        </w:rPr>
        <w:t>while</w:t>
      </w:r>
      <w:r w:rsidRPr="00FA1C37">
        <w:rPr>
          <w:rFonts w:ascii="Times New Roman" w:hAnsi="Times New Roman" w:cs="Times New Roman"/>
          <w:sz w:val="32"/>
          <w:szCs w:val="32"/>
        </w:rPr>
        <w:t xml:space="preserve">, and </w:t>
      </w:r>
      <w:r w:rsidRPr="00FA1C37">
        <w:rPr>
          <w:rStyle w:val="Strong"/>
          <w:rFonts w:ascii="Times New Roman" w:hAnsi="Times New Roman" w:cs="Times New Roman"/>
          <w:sz w:val="32"/>
          <w:szCs w:val="32"/>
        </w:rPr>
        <w:t>do-while</w:t>
      </w:r>
      <w:r w:rsidRPr="00FA1C37">
        <w:rPr>
          <w:rFonts w:ascii="Times New Roman" w:hAnsi="Times New Roman" w:cs="Times New Roman"/>
          <w:sz w:val="32"/>
          <w:szCs w:val="32"/>
        </w:rPr>
        <w:t>.</w:t>
      </w:r>
    </w:p>
    <w:p w:rsidR="003B73FF" w:rsidRPr="00FA1C37" w:rsidRDefault="003B73FF" w:rsidP="003B73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1. For Loop:</w:t>
      </w:r>
    </w:p>
    <w:p w:rsidR="003B73FF" w:rsidRPr="00FA1C37" w:rsidRDefault="003B73FF" w:rsidP="003B73FF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A </w:t>
      </w: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for</w:t>
      </w: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loop runs a specific number of times, based on a condition.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br/>
      </w: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Structure: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for (initialization; condition; increment/decrement) {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// Code to run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for (let 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= 1; 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&lt;= 5; 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++) {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console.log(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); // Prints 1, 2, 3, 4, 5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</w:t>
      </w:r>
    </w:p>
    <w:p w:rsidR="003B73FF" w:rsidRPr="00FA1C37" w:rsidRDefault="003B73FF" w:rsidP="003B73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2. While Loop:</w:t>
      </w:r>
    </w:p>
    <w:p w:rsidR="003B73FF" w:rsidRPr="00FA1C37" w:rsidRDefault="003B73FF" w:rsidP="003B73FF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A </w:t>
      </w: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while</w:t>
      </w: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loop runs as long as a condition is </w:t>
      </w: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true</w:t>
      </w: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.</w:t>
      </w: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br/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Structure: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while (condition) {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// Code to run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let 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= 1;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while (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&lt;= 5) {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console.log(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); // Prints 1, 2, 3, 4, 5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++;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</w:t>
      </w:r>
    </w:p>
    <w:p w:rsidR="003B73FF" w:rsidRPr="00FA1C37" w:rsidRDefault="003B73FF" w:rsidP="003B73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3. Do-While Loop</w:t>
      </w:r>
    </w:p>
    <w:p w:rsidR="003B73FF" w:rsidRPr="00FA1C37" w:rsidRDefault="003B73FF" w:rsidP="003B73FF">
      <w:pPr>
        <w:pStyle w:val="ListParagraph"/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A </w:t>
      </w: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do-while</w:t>
      </w: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loop runs the code </w:t>
      </w: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at least once</w:t>
      </w: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before checking the condition.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Structure: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do {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// Code to run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 while (condition);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Example: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let 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= 1;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lastRenderedPageBreak/>
        <w:t>do {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console.log(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); // Prints 1, 2, 3, 4, 5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++;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 while (</w:t>
      </w:r>
      <w:proofErr w:type="spellStart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i</w:t>
      </w:r>
      <w:proofErr w:type="spellEnd"/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&lt;= 5);</w:t>
      </w:r>
    </w:p>
    <w:p w:rsidR="003B73FF" w:rsidRPr="00FA1C37" w:rsidRDefault="003B73FF" w:rsidP="00B3003A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Summary:</w:t>
      </w:r>
    </w:p>
    <w:p w:rsidR="003B73FF" w:rsidRPr="00FA1C37" w:rsidRDefault="003B73FF" w:rsidP="003B73F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For loop:</w:t>
      </w: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Use when you know how many times to loop.</w:t>
      </w:r>
    </w:p>
    <w:p w:rsidR="003B73FF" w:rsidRPr="00FA1C37" w:rsidRDefault="003B73FF" w:rsidP="003B73F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While loop:</w:t>
      </w: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Use when looping depends on a condition.</w:t>
      </w:r>
    </w:p>
    <w:p w:rsidR="003B73FF" w:rsidRPr="00FA1C37" w:rsidRDefault="003B73FF" w:rsidP="003B73F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Do-while loop:</w:t>
      </w: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Use when the code must run </w:t>
      </w: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at least once</w:t>
      </w: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.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hAnsi="Times New Roman" w:cs="Times New Roman"/>
          <w:sz w:val="36"/>
          <w:szCs w:val="36"/>
        </w:rPr>
      </w:pPr>
      <w:r w:rsidRPr="00FA1C37">
        <w:rPr>
          <w:rFonts w:ascii="Times New Roman" w:hAnsi="Times New Roman" w:cs="Times New Roman"/>
          <w:sz w:val="36"/>
          <w:szCs w:val="36"/>
        </w:rPr>
        <w:t>Question 2: What is the difference between a while loop and a do-while loop?</w:t>
      </w:r>
    </w:p>
    <w:p w:rsidR="003B73FF" w:rsidRPr="00FA1C37" w:rsidRDefault="003B73FF" w:rsidP="003B73FF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32"/>
          <w:szCs w:val="32"/>
        </w:rPr>
      </w:pPr>
      <w:r w:rsidRPr="00FA1C37">
        <w:rPr>
          <w:rFonts w:ascii="Times New Roman" w:hAnsi="Times New Roman" w:cs="Times New Roman"/>
          <w:sz w:val="36"/>
          <w:szCs w:val="36"/>
        </w:rPr>
        <w:t>Answer 2:</w:t>
      </w:r>
      <w:r w:rsidRPr="00FA1C37">
        <w:rPr>
          <w:rFonts w:ascii="Times New Roman" w:hAnsi="Times New Roman" w:cs="Times New Roman"/>
        </w:rPr>
        <w:t xml:space="preserve"> </w:t>
      </w:r>
      <w:r w:rsidRPr="00FA1C37">
        <w:rPr>
          <w:rFonts w:ascii="Times New Roman" w:hAnsi="Times New Roman" w:cs="Times New Roman"/>
          <w:b/>
          <w:bCs/>
          <w:sz w:val="32"/>
          <w:szCs w:val="32"/>
        </w:rPr>
        <w:t>Difference Between While and Do-While Loops</w:t>
      </w:r>
      <w:r w:rsidR="00B3003A" w:rsidRPr="00FA1C3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66"/>
        <w:gridCol w:w="3279"/>
        <w:gridCol w:w="3944"/>
      </w:tblGrid>
      <w:tr w:rsidR="00B3003A" w:rsidRPr="00FA1C37" w:rsidTr="00B30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FA1C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Aspect</w:t>
            </w:r>
          </w:p>
        </w:tc>
        <w:tc>
          <w:tcPr>
            <w:tcW w:w="0" w:type="auto"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FA1C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</w:pPr>
            <w:r w:rsidRPr="00FA1C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Do-While Loop</w:t>
            </w:r>
          </w:p>
        </w:tc>
      </w:tr>
      <w:tr w:rsidR="00B3003A" w:rsidRPr="00FA1C37" w:rsidTr="00B3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FA1C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Condition Check</w:t>
            </w:r>
          </w:p>
        </w:tc>
        <w:tc>
          <w:tcPr>
            <w:tcW w:w="0" w:type="auto"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FA1C3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Checks the condition </w:t>
            </w:r>
            <w:r w:rsidRPr="00FA1C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before</w:t>
            </w:r>
            <w:r w:rsidRPr="00FA1C3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the loop runs.</w:t>
            </w:r>
          </w:p>
        </w:tc>
        <w:tc>
          <w:tcPr>
            <w:tcW w:w="0" w:type="auto"/>
            <w:vAlign w:val="center"/>
            <w:hideMark/>
          </w:tcPr>
          <w:p w:rsidR="00FA1C37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FA1C3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Checks the condition </w:t>
            </w:r>
          </w:p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FA1C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after</w:t>
            </w:r>
            <w:r w:rsidRPr="00FA1C3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the loop runs.</w:t>
            </w:r>
          </w:p>
        </w:tc>
      </w:tr>
      <w:tr w:rsidR="00B3003A" w:rsidRPr="00FA1C37" w:rsidTr="00B3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FA1C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Execution Guarantee</w:t>
            </w:r>
          </w:p>
        </w:tc>
        <w:tc>
          <w:tcPr>
            <w:tcW w:w="0" w:type="auto"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FA1C3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May </w:t>
            </w:r>
            <w:r w:rsidRPr="00FA1C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not run at all</w:t>
            </w:r>
            <w:r w:rsidRPr="00FA1C3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 if the condition is false initially.</w:t>
            </w: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  <w:r w:rsidRPr="00FA1C3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 xml:space="preserve">Always runs the code </w:t>
            </w:r>
            <w:r w:rsidRPr="00FA1C3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 w:eastAsia="en-IN" w:bidi="gu-IN"/>
              </w:rPr>
              <w:t>at least once</w:t>
            </w:r>
            <w:r w:rsidRPr="00FA1C37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  <w:t>, even if the condition is false.</w:t>
            </w:r>
          </w:p>
        </w:tc>
      </w:tr>
      <w:tr w:rsidR="00B3003A" w:rsidRPr="00FA1C37" w:rsidTr="00B3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03A" w:rsidRPr="00FA1C37" w:rsidRDefault="00B3003A" w:rsidP="00FA1C37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FA1C37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FA1C37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</w:tr>
      <w:tr w:rsidR="00B3003A" w:rsidRPr="00FA1C37" w:rsidTr="00B3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FA1C37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FA1C37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</w:tr>
      <w:tr w:rsidR="00B3003A" w:rsidRPr="00FA1C37" w:rsidTr="00B3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FA1C37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FA1C37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</w:tr>
      <w:tr w:rsidR="00B3003A" w:rsidRPr="00FA1C37" w:rsidTr="00B300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003A" w:rsidRPr="00FA1C37" w:rsidRDefault="00B3003A" w:rsidP="00FA1C37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</w:tcPr>
          <w:p w:rsidR="00B3003A" w:rsidRPr="00FA1C37" w:rsidRDefault="00B3003A" w:rsidP="00B3003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FA1C37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  <w:tc>
          <w:tcPr>
            <w:tcW w:w="0" w:type="auto"/>
            <w:vAlign w:val="center"/>
            <w:hideMark/>
          </w:tcPr>
          <w:p w:rsidR="00B3003A" w:rsidRPr="00FA1C37" w:rsidRDefault="00B3003A" w:rsidP="00FA1C37">
            <w:pPr>
              <w:spacing w:line="276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 w:bidi="gu-IN"/>
              </w:rPr>
            </w:pPr>
          </w:p>
        </w:tc>
      </w:tr>
    </w:tbl>
    <w:p w:rsidR="00B3003A" w:rsidRPr="00FA1C37" w:rsidRDefault="00B3003A" w:rsidP="00B3003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lastRenderedPageBreak/>
        <w:t>Example:</w:t>
      </w:r>
    </w:p>
    <w:p w:rsidR="00B3003A" w:rsidRPr="00FA1C37" w:rsidRDefault="00B3003A" w:rsidP="00FA1C3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While Loop:</w:t>
      </w:r>
    </w:p>
    <w:p w:rsidR="00B3003A" w:rsidRPr="00FA1C37" w:rsidRDefault="00B3003A" w:rsidP="00B300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let count = 0;</w:t>
      </w:r>
    </w:p>
    <w:p w:rsidR="00B3003A" w:rsidRPr="00FA1C37" w:rsidRDefault="00B3003A" w:rsidP="00B300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while (count &gt; 0) {</w:t>
      </w:r>
    </w:p>
    <w:p w:rsidR="00B3003A" w:rsidRPr="00FA1C37" w:rsidRDefault="00B3003A" w:rsidP="00B300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console.log(count); // Does not run because the condition is false.</w:t>
      </w:r>
    </w:p>
    <w:p w:rsidR="00B3003A" w:rsidRPr="00FA1C37" w:rsidRDefault="00B3003A" w:rsidP="00B300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</w:t>
      </w:r>
    </w:p>
    <w:p w:rsidR="00B3003A" w:rsidRPr="00FA1C37" w:rsidRDefault="00B3003A" w:rsidP="00FA1C37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  <w:t>Do-While Loop:</w:t>
      </w:r>
    </w:p>
    <w:p w:rsidR="00B3003A" w:rsidRPr="00FA1C37" w:rsidRDefault="00B3003A" w:rsidP="00B300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let count = 0;</w:t>
      </w:r>
    </w:p>
    <w:p w:rsidR="00B3003A" w:rsidRPr="00FA1C37" w:rsidRDefault="00B3003A" w:rsidP="00B300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do {</w:t>
      </w:r>
    </w:p>
    <w:p w:rsidR="00B3003A" w:rsidRPr="00FA1C37" w:rsidRDefault="00B3003A" w:rsidP="00B300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 xml:space="preserve">  console.log(count); // Prints 0 once, even though the condition is false.</w:t>
      </w:r>
    </w:p>
    <w:p w:rsidR="00B3003A" w:rsidRPr="00FA1C37" w:rsidRDefault="00B3003A" w:rsidP="00B300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  <w:t>} while (count &gt; 0);</w:t>
      </w:r>
    </w:p>
    <w:p w:rsidR="00B3003A" w:rsidRPr="00FA1C37" w:rsidRDefault="00B3003A" w:rsidP="00B3003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B3003A" w:rsidRPr="00FA1C37" w:rsidRDefault="00B3003A" w:rsidP="00B3003A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r w:rsidRPr="00FA1C37">
        <w:rPr>
          <w:rFonts w:ascii="Times New Roman" w:hAnsi="Times New Roman" w:cs="Times New Roman"/>
          <w:sz w:val="32"/>
          <w:szCs w:val="32"/>
        </w:rPr>
        <w:t xml:space="preserve">Use </w:t>
      </w:r>
      <w:r w:rsidRPr="00FA1C37">
        <w:rPr>
          <w:rStyle w:val="Strong"/>
          <w:rFonts w:ascii="Times New Roman" w:hAnsi="Times New Roman" w:cs="Times New Roman"/>
          <w:sz w:val="32"/>
          <w:szCs w:val="32"/>
        </w:rPr>
        <w:t>do-while</w:t>
      </w:r>
      <w:r w:rsidRPr="00FA1C37">
        <w:rPr>
          <w:rFonts w:ascii="Times New Roman" w:hAnsi="Times New Roman" w:cs="Times New Roman"/>
          <w:sz w:val="32"/>
          <w:szCs w:val="32"/>
        </w:rPr>
        <w:t xml:space="preserve"> when you need the code to run </w:t>
      </w:r>
      <w:r w:rsidRPr="00FA1C37">
        <w:rPr>
          <w:rStyle w:val="Strong"/>
          <w:rFonts w:ascii="Times New Roman" w:hAnsi="Times New Roman" w:cs="Times New Roman"/>
          <w:sz w:val="32"/>
          <w:szCs w:val="32"/>
        </w:rPr>
        <w:t>at least once</w:t>
      </w:r>
      <w:r w:rsidRPr="00FA1C37">
        <w:rPr>
          <w:rFonts w:ascii="Times New Roman" w:hAnsi="Times New Roman" w:cs="Times New Roman"/>
          <w:sz w:val="32"/>
          <w:szCs w:val="32"/>
        </w:rPr>
        <w:t xml:space="preserve">, even if the condition is false initially. Use </w:t>
      </w:r>
      <w:r w:rsidRPr="00FA1C37">
        <w:rPr>
          <w:rStyle w:val="Strong"/>
          <w:rFonts w:ascii="Times New Roman" w:hAnsi="Times New Roman" w:cs="Times New Roman"/>
          <w:sz w:val="32"/>
          <w:szCs w:val="32"/>
        </w:rPr>
        <w:t>while</w:t>
      </w:r>
      <w:r w:rsidRPr="00FA1C37">
        <w:rPr>
          <w:rFonts w:ascii="Times New Roman" w:hAnsi="Times New Roman" w:cs="Times New Roman"/>
          <w:sz w:val="32"/>
          <w:szCs w:val="32"/>
        </w:rPr>
        <w:t xml:space="preserve"> when the loop should only run if the condition is true from the start.</w:t>
      </w:r>
    </w:p>
    <w:p w:rsidR="00B3003A" w:rsidRPr="003B73FF" w:rsidRDefault="00B3003A" w:rsidP="00B3003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 w:bidi="gu-IN"/>
        </w:rPr>
      </w:pPr>
    </w:p>
    <w:p w:rsidR="003B73FF" w:rsidRPr="003B73FF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</w:p>
    <w:p w:rsidR="003B73FF" w:rsidRPr="003B73FF" w:rsidRDefault="003B73FF" w:rsidP="003B73F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n-IN" w:eastAsia="en-IN" w:bidi="gu-IN"/>
        </w:rPr>
      </w:pPr>
      <w:bookmarkStart w:id="0" w:name="_GoBack"/>
      <w:bookmarkEnd w:id="0"/>
    </w:p>
    <w:p w:rsidR="003B73FF" w:rsidRPr="003B73FF" w:rsidRDefault="003B73FF" w:rsidP="003B73FF">
      <w:pPr>
        <w:rPr>
          <w:rFonts w:ascii="Times New Roman" w:hAnsi="Times New Roman" w:cs="Times New Roman"/>
          <w:sz w:val="36"/>
          <w:szCs w:val="36"/>
        </w:rPr>
      </w:pPr>
    </w:p>
    <w:sectPr w:rsidR="003B73FF" w:rsidRPr="003B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AA79CE"/>
    <w:multiLevelType w:val="multilevel"/>
    <w:tmpl w:val="5322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00095"/>
    <w:multiLevelType w:val="hybridMultilevel"/>
    <w:tmpl w:val="0AB2BA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D397B"/>
    <w:multiLevelType w:val="hybridMultilevel"/>
    <w:tmpl w:val="E864E4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A6C76C1"/>
    <w:multiLevelType w:val="hybridMultilevel"/>
    <w:tmpl w:val="AA260E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CD1056"/>
    <w:multiLevelType w:val="hybridMultilevel"/>
    <w:tmpl w:val="B1405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7"/>
  </w:num>
  <w:num w:numId="24">
    <w:abstractNumId w:val="16"/>
  </w:num>
  <w:num w:numId="25">
    <w:abstractNumId w:val="14"/>
  </w:num>
  <w:num w:numId="26">
    <w:abstractNumId w:val="15"/>
  </w:num>
  <w:num w:numId="27">
    <w:abstractNumId w:val="26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FF"/>
    <w:rsid w:val="003B73FF"/>
    <w:rsid w:val="00645252"/>
    <w:rsid w:val="006D3D74"/>
    <w:rsid w:val="0083569A"/>
    <w:rsid w:val="00A9204E"/>
    <w:rsid w:val="00AC5CD6"/>
    <w:rsid w:val="00B3003A"/>
    <w:rsid w:val="00FA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8F38"/>
  <w15:chartTrackingRefBased/>
  <w15:docId w15:val="{61FE69EA-043A-45DC-8AC6-19440B11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3B73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paragraph" w:styleId="ListParagraph">
    <w:name w:val="List Paragraph"/>
    <w:basedOn w:val="Normal"/>
    <w:uiPriority w:val="34"/>
    <w:unhideWhenUsed/>
    <w:qFormat/>
    <w:rsid w:val="003B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4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8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33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2024-12-03T11:17:00Z</dcterms:created>
  <dcterms:modified xsi:type="dcterms:W3CDTF">2024-12-05T07:26:00Z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