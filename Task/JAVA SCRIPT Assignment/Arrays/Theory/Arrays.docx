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FAF" w:rsidRDefault="00273FAF" w:rsidP="0011594A">
      <w:pPr>
        <w:jc w:val="center"/>
        <w:rPr>
          <w:rFonts w:ascii="Algerian" w:hAnsi="Algerian"/>
          <w:sz w:val="144"/>
          <w:szCs w:val="144"/>
        </w:rPr>
      </w:pPr>
      <w:r w:rsidRPr="00273FAF">
        <w:rPr>
          <w:rFonts w:ascii="Algerian" w:hAnsi="Algerian"/>
          <w:sz w:val="144"/>
          <w:szCs w:val="144"/>
        </w:rPr>
        <w:t>Arrays</w:t>
      </w:r>
    </w:p>
    <w:p w:rsidR="00273FAF" w:rsidRDefault="00273FAF" w:rsidP="00273FAF">
      <w:pPr>
        <w:rPr>
          <w:rFonts w:ascii="Times New Roman" w:hAnsi="Times New Roman" w:cs="Times New Roman"/>
          <w:sz w:val="36"/>
          <w:szCs w:val="36"/>
        </w:rPr>
      </w:pPr>
    </w:p>
    <w:p w:rsidR="00273FAF" w:rsidRDefault="00273FAF" w:rsidP="00273FAF">
      <w:pPr>
        <w:rPr>
          <w:rFonts w:ascii="Times New Roman" w:hAnsi="Times New Roman" w:cs="Times New Roman"/>
          <w:sz w:val="36"/>
          <w:szCs w:val="36"/>
        </w:rPr>
      </w:pPr>
    </w:p>
    <w:p w:rsidR="00273FAF" w:rsidRDefault="00273FAF" w:rsidP="00273FAF">
      <w:pPr>
        <w:rPr>
          <w:rFonts w:ascii="Times New Roman" w:hAnsi="Times New Roman" w:cs="Times New Roman"/>
          <w:sz w:val="36"/>
          <w:szCs w:val="36"/>
        </w:rPr>
      </w:pPr>
    </w:p>
    <w:p w:rsidR="00273FAF" w:rsidRDefault="00273FAF" w:rsidP="00273FAF">
      <w:pPr>
        <w:rPr>
          <w:rFonts w:ascii="Times New Roman" w:hAnsi="Times New Roman" w:cs="Times New Roman"/>
          <w:sz w:val="36"/>
          <w:szCs w:val="36"/>
        </w:rPr>
      </w:pPr>
      <w:r w:rsidRPr="00273FAF">
        <w:rPr>
          <w:rFonts w:ascii="Times New Roman" w:hAnsi="Times New Roman" w:cs="Times New Roman"/>
          <w:sz w:val="36"/>
          <w:szCs w:val="36"/>
        </w:rPr>
        <w:t>Question 1: What is an array in JavaScript? How do you declare and initialize an array?</w:t>
      </w:r>
    </w:p>
    <w:p w:rsidR="00273FAF" w:rsidRDefault="00273FAF" w:rsidP="00273FAF">
      <w:pPr>
        <w:pStyle w:val="NormalWeb"/>
        <w:rPr>
          <w:sz w:val="32"/>
          <w:szCs w:val="32"/>
        </w:rPr>
      </w:pPr>
      <w:r>
        <w:rPr>
          <w:sz w:val="36"/>
          <w:szCs w:val="36"/>
        </w:rPr>
        <w:t xml:space="preserve">Answer 1: </w:t>
      </w:r>
      <w:r w:rsidRPr="00273FAF">
        <w:rPr>
          <w:sz w:val="32"/>
          <w:szCs w:val="32"/>
        </w:rPr>
        <w:t xml:space="preserve">An </w:t>
      </w:r>
      <w:r w:rsidRPr="00273FAF">
        <w:rPr>
          <w:b/>
          <w:bCs/>
          <w:sz w:val="32"/>
          <w:szCs w:val="32"/>
        </w:rPr>
        <w:t>array</w:t>
      </w:r>
      <w:r w:rsidRPr="00273FAF">
        <w:rPr>
          <w:sz w:val="32"/>
          <w:szCs w:val="32"/>
        </w:rPr>
        <w:t xml:space="preserve"> is a special data structure in JavaScript used to store multiple values in a single variable. The values (called elements) are stored in an ordered way, and each element has an index starting from </w:t>
      </w:r>
      <w:r w:rsidRPr="00273FAF">
        <w:rPr>
          <w:rFonts w:ascii="Courier New" w:hAnsi="Courier New" w:cs="Courier New"/>
          <w:sz w:val="32"/>
          <w:szCs w:val="32"/>
        </w:rPr>
        <w:t>0</w:t>
      </w:r>
      <w:r w:rsidRPr="00273FAF">
        <w:rPr>
          <w:sz w:val="32"/>
          <w:szCs w:val="32"/>
        </w:rPr>
        <w:t>.</w:t>
      </w:r>
    </w:p>
    <w:p w:rsidR="00273FAF" w:rsidRPr="00273FAF" w:rsidRDefault="00273FAF" w:rsidP="00273F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273FA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Declaring and Initializing an Array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:</w:t>
      </w:r>
    </w:p>
    <w:p w:rsidR="00273FAF" w:rsidRPr="00273FAF" w:rsidRDefault="00273FAF" w:rsidP="00273FAF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73FA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Declare an Array:</w:t>
      </w:r>
      <w:r w:rsidRPr="00273FA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br/>
        <w:t xml:space="preserve">Use square brackets </w:t>
      </w:r>
      <w:r w:rsidRPr="00273FAF">
        <w:rPr>
          <w:rFonts w:ascii="Courier New" w:eastAsia="Times New Roman" w:hAnsi="Courier New" w:cs="Courier New"/>
          <w:sz w:val="32"/>
          <w:szCs w:val="32"/>
          <w:lang w:val="en-IN" w:eastAsia="en-IN" w:bidi="gu-IN"/>
        </w:rPr>
        <w:t>[]</w:t>
      </w:r>
      <w:r w:rsidRPr="00273FA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to create an array.</w:t>
      </w:r>
      <w:r w:rsidRPr="00273FA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br/>
      </w:r>
    </w:p>
    <w:p w:rsidR="00273FAF" w:rsidRDefault="00273FAF" w:rsidP="00273FAF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273FA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Syntax:</w:t>
      </w:r>
    </w:p>
    <w:p w:rsidR="00273FAF" w:rsidRDefault="00273FAF" w:rsidP="00273FAF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73FA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let </w:t>
      </w:r>
      <w:proofErr w:type="spellStart"/>
      <w:r w:rsidRPr="00273FA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arrayName</w:t>
      </w:r>
      <w:proofErr w:type="spellEnd"/>
      <w:r w:rsidRPr="00273FA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= [];</w:t>
      </w:r>
    </w:p>
    <w:p w:rsidR="00273FAF" w:rsidRDefault="00273FAF" w:rsidP="00273FAF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:rsidR="00273FAF" w:rsidRPr="00273FAF" w:rsidRDefault="00273FAF" w:rsidP="00273FAF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Style w:val="Strong"/>
          <w:rFonts w:ascii="Times New Roman" w:eastAsia="Times New Roman" w:hAnsi="Times New Roman" w:cs="Times New Roman"/>
          <w:b w:val="0"/>
          <w:bCs w:val="0"/>
          <w:sz w:val="32"/>
          <w:szCs w:val="32"/>
          <w:lang w:val="en-IN" w:eastAsia="en-IN" w:bidi="gu-IN"/>
        </w:rPr>
      </w:pPr>
      <w:r w:rsidRPr="00273FAF">
        <w:rPr>
          <w:rStyle w:val="Strong"/>
          <w:sz w:val="32"/>
          <w:szCs w:val="32"/>
        </w:rPr>
        <w:t>Initialize an Array with Values:</w:t>
      </w:r>
      <w:r w:rsidRPr="00273FAF">
        <w:rPr>
          <w:sz w:val="32"/>
          <w:szCs w:val="32"/>
        </w:rPr>
        <w:br/>
        <w:t>You can add elements to the array when you declare it.</w:t>
      </w:r>
      <w:r w:rsidRPr="00273FAF">
        <w:rPr>
          <w:sz w:val="32"/>
          <w:szCs w:val="32"/>
        </w:rPr>
        <w:br/>
      </w:r>
    </w:p>
    <w:p w:rsidR="00273FAF" w:rsidRDefault="00273FAF" w:rsidP="00273FAF">
      <w:pPr>
        <w:pStyle w:val="ListParagraph"/>
        <w:spacing w:before="100" w:beforeAutospacing="1" w:after="100" w:afterAutospacing="1"/>
        <w:ind w:left="1080"/>
        <w:rPr>
          <w:rStyle w:val="Strong"/>
          <w:sz w:val="32"/>
          <w:szCs w:val="32"/>
        </w:rPr>
      </w:pPr>
      <w:r w:rsidRPr="00273FAF">
        <w:rPr>
          <w:rStyle w:val="Strong"/>
          <w:sz w:val="32"/>
          <w:szCs w:val="32"/>
        </w:rPr>
        <w:t>Syntax:</w:t>
      </w:r>
    </w:p>
    <w:p w:rsidR="00273FAF" w:rsidRDefault="00273FAF" w:rsidP="00273FAF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73FA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let </w:t>
      </w:r>
      <w:proofErr w:type="spellStart"/>
      <w:r w:rsidRPr="00273FA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arrayName</w:t>
      </w:r>
      <w:proofErr w:type="spellEnd"/>
      <w:r w:rsidRPr="00273FA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= [value1, value2, value3];</w:t>
      </w:r>
    </w:p>
    <w:p w:rsidR="00273FAF" w:rsidRPr="00273FAF" w:rsidRDefault="00273FAF" w:rsidP="00273F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273FA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Examples:</w:t>
      </w:r>
    </w:p>
    <w:p w:rsidR="00273FAF" w:rsidRPr="00273FAF" w:rsidRDefault="00273FAF" w:rsidP="00273FA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73FA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Empty Array:</w:t>
      </w:r>
    </w:p>
    <w:p w:rsidR="00273FAF" w:rsidRPr="00273FAF" w:rsidRDefault="00273FAF" w:rsidP="00273FA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73FA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let fruits = [];</w:t>
      </w:r>
    </w:p>
    <w:p w:rsidR="00273FAF" w:rsidRPr="00273FAF" w:rsidRDefault="00273FAF" w:rsidP="00273FA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73FA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lastRenderedPageBreak/>
        <w:t>Array with Values:</w:t>
      </w:r>
    </w:p>
    <w:p w:rsidR="00273FAF" w:rsidRPr="00273FAF" w:rsidRDefault="00273FAF" w:rsidP="00273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73FA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let fruits = ["Apple", "Banana", "Cherry"];</w:t>
      </w:r>
    </w:p>
    <w:p w:rsidR="00273FAF" w:rsidRPr="00273FAF" w:rsidRDefault="00273FAF" w:rsidP="00273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73FA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console.log(fruits); // Output: ["Apple", "Banana", "Cherry"]</w:t>
      </w:r>
    </w:p>
    <w:p w:rsidR="00273FAF" w:rsidRPr="00273FAF" w:rsidRDefault="00273FAF" w:rsidP="00273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2"/>
          <w:szCs w:val="32"/>
          <w:lang w:val="en-IN" w:eastAsia="en-IN" w:bidi="gu-IN"/>
        </w:rPr>
      </w:pPr>
    </w:p>
    <w:p w:rsidR="00273FAF" w:rsidRPr="00273FAF" w:rsidRDefault="00273FAF" w:rsidP="00273FA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73FA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Accessing Elements:</w:t>
      </w:r>
    </w:p>
    <w:p w:rsidR="00273FAF" w:rsidRPr="00273FAF" w:rsidRDefault="00273FAF" w:rsidP="00273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73FA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console.log(</w:t>
      </w:r>
      <w:proofErr w:type="gramStart"/>
      <w:r w:rsidRPr="00273FA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fruits[</w:t>
      </w:r>
      <w:proofErr w:type="gramEnd"/>
      <w:r w:rsidRPr="00273FA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0]); // Output: "Apple" (first element)</w:t>
      </w:r>
    </w:p>
    <w:p w:rsidR="00273FAF" w:rsidRPr="00273FAF" w:rsidRDefault="00273FAF" w:rsidP="00273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73FA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console.log(</w:t>
      </w:r>
      <w:proofErr w:type="gramStart"/>
      <w:r w:rsidRPr="00273FA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fruits[</w:t>
      </w:r>
      <w:proofErr w:type="gramEnd"/>
      <w:r w:rsidRPr="00273FA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1]); // Output: "Banana"</w:t>
      </w:r>
    </w:p>
    <w:p w:rsidR="00273FAF" w:rsidRPr="00273FAF" w:rsidRDefault="00273FAF" w:rsidP="00273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2"/>
          <w:szCs w:val="32"/>
          <w:lang w:val="en-IN" w:eastAsia="en-IN" w:bidi="gu-IN"/>
        </w:rPr>
      </w:pPr>
    </w:p>
    <w:p w:rsidR="00273FAF" w:rsidRPr="00273FAF" w:rsidRDefault="00273FAF" w:rsidP="00273F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273FA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Explanation:</w:t>
      </w:r>
    </w:p>
    <w:p w:rsidR="00273FAF" w:rsidRPr="00273FAF" w:rsidRDefault="00273FAF" w:rsidP="00273FAF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73FA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Arrays store multiple values in one variable.</w:t>
      </w:r>
    </w:p>
    <w:p w:rsidR="00273FAF" w:rsidRPr="00273FAF" w:rsidRDefault="00273FAF" w:rsidP="00273FAF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73FA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Elements are accessed using their </w:t>
      </w:r>
      <w:r w:rsidRPr="00273FA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index</w:t>
      </w:r>
      <w:r w:rsidRPr="00273FA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(e.g., </w:t>
      </w:r>
      <w:proofErr w:type="gramStart"/>
      <w:r w:rsidRPr="00273FA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fruits[</w:t>
      </w:r>
      <w:proofErr w:type="gramEnd"/>
      <w:r w:rsidRPr="00273FA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0]).</w:t>
      </w:r>
    </w:p>
    <w:p w:rsidR="00273FAF" w:rsidRPr="00273FAF" w:rsidRDefault="00273FAF" w:rsidP="00273FAF">
      <w:pPr>
        <w:pStyle w:val="ListParagraph"/>
        <w:numPr>
          <w:ilvl w:val="0"/>
          <w:numId w:val="3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273FA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Arrays are flexible and can hold values of different types (e.g., numbers, strings, objects).</w:t>
      </w:r>
    </w:p>
    <w:p w:rsidR="00273FAF" w:rsidRDefault="00273FAF" w:rsidP="00273FAF">
      <w:pPr>
        <w:pStyle w:val="NormalWeb"/>
      </w:pPr>
    </w:p>
    <w:p w:rsidR="00C365ED" w:rsidRDefault="00C365ED" w:rsidP="00273FAF">
      <w:pPr>
        <w:pStyle w:val="NormalWeb"/>
      </w:pPr>
    </w:p>
    <w:p w:rsidR="006F05E9" w:rsidRDefault="006F05E9" w:rsidP="00273FAF">
      <w:pPr>
        <w:pStyle w:val="NormalWeb"/>
      </w:pPr>
    </w:p>
    <w:p w:rsidR="006F05E9" w:rsidRDefault="006F05E9" w:rsidP="00273FAF">
      <w:pPr>
        <w:pStyle w:val="NormalWeb"/>
      </w:pPr>
    </w:p>
    <w:p w:rsidR="006F05E9" w:rsidRDefault="006F05E9" w:rsidP="00273FAF">
      <w:pPr>
        <w:pStyle w:val="NormalWeb"/>
      </w:pPr>
    </w:p>
    <w:p w:rsidR="006F05E9" w:rsidRDefault="006F05E9" w:rsidP="00273FAF">
      <w:pPr>
        <w:pStyle w:val="NormalWeb"/>
      </w:pPr>
    </w:p>
    <w:p w:rsidR="006F05E9" w:rsidRDefault="006F05E9" w:rsidP="00273FAF">
      <w:pPr>
        <w:pStyle w:val="NormalWeb"/>
      </w:pPr>
    </w:p>
    <w:p w:rsidR="006F05E9" w:rsidRDefault="006F05E9" w:rsidP="00273FAF">
      <w:pPr>
        <w:pStyle w:val="NormalWeb"/>
      </w:pPr>
    </w:p>
    <w:p w:rsidR="006F05E9" w:rsidRDefault="006F05E9" w:rsidP="00273FAF">
      <w:pPr>
        <w:pStyle w:val="NormalWeb"/>
      </w:pPr>
    </w:p>
    <w:p w:rsidR="006F05E9" w:rsidRDefault="006F05E9" w:rsidP="00273FAF">
      <w:pPr>
        <w:pStyle w:val="NormalWeb"/>
      </w:pPr>
    </w:p>
    <w:p w:rsidR="006F05E9" w:rsidRDefault="006F05E9" w:rsidP="00273FAF">
      <w:pPr>
        <w:pStyle w:val="NormalWeb"/>
      </w:pPr>
    </w:p>
    <w:p w:rsidR="00C365ED" w:rsidRDefault="00C365ED" w:rsidP="00C365ED">
      <w:pPr>
        <w:pStyle w:val="NormalWeb"/>
        <w:rPr>
          <w:sz w:val="36"/>
          <w:szCs w:val="36"/>
        </w:rPr>
      </w:pPr>
      <w:r w:rsidRPr="00C365ED">
        <w:rPr>
          <w:sz w:val="36"/>
          <w:szCs w:val="36"/>
        </w:rPr>
        <w:lastRenderedPageBreak/>
        <w:t xml:space="preserve">Question 2: Explain the methods </w:t>
      </w:r>
      <w:proofErr w:type="gramStart"/>
      <w:r w:rsidRPr="00C365ED">
        <w:rPr>
          <w:sz w:val="36"/>
          <w:szCs w:val="36"/>
        </w:rPr>
        <w:t>push(</w:t>
      </w:r>
      <w:proofErr w:type="gramEnd"/>
      <w:r w:rsidRPr="00C365ED">
        <w:rPr>
          <w:sz w:val="36"/>
          <w:szCs w:val="36"/>
        </w:rPr>
        <w:t xml:space="preserve">), pop(), shift(), and </w:t>
      </w:r>
      <w:proofErr w:type="spellStart"/>
      <w:r w:rsidRPr="00C365ED">
        <w:rPr>
          <w:sz w:val="36"/>
          <w:szCs w:val="36"/>
        </w:rPr>
        <w:t>unshift</w:t>
      </w:r>
      <w:proofErr w:type="spellEnd"/>
      <w:r w:rsidRPr="00C365ED">
        <w:rPr>
          <w:sz w:val="36"/>
          <w:szCs w:val="36"/>
        </w:rPr>
        <w:t>() used in arrays.</w:t>
      </w:r>
    </w:p>
    <w:p w:rsidR="00C365ED" w:rsidRDefault="00C365ED" w:rsidP="00C365ED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Answer 2: </w:t>
      </w:r>
    </w:p>
    <w:p w:rsidR="00C365ED" w:rsidRDefault="00C365ED" w:rsidP="00C365ED">
      <w:pPr>
        <w:pStyle w:val="NormalWeb"/>
        <w:rPr>
          <w:sz w:val="36"/>
          <w:szCs w:val="36"/>
        </w:rPr>
      </w:pPr>
      <w:r w:rsidRPr="00C365ED">
        <w:rPr>
          <w:b/>
          <w:bCs/>
          <w:sz w:val="36"/>
          <w:szCs w:val="36"/>
        </w:rPr>
        <w:t>Array Methods: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Push(</w:t>
      </w:r>
      <w:proofErr w:type="gramEnd"/>
      <w:r>
        <w:rPr>
          <w:sz w:val="36"/>
          <w:szCs w:val="36"/>
        </w:rPr>
        <w:t xml:space="preserve">), Pop(), Shift(), and </w:t>
      </w:r>
      <w:proofErr w:type="spellStart"/>
      <w:r>
        <w:rPr>
          <w:sz w:val="36"/>
          <w:szCs w:val="36"/>
        </w:rPr>
        <w:t>Unshift</w:t>
      </w:r>
      <w:proofErr w:type="spellEnd"/>
      <w:r>
        <w:rPr>
          <w:sz w:val="36"/>
          <w:szCs w:val="36"/>
        </w:rPr>
        <w:t>()</w:t>
      </w:r>
    </w:p>
    <w:p w:rsidR="00C365ED" w:rsidRDefault="00C365ED" w:rsidP="00C365ED">
      <w:pPr>
        <w:pStyle w:val="NormalWeb"/>
        <w:rPr>
          <w:sz w:val="32"/>
          <w:szCs w:val="32"/>
        </w:rPr>
      </w:pPr>
      <w:r w:rsidRPr="00C365ED">
        <w:rPr>
          <w:sz w:val="32"/>
          <w:szCs w:val="32"/>
        </w:rPr>
        <w:t xml:space="preserve">These methods are used to </w:t>
      </w:r>
      <w:r w:rsidRPr="00C365ED">
        <w:rPr>
          <w:rStyle w:val="Strong"/>
          <w:rFonts w:eastAsiaTheme="majorEastAsia"/>
          <w:sz w:val="32"/>
          <w:szCs w:val="32"/>
        </w:rPr>
        <w:t>add</w:t>
      </w:r>
      <w:r w:rsidRPr="00C365ED">
        <w:rPr>
          <w:sz w:val="32"/>
          <w:szCs w:val="32"/>
        </w:rPr>
        <w:t xml:space="preserve"> or </w:t>
      </w:r>
      <w:r w:rsidRPr="00C365ED">
        <w:rPr>
          <w:rStyle w:val="Strong"/>
          <w:rFonts w:eastAsiaTheme="majorEastAsia"/>
          <w:sz w:val="32"/>
          <w:szCs w:val="32"/>
        </w:rPr>
        <w:t>remove elements</w:t>
      </w:r>
      <w:r w:rsidRPr="00C365ED">
        <w:rPr>
          <w:sz w:val="32"/>
          <w:szCs w:val="32"/>
        </w:rPr>
        <w:t xml:space="preserve"> in an array.</w:t>
      </w:r>
    </w:p>
    <w:p w:rsidR="00C365ED" w:rsidRPr="00C365ED" w:rsidRDefault="00C365ED" w:rsidP="00C365ED">
      <w:pPr>
        <w:pStyle w:val="Heading3"/>
        <w:numPr>
          <w:ilvl w:val="0"/>
          <w:numId w:val="34"/>
        </w:numPr>
        <w:rPr>
          <w:b/>
          <w:bCs/>
          <w:color w:val="auto"/>
          <w:sz w:val="32"/>
          <w:szCs w:val="32"/>
        </w:rPr>
      </w:pPr>
      <w:proofErr w:type="gramStart"/>
      <w:r w:rsidRPr="00C365ED">
        <w:rPr>
          <w:rStyle w:val="HTMLCode"/>
          <w:b/>
          <w:bCs/>
          <w:color w:val="auto"/>
          <w:sz w:val="32"/>
          <w:szCs w:val="32"/>
        </w:rPr>
        <w:t>Push(</w:t>
      </w:r>
      <w:proofErr w:type="gramEnd"/>
      <w:r w:rsidRPr="00C365ED">
        <w:rPr>
          <w:rStyle w:val="HTMLCode"/>
          <w:b/>
          <w:bCs/>
          <w:color w:val="auto"/>
          <w:sz w:val="32"/>
          <w:szCs w:val="32"/>
        </w:rPr>
        <w:t>)</w:t>
      </w:r>
    </w:p>
    <w:p w:rsidR="00C365ED" w:rsidRPr="00C365ED" w:rsidRDefault="00C365ED" w:rsidP="0011594A">
      <w:pPr>
        <w:numPr>
          <w:ilvl w:val="0"/>
          <w:numId w:val="38"/>
        </w:numPr>
        <w:spacing w:before="100" w:beforeAutospacing="1" w:after="100" w:afterAutospacing="1"/>
        <w:rPr>
          <w:sz w:val="32"/>
          <w:szCs w:val="32"/>
        </w:rPr>
      </w:pPr>
      <w:r w:rsidRPr="00C365ED">
        <w:rPr>
          <w:sz w:val="32"/>
          <w:szCs w:val="32"/>
        </w:rPr>
        <w:t xml:space="preserve">Adds one or more elements </w:t>
      </w:r>
      <w:r w:rsidRPr="00C365ED">
        <w:rPr>
          <w:rStyle w:val="Strong"/>
          <w:sz w:val="32"/>
          <w:szCs w:val="32"/>
        </w:rPr>
        <w:t>to the end</w:t>
      </w:r>
      <w:r w:rsidRPr="00C365ED">
        <w:rPr>
          <w:sz w:val="32"/>
          <w:szCs w:val="32"/>
        </w:rPr>
        <w:t xml:space="preserve"> of the array.</w:t>
      </w:r>
    </w:p>
    <w:p w:rsidR="00C365ED" w:rsidRPr="00C365ED" w:rsidRDefault="00C365ED" w:rsidP="0011594A">
      <w:pPr>
        <w:numPr>
          <w:ilvl w:val="0"/>
          <w:numId w:val="38"/>
        </w:numPr>
        <w:spacing w:before="100" w:beforeAutospacing="1" w:after="100" w:afterAutospacing="1"/>
        <w:rPr>
          <w:sz w:val="32"/>
          <w:szCs w:val="32"/>
        </w:rPr>
      </w:pPr>
      <w:r w:rsidRPr="00C365ED">
        <w:rPr>
          <w:sz w:val="32"/>
          <w:szCs w:val="32"/>
        </w:rPr>
        <w:t>The new length of the array.</w:t>
      </w:r>
    </w:p>
    <w:p w:rsidR="00C365ED" w:rsidRPr="00C365ED" w:rsidRDefault="00C365ED" w:rsidP="0011594A">
      <w:pPr>
        <w:numPr>
          <w:ilvl w:val="0"/>
          <w:numId w:val="38"/>
        </w:numPr>
        <w:spacing w:before="100" w:beforeAutospacing="1" w:after="100" w:afterAutospacing="1"/>
        <w:rPr>
          <w:rStyle w:val="Strong"/>
          <w:b w:val="0"/>
          <w:bCs w:val="0"/>
          <w:sz w:val="32"/>
          <w:szCs w:val="32"/>
        </w:rPr>
      </w:pPr>
      <w:r w:rsidRPr="00C365ED">
        <w:rPr>
          <w:rStyle w:val="Strong"/>
          <w:sz w:val="32"/>
          <w:szCs w:val="32"/>
        </w:rPr>
        <w:t>Example:</w:t>
      </w:r>
    </w:p>
    <w:p w:rsidR="00C365ED" w:rsidRPr="00C365ED" w:rsidRDefault="00C365ED" w:rsidP="00C365ED">
      <w:pPr>
        <w:spacing w:before="100" w:beforeAutospacing="1" w:after="100" w:afterAutospacing="1"/>
        <w:ind w:left="1440"/>
        <w:rPr>
          <w:sz w:val="32"/>
          <w:szCs w:val="32"/>
        </w:rPr>
      </w:pPr>
      <w:r w:rsidRPr="00C365ED">
        <w:rPr>
          <w:sz w:val="32"/>
          <w:szCs w:val="32"/>
        </w:rPr>
        <w:t>let fruits = ["Apple", "Banana"];</w:t>
      </w:r>
    </w:p>
    <w:p w:rsidR="00C365ED" w:rsidRPr="00C365ED" w:rsidRDefault="00C365ED" w:rsidP="00C365ED">
      <w:pPr>
        <w:spacing w:before="100" w:beforeAutospacing="1" w:after="100" w:afterAutospacing="1"/>
        <w:ind w:left="1440"/>
        <w:rPr>
          <w:sz w:val="32"/>
          <w:szCs w:val="32"/>
        </w:rPr>
      </w:pPr>
      <w:proofErr w:type="spellStart"/>
      <w:proofErr w:type="gramStart"/>
      <w:r w:rsidRPr="00C365ED">
        <w:rPr>
          <w:sz w:val="32"/>
          <w:szCs w:val="32"/>
        </w:rPr>
        <w:t>fruits.push</w:t>
      </w:r>
      <w:proofErr w:type="spellEnd"/>
      <w:proofErr w:type="gramEnd"/>
      <w:r w:rsidRPr="00C365ED">
        <w:rPr>
          <w:sz w:val="32"/>
          <w:szCs w:val="32"/>
        </w:rPr>
        <w:t>("Cherry");</w:t>
      </w:r>
    </w:p>
    <w:p w:rsidR="00C365ED" w:rsidRDefault="00C365ED" w:rsidP="00C365ED">
      <w:pPr>
        <w:spacing w:before="100" w:beforeAutospacing="1" w:after="100" w:afterAutospacing="1"/>
        <w:ind w:left="1440"/>
        <w:rPr>
          <w:sz w:val="32"/>
          <w:szCs w:val="32"/>
        </w:rPr>
      </w:pPr>
      <w:r w:rsidRPr="00C365ED">
        <w:rPr>
          <w:sz w:val="32"/>
          <w:szCs w:val="32"/>
        </w:rPr>
        <w:t>console.log(fruits); // Output: ["Apple", "Banana", "Cherry"]</w:t>
      </w:r>
    </w:p>
    <w:p w:rsidR="00C365ED" w:rsidRPr="006F05E9" w:rsidRDefault="006F05E9" w:rsidP="006F05E9">
      <w:pPr>
        <w:pStyle w:val="Heading3"/>
        <w:numPr>
          <w:ilvl w:val="0"/>
          <w:numId w:val="34"/>
        </w:numPr>
        <w:rPr>
          <w:b/>
          <w:bCs/>
          <w:color w:val="000000" w:themeColor="text1"/>
          <w:sz w:val="32"/>
          <w:szCs w:val="32"/>
        </w:rPr>
      </w:pPr>
      <w:proofErr w:type="gramStart"/>
      <w:r w:rsidRPr="006F05E9">
        <w:rPr>
          <w:b/>
          <w:bCs/>
          <w:color w:val="000000" w:themeColor="text1"/>
          <w:sz w:val="32"/>
          <w:szCs w:val="32"/>
        </w:rPr>
        <w:t>Pop(</w:t>
      </w:r>
      <w:proofErr w:type="gramEnd"/>
      <w:r w:rsidRPr="006F05E9">
        <w:rPr>
          <w:b/>
          <w:bCs/>
          <w:color w:val="000000" w:themeColor="text1"/>
          <w:sz w:val="32"/>
          <w:szCs w:val="32"/>
        </w:rPr>
        <w:t>)</w:t>
      </w:r>
    </w:p>
    <w:p w:rsidR="00C365ED" w:rsidRPr="00C365ED" w:rsidRDefault="00C365ED" w:rsidP="0011594A">
      <w:pPr>
        <w:numPr>
          <w:ilvl w:val="0"/>
          <w:numId w:val="39"/>
        </w:numPr>
        <w:spacing w:before="100" w:beforeAutospacing="1" w:after="100" w:afterAutospacing="1"/>
        <w:rPr>
          <w:sz w:val="32"/>
          <w:szCs w:val="32"/>
        </w:rPr>
      </w:pPr>
      <w:r w:rsidRPr="00C365ED">
        <w:rPr>
          <w:sz w:val="32"/>
          <w:szCs w:val="32"/>
        </w:rPr>
        <w:t xml:space="preserve">Removes the </w:t>
      </w:r>
      <w:r w:rsidRPr="00C365ED">
        <w:rPr>
          <w:rStyle w:val="Strong"/>
          <w:sz w:val="32"/>
          <w:szCs w:val="32"/>
        </w:rPr>
        <w:t>last element</w:t>
      </w:r>
      <w:r w:rsidRPr="00C365ED">
        <w:rPr>
          <w:sz w:val="32"/>
          <w:szCs w:val="32"/>
        </w:rPr>
        <w:t xml:space="preserve"> from the array.</w:t>
      </w:r>
    </w:p>
    <w:p w:rsidR="00C365ED" w:rsidRPr="00C365ED" w:rsidRDefault="00C365ED" w:rsidP="0011594A">
      <w:pPr>
        <w:numPr>
          <w:ilvl w:val="0"/>
          <w:numId w:val="39"/>
        </w:numPr>
        <w:spacing w:before="100" w:beforeAutospacing="1" w:after="100" w:afterAutospacing="1"/>
        <w:rPr>
          <w:sz w:val="32"/>
          <w:szCs w:val="32"/>
        </w:rPr>
      </w:pPr>
      <w:r w:rsidRPr="00C365ED">
        <w:rPr>
          <w:sz w:val="32"/>
          <w:szCs w:val="32"/>
        </w:rPr>
        <w:t>The removed element.</w:t>
      </w:r>
    </w:p>
    <w:p w:rsidR="00C365ED" w:rsidRPr="00C365ED" w:rsidRDefault="00C365ED" w:rsidP="0011594A">
      <w:pPr>
        <w:numPr>
          <w:ilvl w:val="0"/>
          <w:numId w:val="39"/>
        </w:numPr>
        <w:spacing w:before="100" w:beforeAutospacing="1" w:after="100" w:afterAutospacing="1"/>
        <w:rPr>
          <w:rStyle w:val="Strong"/>
          <w:b w:val="0"/>
          <w:bCs w:val="0"/>
          <w:sz w:val="32"/>
          <w:szCs w:val="32"/>
        </w:rPr>
      </w:pPr>
      <w:r w:rsidRPr="00C365ED">
        <w:rPr>
          <w:rStyle w:val="Strong"/>
          <w:sz w:val="32"/>
          <w:szCs w:val="32"/>
        </w:rPr>
        <w:t>Example:</w:t>
      </w:r>
    </w:p>
    <w:p w:rsidR="00C365ED" w:rsidRPr="00C365ED" w:rsidRDefault="00C365ED" w:rsidP="00C365ED">
      <w:pPr>
        <w:spacing w:before="100" w:beforeAutospacing="1" w:after="100" w:afterAutospacing="1"/>
        <w:ind w:left="1080" w:firstLine="360"/>
        <w:rPr>
          <w:sz w:val="32"/>
          <w:szCs w:val="32"/>
        </w:rPr>
      </w:pPr>
      <w:r w:rsidRPr="00C365ED">
        <w:rPr>
          <w:sz w:val="32"/>
          <w:szCs w:val="32"/>
        </w:rPr>
        <w:t>let fruits = ["Apple", "Banana", "Cherry"];</w:t>
      </w:r>
    </w:p>
    <w:p w:rsidR="00C365ED" w:rsidRPr="00C365ED" w:rsidRDefault="00C365ED" w:rsidP="00C365ED">
      <w:pPr>
        <w:spacing w:before="100" w:beforeAutospacing="1" w:after="100" w:afterAutospacing="1"/>
        <w:ind w:left="1080" w:firstLine="360"/>
        <w:rPr>
          <w:sz w:val="32"/>
          <w:szCs w:val="32"/>
        </w:rPr>
      </w:pPr>
      <w:r w:rsidRPr="00C365ED">
        <w:rPr>
          <w:sz w:val="32"/>
          <w:szCs w:val="32"/>
        </w:rPr>
        <w:t xml:space="preserve">let removed = </w:t>
      </w:r>
      <w:proofErr w:type="spellStart"/>
      <w:proofErr w:type="gramStart"/>
      <w:r w:rsidRPr="00C365ED">
        <w:rPr>
          <w:sz w:val="32"/>
          <w:szCs w:val="32"/>
        </w:rPr>
        <w:t>fruits.pop</w:t>
      </w:r>
      <w:proofErr w:type="spellEnd"/>
      <w:r w:rsidRPr="00C365ED">
        <w:rPr>
          <w:sz w:val="32"/>
          <w:szCs w:val="32"/>
        </w:rPr>
        <w:t>(</w:t>
      </w:r>
      <w:proofErr w:type="gramEnd"/>
      <w:r w:rsidRPr="00C365ED">
        <w:rPr>
          <w:sz w:val="32"/>
          <w:szCs w:val="32"/>
        </w:rPr>
        <w:t>);</w:t>
      </w:r>
    </w:p>
    <w:p w:rsidR="00C365ED" w:rsidRPr="00C365ED" w:rsidRDefault="00C365ED" w:rsidP="00C365ED">
      <w:pPr>
        <w:spacing w:before="100" w:beforeAutospacing="1" w:after="100" w:afterAutospacing="1"/>
        <w:ind w:left="1080" w:firstLine="360"/>
        <w:rPr>
          <w:sz w:val="32"/>
          <w:szCs w:val="32"/>
        </w:rPr>
      </w:pPr>
      <w:r w:rsidRPr="00C365ED">
        <w:rPr>
          <w:sz w:val="32"/>
          <w:szCs w:val="32"/>
        </w:rPr>
        <w:t>console.log(fruits); // Output: ["Apple", "Banana"]</w:t>
      </w:r>
    </w:p>
    <w:p w:rsidR="00C365ED" w:rsidRDefault="00C365ED" w:rsidP="00C365ED">
      <w:pPr>
        <w:spacing w:before="100" w:beforeAutospacing="1" w:after="100" w:afterAutospacing="1"/>
        <w:ind w:left="1080" w:firstLine="360"/>
        <w:rPr>
          <w:sz w:val="32"/>
          <w:szCs w:val="32"/>
        </w:rPr>
      </w:pPr>
      <w:r w:rsidRPr="00C365ED">
        <w:rPr>
          <w:sz w:val="32"/>
          <w:szCs w:val="32"/>
        </w:rPr>
        <w:t>console.log(removed); // Output: "Cherry"</w:t>
      </w:r>
    </w:p>
    <w:p w:rsidR="00C365ED" w:rsidRPr="00C365ED" w:rsidRDefault="006F05E9" w:rsidP="006F05E9">
      <w:pPr>
        <w:pStyle w:val="Heading3"/>
        <w:numPr>
          <w:ilvl w:val="0"/>
          <w:numId w:val="34"/>
        </w:numPr>
        <w:rPr>
          <w:b/>
          <w:bCs/>
          <w:sz w:val="32"/>
          <w:szCs w:val="32"/>
        </w:rPr>
      </w:pPr>
      <w:proofErr w:type="gramStart"/>
      <w:r>
        <w:rPr>
          <w:rStyle w:val="HTMLCode"/>
          <w:b/>
          <w:bCs/>
          <w:color w:val="000000" w:themeColor="text1"/>
          <w:sz w:val="32"/>
          <w:szCs w:val="32"/>
        </w:rPr>
        <w:lastRenderedPageBreak/>
        <w:t>Shift(</w:t>
      </w:r>
      <w:proofErr w:type="gramEnd"/>
      <w:r>
        <w:rPr>
          <w:rStyle w:val="HTMLCode"/>
          <w:b/>
          <w:bCs/>
          <w:color w:val="000000" w:themeColor="text1"/>
          <w:sz w:val="32"/>
          <w:szCs w:val="32"/>
        </w:rPr>
        <w:t>)</w:t>
      </w:r>
    </w:p>
    <w:p w:rsidR="00C365ED" w:rsidRPr="00C365ED" w:rsidRDefault="00C365ED" w:rsidP="0011594A">
      <w:pPr>
        <w:numPr>
          <w:ilvl w:val="0"/>
          <w:numId w:val="40"/>
        </w:numPr>
        <w:spacing w:before="100" w:beforeAutospacing="1" w:after="100" w:afterAutospacing="1"/>
        <w:rPr>
          <w:sz w:val="32"/>
          <w:szCs w:val="32"/>
        </w:rPr>
      </w:pPr>
      <w:r w:rsidRPr="00C365ED">
        <w:rPr>
          <w:sz w:val="32"/>
          <w:szCs w:val="32"/>
        </w:rPr>
        <w:t xml:space="preserve">Removes the </w:t>
      </w:r>
      <w:r w:rsidRPr="00C365ED">
        <w:rPr>
          <w:rStyle w:val="Strong"/>
          <w:sz w:val="32"/>
          <w:szCs w:val="32"/>
        </w:rPr>
        <w:t>first element</w:t>
      </w:r>
      <w:r w:rsidRPr="00C365ED">
        <w:rPr>
          <w:sz w:val="32"/>
          <w:szCs w:val="32"/>
        </w:rPr>
        <w:t xml:space="preserve"> from the array.</w:t>
      </w:r>
    </w:p>
    <w:p w:rsidR="00C365ED" w:rsidRPr="00C365ED" w:rsidRDefault="00C365ED" w:rsidP="0011594A">
      <w:pPr>
        <w:numPr>
          <w:ilvl w:val="0"/>
          <w:numId w:val="40"/>
        </w:numPr>
        <w:spacing w:before="100" w:beforeAutospacing="1" w:after="100" w:afterAutospacing="1"/>
        <w:rPr>
          <w:sz w:val="32"/>
          <w:szCs w:val="32"/>
        </w:rPr>
      </w:pPr>
      <w:r w:rsidRPr="00C365ED">
        <w:rPr>
          <w:sz w:val="32"/>
          <w:szCs w:val="32"/>
        </w:rPr>
        <w:t>The removed element.</w:t>
      </w:r>
    </w:p>
    <w:p w:rsidR="00C365ED" w:rsidRPr="00C365ED" w:rsidRDefault="00C365ED" w:rsidP="0011594A">
      <w:pPr>
        <w:numPr>
          <w:ilvl w:val="0"/>
          <w:numId w:val="40"/>
        </w:numPr>
        <w:spacing w:before="100" w:beforeAutospacing="1" w:after="100" w:afterAutospacing="1"/>
        <w:rPr>
          <w:rStyle w:val="Strong"/>
          <w:b w:val="0"/>
          <w:bCs w:val="0"/>
          <w:sz w:val="32"/>
          <w:szCs w:val="32"/>
        </w:rPr>
      </w:pPr>
      <w:r w:rsidRPr="00C365ED">
        <w:rPr>
          <w:rStyle w:val="Strong"/>
          <w:sz w:val="32"/>
          <w:szCs w:val="32"/>
        </w:rPr>
        <w:t>Example:</w:t>
      </w:r>
    </w:p>
    <w:p w:rsidR="00C365ED" w:rsidRPr="00C365ED" w:rsidRDefault="00C365ED" w:rsidP="00C365ED">
      <w:pPr>
        <w:spacing w:before="100" w:beforeAutospacing="1" w:after="100" w:afterAutospacing="1"/>
        <w:ind w:left="1440"/>
        <w:rPr>
          <w:sz w:val="32"/>
          <w:szCs w:val="32"/>
        </w:rPr>
      </w:pPr>
      <w:r w:rsidRPr="00C365ED">
        <w:rPr>
          <w:sz w:val="32"/>
          <w:szCs w:val="32"/>
        </w:rPr>
        <w:t>let fruits = ["Apple", "Banana", "Cherry"];</w:t>
      </w:r>
    </w:p>
    <w:p w:rsidR="00C365ED" w:rsidRPr="00C365ED" w:rsidRDefault="00C365ED" w:rsidP="00C365ED">
      <w:pPr>
        <w:spacing w:before="100" w:beforeAutospacing="1" w:after="100" w:afterAutospacing="1"/>
        <w:ind w:left="1440"/>
        <w:rPr>
          <w:sz w:val="32"/>
          <w:szCs w:val="32"/>
        </w:rPr>
      </w:pPr>
      <w:r w:rsidRPr="00C365ED">
        <w:rPr>
          <w:sz w:val="32"/>
          <w:szCs w:val="32"/>
        </w:rPr>
        <w:t xml:space="preserve">let removed = </w:t>
      </w:r>
      <w:proofErr w:type="spellStart"/>
      <w:proofErr w:type="gramStart"/>
      <w:r w:rsidRPr="00C365ED">
        <w:rPr>
          <w:sz w:val="32"/>
          <w:szCs w:val="32"/>
        </w:rPr>
        <w:t>fruits.shift</w:t>
      </w:r>
      <w:proofErr w:type="spellEnd"/>
      <w:proofErr w:type="gramEnd"/>
      <w:r w:rsidRPr="00C365ED">
        <w:rPr>
          <w:sz w:val="32"/>
          <w:szCs w:val="32"/>
        </w:rPr>
        <w:t>();</w:t>
      </w:r>
    </w:p>
    <w:p w:rsidR="00C365ED" w:rsidRPr="00C365ED" w:rsidRDefault="00C365ED" w:rsidP="00C365ED">
      <w:pPr>
        <w:spacing w:before="100" w:beforeAutospacing="1" w:after="100" w:afterAutospacing="1"/>
        <w:ind w:left="1440"/>
        <w:rPr>
          <w:sz w:val="32"/>
          <w:szCs w:val="32"/>
        </w:rPr>
      </w:pPr>
      <w:r w:rsidRPr="00C365ED">
        <w:rPr>
          <w:sz w:val="32"/>
          <w:szCs w:val="32"/>
        </w:rPr>
        <w:t>console.log(fruits); // Output: ["Banana", "Cherry"]</w:t>
      </w:r>
    </w:p>
    <w:p w:rsidR="00C365ED" w:rsidRDefault="00C365ED" w:rsidP="00C365ED">
      <w:pPr>
        <w:spacing w:before="100" w:beforeAutospacing="1" w:after="100" w:afterAutospacing="1"/>
        <w:ind w:left="1440"/>
        <w:rPr>
          <w:sz w:val="32"/>
          <w:szCs w:val="32"/>
        </w:rPr>
      </w:pPr>
      <w:r w:rsidRPr="00C365ED">
        <w:rPr>
          <w:sz w:val="32"/>
          <w:szCs w:val="32"/>
        </w:rPr>
        <w:t>console.log(removed); // Output: "Apple"</w:t>
      </w:r>
    </w:p>
    <w:p w:rsidR="00C365ED" w:rsidRPr="00C365ED" w:rsidRDefault="00C365ED" w:rsidP="00C365ED">
      <w:pPr>
        <w:pStyle w:val="Heading3"/>
        <w:numPr>
          <w:ilvl w:val="0"/>
          <w:numId w:val="34"/>
        </w:numPr>
        <w:rPr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C365ED">
        <w:rPr>
          <w:rStyle w:val="HTMLCode"/>
          <w:b/>
          <w:bCs/>
          <w:color w:val="000000" w:themeColor="text1"/>
          <w:sz w:val="32"/>
          <w:szCs w:val="32"/>
        </w:rPr>
        <w:t>Unshift</w:t>
      </w:r>
      <w:proofErr w:type="spellEnd"/>
      <w:r w:rsidRPr="00C365ED">
        <w:rPr>
          <w:rStyle w:val="HTMLCode"/>
          <w:b/>
          <w:bCs/>
          <w:color w:val="000000" w:themeColor="text1"/>
          <w:sz w:val="32"/>
          <w:szCs w:val="32"/>
        </w:rPr>
        <w:t>(</w:t>
      </w:r>
      <w:proofErr w:type="gramEnd"/>
      <w:r w:rsidRPr="00C365ED">
        <w:rPr>
          <w:rStyle w:val="HTMLCode"/>
          <w:b/>
          <w:bCs/>
          <w:color w:val="000000" w:themeColor="text1"/>
          <w:sz w:val="32"/>
          <w:szCs w:val="32"/>
        </w:rPr>
        <w:t>)</w:t>
      </w:r>
    </w:p>
    <w:p w:rsidR="00C365ED" w:rsidRPr="00C365ED" w:rsidRDefault="00C365ED" w:rsidP="0011594A">
      <w:pPr>
        <w:numPr>
          <w:ilvl w:val="0"/>
          <w:numId w:val="41"/>
        </w:numPr>
        <w:spacing w:before="100" w:beforeAutospacing="1" w:after="100" w:afterAutospacing="1"/>
        <w:rPr>
          <w:sz w:val="32"/>
          <w:szCs w:val="32"/>
        </w:rPr>
      </w:pPr>
      <w:r w:rsidRPr="00C365ED">
        <w:rPr>
          <w:sz w:val="32"/>
          <w:szCs w:val="32"/>
        </w:rPr>
        <w:t xml:space="preserve">Adds one or more elements </w:t>
      </w:r>
      <w:r w:rsidRPr="00C365ED">
        <w:rPr>
          <w:rStyle w:val="Strong"/>
          <w:sz w:val="32"/>
          <w:szCs w:val="32"/>
        </w:rPr>
        <w:t>to the beginning</w:t>
      </w:r>
      <w:r w:rsidRPr="00C365ED">
        <w:rPr>
          <w:sz w:val="32"/>
          <w:szCs w:val="32"/>
        </w:rPr>
        <w:t xml:space="preserve"> of the array.</w:t>
      </w:r>
    </w:p>
    <w:p w:rsidR="00C365ED" w:rsidRPr="00C365ED" w:rsidRDefault="00C365ED" w:rsidP="0011594A">
      <w:pPr>
        <w:numPr>
          <w:ilvl w:val="0"/>
          <w:numId w:val="41"/>
        </w:numPr>
        <w:spacing w:before="100" w:beforeAutospacing="1" w:after="100" w:afterAutospacing="1"/>
        <w:rPr>
          <w:sz w:val="32"/>
          <w:szCs w:val="32"/>
        </w:rPr>
      </w:pPr>
      <w:r w:rsidRPr="00C365ED">
        <w:rPr>
          <w:sz w:val="32"/>
          <w:szCs w:val="32"/>
        </w:rPr>
        <w:t>The new length of the array.</w:t>
      </w:r>
    </w:p>
    <w:p w:rsidR="00C365ED" w:rsidRPr="006F05E9" w:rsidRDefault="00C365ED" w:rsidP="0011594A">
      <w:pPr>
        <w:numPr>
          <w:ilvl w:val="0"/>
          <w:numId w:val="41"/>
        </w:numPr>
        <w:spacing w:before="100" w:beforeAutospacing="1" w:after="100" w:afterAutospacing="1"/>
        <w:rPr>
          <w:rStyle w:val="Strong"/>
          <w:b w:val="0"/>
          <w:bCs w:val="0"/>
          <w:sz w:val="32"/>
          <w:szCs w:val="32"/>
        </w:rPr>
      </w:pPr>
      <w:r w:rsidRPr="00C365ED">
        <w:rPr>
          <w:rStyle w:val="Strong"/>
          <w:sz w:val="32"/>
          <w:szCs w:val="32"/>
        </w:rPr>
        <w:t>Example:</w:t>
      </w:r>
    </w:p>
    <w:p w:rsidR="006F05E9" w:rsidRPr="006F05E9" w:rsidRDefault="006F05E9" w:rsidP="006F05E9">
      <w:pPr>
        <w:spacing w:before="100" w:beforeAutospacing="1" w:after="100" w:afterAutospacing="1"/>
        <w:ind w:left="1440"/>
        <w:rPr>
          <w:sz w:val="32"/>
          <w:szCs w:val="32"/>
        </w:rPr>
      </w:pPr>
      <w:r w:rsidRPr="006F05E9">
        <w:rPr>
          <w:sz w:val="32"/>
          <w:szCs w:val="32"/>
        </w:rPr>
        <w:t>let fruits = ["Banana", "Cherry"];</w:t>
      </w:r>
    </w:p>
    <w:p w:rsidR="006F05E9" w:rsidRPr="006F05E9" w:rsidRDefault="006F05E9" w:rsidP="006F05E9">
      <w:pPr>
        <w:spacing w:before="100" w:beforeAutospacing="1" w:after="100" w:afterAutospacing="1"/>
        <w:ind w:left="1440"/>
        <w:rPr>
          <w:sz w:val="32"/>
          <w:szCs w:val="32"/>
        </w:rPr>
      </w:pPr>
      <w:proofErr w:type="spellStart"/>
      <w:proofErr w:type="gramStart"/>
      <w:r w:rsidRPr="006F05E9">
        <w:rPr>
          <w:sz w:val="32"/>
          <w:szCs w:val="32"/>
        </w:rPr>
        <w:t>fruits.unshift</w:t>
      </w:r>
      <w:proofErr w:type="spellEnd"/>
      <w:proofErr w:type="gramEnd"/>
      <w:r w:rsidRPr="006F05E9">
        <w:rPr>
          <w:sz w:val="32"/>
          <w:szCs w:val="32"/>
        </w:rPr>
        <w:t>("Apple");</w:t>
      </w:r>
    </w:p>
    <w:p w:rsidR="006F05E9" w:rsidRDefault="006F05E9" w:rsidP="006F05E9">
      <w:pPr>
        <w:spacing w:before="100" w:beforeAutospacing="1" w:after="100" w:afterAutospacing="1"/>
        <w:ind w:left="1440"/>
        <w:rPr>
          <w:sz w:val="32"/>
          <w:szCs w:val="32"/>
        </w:rPr>
      </w:pPr>
      <w:r w:rsidRPr="006F05E9">
        <w:rPr>
          <w:sz w:val="32"/>
          <w:szCs w:val="32"/>
        </w:rPr>
        <w:t>console.log(fruits); // Output: ["Apple", "Banana", "Cherry"]</w:t>
      </w:r>
    </w:p>
    <w:p w:rsidR="006F05E9" w:rsidRDefault="006F05E9" w:rsidP="006F05E9">
      <w:pPr>
        <w:spacing w:before="100" w:beforeAutospacing="1" w:after="100" w:afterAutospacing="1"/>
        <w:rPr>
          <w:sz w:val="32"/>
          <w:szCs w:val="32"/>
        </w:rPr>
      </w:pPr>
    </w:p>
    <w:p w:rsidR="006F05E9" w:rsidRPr="006F05E9" w:rsidRDefault="006F05E9" w:rsidP="006F05E9">
      <w:pPr>
        <w:spacing w:before="100" w:beforeAutospacing="1" w:after="100" w:afterAutospacing="1"/>
        <w:rPr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Sort 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3411"/>
        <w:gridCol w:w="2087"/>
        <w:gridCol w:w="1409"/>
      </w:tblGrid>
      <w:tr w:rsidR="006F05E9" w:rsidRPr="006F05E9" w:rsidTr="006F05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05E9" w:rsidRPr="006F05E9" w:rsidRDefault="006F05E9" w:rsidP="006F05E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6F05E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6F05E9" w:rsidRPr="006F05E9" w:rsidRDefault="006F05E9" w:rsidP="006F05E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6F05E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6F05E9" w:rsidRPr="006F05E9" w:rsidRDefault="006F05E9" w:rsidP="006F05E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6F05E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Adds/Removes</w:t>
            </w:r>
          </w:p>
        </w:tc>
        <w:tc>
          <w:tcPr>
            <w:tcW w:w="0" w:type="auto"/>
            <w:vAlign w:val="center"/>
            <w:hideMark/>
          </w:tcPr>
          <w:p w:rsidR="006F05E9" w:rsidRPr="006F05E9" w:rsidRDefault="006F05E9" w:rsidP="006F05E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6F05E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Position</w:t>
            </w:r>
          </w:p>
        </w:tc>
      </w:tr>
      <w:tr w:rsidR="006F05E9" w:rsidRPr="006F05E9" w:rsidTr="006F0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5E9" w:rsidRPr="006F05E9" w:rsidRDefault="006F05E9" w:rsidP="006F05E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05E9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push()</w:t>
            </w:r>
          </w:p>
        </w:tc>
        <w:tc>
          <w:tcPr>
            <w:tcW w:w="0" w:type="auto"/>
            <w:vAlign w:val="center"/>
            <w:hideMark/>
          </w:tcPr>
          <w:p w:rsidR="006F05E9" w:rsidRPr="006F05E9" w:rsidRDefault="006F05E9" w:rsidP="006F05E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05E9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Adds elements</w:t>
            </w:r>
          </w:p>
        </w:tc>
        <w:tc>
          <w:tcPr>
            <w:tcW w:w="0" w:type="auto"/>
            <w:vAlign w:val="center"/>
            <w:hideMark/>
          </w:tcPr>
          <w:p w:rsidR="006F05E9" w:rsidRPr="006F05E9" w:rsidRDefault="006F05E9" w:rsidP="006F05E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05E9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Adds</w:t>
            </w:r>
          </w:p>
        </w:tc>
        <w:tc>
          <w:tcPr>
            <w:tcW w:w="0" w:type="auto"/>
            <w:vAlign w:val="center"/>
            <w:hideMark/>
          </w:tcPr>
          <w:p w:rsidR="006F05E9" w:rsidRPr="006F05E9" w:rsidRDefault="006F05E9" w:rsidP="006F05E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05E9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End</w:t>
            </w:r>
          </w:p>
        </w:tc>
      </w:tr>
      <w:tr w:rsidR="006F05E9" w:rsidRPr="006F05E9" w:rsidTr="006F0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5E9" w:rsidRPr="006F05E9" w:rsidRDefault="006F05E9" w:rsidP="006F05E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05E9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pop()</w:t>
            </w:r>
          </w:p>
        </w:tc>
        <w:tc>
          <w:tcPr>
            <w:tcW w:w="0" w:type="auto"/>
            <w:vAlign w:val="center"/>
            <w:hideMark/>
          </w:tcPr>
          <w:p w:rsidR="006F05E9" w:rsidRPr="006F05E9" w:rsidRDefault="006F05E9" w:rsidP="006F05E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05E9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Removes the last element</w:t>
            </w:r>
          </w:p>
        </w:tc>
        <w:tc>
          <w:tcPr>
            <w:tcW w:w="0" w:type="auto"/>
            <w:vAlign w:val="center"/>
            <w:hideMark/>
          </w:tcPr>
          <w:p w:rsidR="006F05E9" w:rsidRPr="006F05E9" w:rsidRDefault="006F05E9" w:rsidP="006F05E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05E9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Removes</w:t>
            </w:r>
          </w:p>
        </w:tc>
        <w:tc>
          <w:tcPr>
            <w:tcW w:w="0" w:type="auto"/>
            <w:vAlign w:val="center"/>
            <w:hideMark/>
          </w:tcPr>
          <w:p w:rsidR="006F05E9" w:rsidRPr="006F05E9" w:rsidRDefault="006F05E9" w:rsidP="006F05E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05E9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End</w:t>
            </w:r>
          </w:p>
        </w:tc>
      </w:tr>
      <w:tr w:rsidR="006F05E9" w:rsidRPr="006F05E9" w:rsidTr="006F0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5E9" w:rsidRPr="006F05E9" w:rsidRDefault="006F05E9" w:rsidP="006F05E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05E9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shift()</w:t>
            </w:r>
          </w:p>
        </w:tc>
        <w:tc>
          <w:tcPr>
            <w:tcW w:w="0" w:type="auto"/>
            <w:vAlign w:val="center"/>
            <w:hideMark/>
          </w:tcPr>
          <w:p w:rsidR="006F05E9" w:rsidRPr="006F05E9" w:rsidRDefault="006F05E9" w:rsidP="006F05E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05E9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Removes the first element</w:t>
            </w:r>
          </w:p>
        </w:tc>
        <w:tc>
          <w:tcPr>
            <w:tcW w:w="0" w:type="auto"/>
            <w:vAlign w:val="center"/>
            <w:hideMark/>
          </w:tcPr>
          <w:p w:rsidR="006F05E9" w:rsidRPr="006F05E9" w:rsidRDefault="006F05E9" w:rsidP="006F05E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05E9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Removes</w:t>
            </w:r>
          </w:p>
        </w:tc>
        <w:tc>
          <w:tcPr>
            <w:tcW w:w="0" w:type="auto"/>
            <w:vAlign w:val="center"/>
            <w:hideMark/>
          </w:tcPr>
          <w:p w:rsidR="006F05E9" w:rsidRPr="006F05E9" w:rsidRDefault="006F05E9" w:rsidP="006F05E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05E9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Beginning</w:t>
            </w:r>
          </w:p>
        </w:tc>
      </w:tr>
      <w:tr w:rsidR="006F05E9" w:rsidRPr="006F05E9" w:rsidTr="006F0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5E9" w:rsidRPr="006F05E9" w:rsidRDefault="006F05E9" w:rsidP="006F05E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proofErr w:type="spellStart"/>
            <w:r w:rsidRPr="006F05E9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unshift</w:t>
            </w:r>
            <w:proofErr w:type="spellEnd"/>
            <w:r w:rsidRPr="006F05E9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F05E9" w:rsidRPr="006F05E9" w:rsidRDefault="006F05E9" w:rsidP="006F05E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05E9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Adds elements</w:t>
            </w:r>
          </w:p>
        </w:tc>
        <w:tc>
          <w:tcPr>
            <w:tcW w:w="0" w:type="auto"/>
            <w:vAlign w:val="center"/>
            <w:hideMark/>
          </w:tcPr>
          <w:p w:rsidR="006F05E9" w:rsidRPr="006F05E9" w:rsidRDefault="006F05E9" w:rsidP="006F05E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05E9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Adds</w:t>
            </w:r>
          </w:p>
        </w:tc>
        <w:tc>
          <w:tcPr>
            <w:tcW w:w="0" w:type="auto"/>
            <w:vAlign w:val="center"/>
            <w:hideMark/>
          </w:tcPr>
          <w:p w:rsidR="006F05E9" w:rsidRPr="006F05E9" w:rsidRDefault="006F05E9" w:rsidP="006F05E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05E9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Beginning</w:t>
            </w:r>
          </w:p>
        </w:tc>
      </w:tr>
    </w:tbl>
    <w:p w:rsidR="00C365ED" w:rsidRPr="00C365ED" w:rsidRDefault="00C365ED" w:rsidP="00C365ED">
      <w:pPr>
        <w:pStyle w:val="NormalWeb"/>
        <w:rPr>
          <w:sz w:val="36"/>
          <w:szCs w:val="36"/>
        </w:rPr>
      </w:pPr>
      <w:bookmarkStart w:id="0" w:name="_GoBack"/>
      <w:bookmarkEnd w:id="0"/>
    </w:p>
    <w:p w:rsidR="00273FAF" w:rsidRPr="00273FAF" w:rsidRDefault="00273FAF" w:rsidP="00273FAF">
      <w:pPr>
        <w:rPr>
          <w:rFonts w:ascii="Times New Roman" w:hAnsi="Times New Roman" w:cs="Times New Roman"/>
          <w:sz w:val="36"/>
          <w:szCs w:val="36"/>
        </w:rPr>
      </w:pPr>
    </w:p>
    <w:sectPr w:rsidR="00273FAF" w:rsidRPr="00273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01E3E"/>
    <w:multiLevelType w:val="hybridMultilevel"/>
    <w:tmpl w:val="291A54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48D4732"/>
    <w:multiLevelType w:val="hybridMultilevel"/>
    <w:tmpl w:val="37E6CC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D6686D"/>
    <w:multiLevelType w:val="hybridMultilevel"/>
    <w:tmpl w:val="8E328FC8"/>
    <w:lvl w:ilvl="0" w:tplc="86B41338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94691D"/>
    <w:multiLevelType w:val="multilevel"/>
    <w:tmpl w:val="AB349B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0F4E6826"/>
    <w:multiLevelType w:val="hybridMultilevel"/>
    <w:tmpl w:val="84F05C8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65D1A9C"/>
    <w:multiLevelType w:val="multilevel"/>
    <w:tmpl w:val="20D606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C632EA"/>
    <w:multiLevelType w:val="multilevel"/>
    <w:tmpl w:val="DC261E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2D3143"/>
    <w:multiLevelType w:val="multilevel"/>
    <w:tmpl w:val="240E760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F90A01"/>
    <w:multiLevelType w:val="multilevel"/>
    <w:tmpl w:val="06F899B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8370BA"/>
    <w:multiLevelType w:val="hybridMultilevel"/>
    <w:tmpl w:val="764CC3F2"/>
    <w:lvl w:ilvl="0" w:tplc="4DB80104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37722E"/>
    <w:multiLevelType w:val="hybridMultilevel"/>
    <w:tmpl w:val="1DF482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3B05BDB"/>
    <w:multiLevelType w:val="multilevel"/>
    <w:tmpl w:val="1E9A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1D6180A"/>
    <w:multiLevelType w:val="multilevel"/>
    <w:tmpl w:val="DF1E390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3B0F6885"/>
    <w:multiLevelType w:val="hybridMultilevel"/>
    <w:tmpl w:val="5D74BDA4"/>
    <w:lvl w:ilvl="0" w:tplc="8834BF0A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5D636D15"/>
    <w:multiLevelType w:val="multilevel"/>
    <w:tmpl w:val="F8E871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C8D3CDC"/>
    <w:multiLevelType w:val="multilevel"/>
    <w:tmpl w:val="0406C11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994C55"/>
    <w:multiLevelType w:val="multilevel"/>
    <w:tmpl w:val="25A460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7122DE9"/>
    <w:multiLevelType w:val="hybridMultilevel"/>
    <w:tmpl w:val="11320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3"/>
  </w:num>
  <w:num w:numId="2">
    <w:abstractNumId w:val="16"/>
  </w:num>
  <w:num w:numId="3">
    <w:abstractNumId w:val="11"/>
  </w:num>
  <w:num w:numId="4">
    <w:abstractNumId w:val="38"/>
  </w:num>
  <w:num w:numId="5">
    <w:abstractNumId w:val="18"/>
  </w:num>
  <w:num w:numId="6">
    <w:abstractNumId w:val="29"/>
  </w:num>
  <w:num w:numId="7">
    <w:abstractNumId w:val="3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6"/>
  </w:num>
  <w:num w:numId="19">
    <w:abstractNumId w:val="27"/>
  </w:num>
  <w:num w:numId="20">
    <w:abstractNumId w:val="35"/>
  </w:num>
  <w:num w:numId="21">
    <w:abstractNumId w:val="31"/>
  </w:num>
  <w:num w:numId="22">
    <w:abstractNumId w:val="15"/>
  </w:num>
  <w:num w:numId="23">
    <w:abstractNumId w:val="40"/>
  </w:num>
  <w:num w:numId="24">
    <w:abstractNumId w:val="25"/>
  </w:num>
  <w:num w:numId="25">
    <w:abstractNumId w:val="34"/>
  </w:num>
  <w:num w:numId="26">
    <w:abstractNumId w:val="24"/>
  </w:num>
  <w:num w:numId="27">
    <w:abstractNumId w:val="10"/>
  </w:num>
  <w:num w:numId="28">
    <w:abstractNumId w:val="39"/>
  </w:num>
  <w:num w:numId="29">
    <w:abstractNumId w:val="17"/>
  </w:num>
  <w:num w:numId="30">
    <w:abstractNumId w:val="12"/>
  </w:num>
  <w:num w:numId="31">
    <w:abstractNumId w:val="20"/>
  </w:num>
  <w:num w:numId="32">
    <w:abstractNumId w:val="23"/>
  </w:num>
  <w:num w:numId="33">
    <w:abstractNumId w:val="13"/>
  </w:num>
  <w:num w:numId="34">
    <w:abstractNumId w:val="30"/>
  </w:num>
  <w:num w:numId="35">
    <w:abstractNumId w:val="14"/>
  </w:num>
  <w:num w:numId="36">
    <w:abstractNumId w:val="19"/>
  </w:num>
  <w:num w:numId="37">
    <w:abstractNumId w:val="37"/>
  </w:num>
  <w:num w:numId="38">
    <w:abstractNumId w:val="22"/>
  </w:num>
  <w:num w:numId="39">
    <w:abstractNumId w:val="36"/>
  </w:num>
  <w:num w:numId="40">
    <w:abstractNumId w:val="21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AF"/>
    <w:rsid w:val="0011594A"/>
    <w:rsid w:val="00273FAF"/>
    <w:rsid w:val="004002C1"/>
    <w:rsid w:val="00645252"/>
    <w:rsid w:val="006D3D74"/>
    <w:rsid w:val="006F05E9"/>
    <w:rsid w:val="0083569A"/>
    <w:rsid w:val="00A9204E"/>
    <w:rsid w:val="00C3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A156"/>
  <w15:chartTrackingRefBased/>
  <w15:docId w15:val="{177FD381-B725-497F-9A6D-8AAFA26F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273F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paragraph" w:styleId="ListParagraph">
    <w:name w:val="List Paragraph"/>
    <w:basedOn w:val="Normal"/>
    <w:uiPriority w:val="34"/>
    <w:unhideWhenUsed/>
    <w:qFormat/>
    <w:rsid w:val="00273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2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8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3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1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37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2024-12-03T12:18:00Z</dcterms:created>
  <dcterms:modified xsi:type="dcterms:W3CDTF">2024-12-05T07:56:00Z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