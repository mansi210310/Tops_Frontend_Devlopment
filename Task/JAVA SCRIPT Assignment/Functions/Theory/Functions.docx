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B07694" w:rsidP="008347D5">
      <w:pPr>
        <w:ind w:left="2880" w:hanging="2880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 xml:space="preserve">                </w:t>
      </w:r>
      <w:r w:rsidRPr="00B07694">
        <w:rPr>
          <w:rFonts w:ascii="Algerian" w:hAnsi="Algerian"/>
          <w:sz w:val="72"/>
          <w:szCs w:val="72"/>
        </w:rPr>
        <w:t>Functions</w:t>
      </w:r>
    </w:p>
    <w:p w:rsidR="007A1BC2" w:rsidRDefault="007A1BC2">
      <w:pPr>
        <w:rPr>
          <w:rFonts w:ascii="Algerian" w:hAnsi="Algerian"/>
          <w:sz w:val="72"/>
          <w:szCs w:val="72"/>
        </w:rPr>
      </w:pPr>
    </w:p>
    <w:p w:rsidR="00B07694" w:rsidRDefault="00B07694">
      <w:pPr>
        <w:rPr>
          <w:rFonts w:ascii="Times New Roman" w:hAnsi="Times New Roman" w:cs="Times New Roman"/>
          <w:sz w:val="36"/>
          <w:szCs w:val="36"/>
        </w:rPr>
      </w:pPr>
      <w:r w:rsidRPr="00B07694">
        <w:rPr>
          <w:rFonts w:ascii="Times New Roman" w:hAnsi="Times New Roman" w:cs="Times New Roman"/>
          <w:sz w:val="36"/>
          <w:szCs w:val="36"/>
        </w:rPr>
        <w:t>Question 1: What are functions in JavaScript? Explain the syntax for declaring and calling a function.</w:t>
      </w:r>
    </w:p>
    <w:p w:rsidR="00B07694" w:rsidRPr="00B07694" w:rsidRDefault="00B07694" w:rsidP="00B07694">
      <w:pPr>
        <w:pStyle w:val="NormalWeb"/>
        <w:rPr>
          <w:sz w:val="32"/>
          <w:szCs w:val="32"/>
        </w:rPr>
      </w:pPr>
      <w:r>
        <w:rPr>
          <w:sz w:val="36"/>
          <w:szCs w:val="36"/>
        </w:rPr>
        <w:t xml:space="preserve">Answer 1: </w:t>
      </w:r>
      <w:r w:rsidRPr="00B07694">
        <w:rPr>
          <w:sz w:val="32"/>
          <w:szCs w:val="32"/>
        </w:rPr>
        <w:t xml:space="preserve">Functions are </w:t>
      </w:r>
      <w:r w:rsidRPr="00B07694">
        <w:rPr>
          <w:b/>
          <w:bCs/>
          <w:sz w:val="32"/>
          <w:szCs w:val="32"/>
        </w:rPr>
        <w:t>reusable blocks of code</w:t>
      </w:r>
      <w:r w:rsidRPr="00B07694">
        <w:rPr>
          <w:sz w:val="32"/>
          <w:szCs w:val="32"/>
        </w:rPr>
        <w:t xml:space="preserve"> designed to perform a specific task. They help make code modular, organized, and easy to maintain.</w:t>
      </w:r>
    </w:p>
    <w:p w:rsidR="00B07694" w:rsidRPr="00B07694" w:rsidRDefault="00B07694" w:rsidP="00B07694">
      <w:pPr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B07694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Declaring a Function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:</w:t>
      </w:r>
    </w:p>
    <w:p w:rsidR="00B07694" w:rsidRPr="00B07694" w:rsidRDefault="00B07694" w:rsidP="00B07694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B0769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To declare a function, use the </w:t>
      </w:r>
      <w:r w:rsidRPr="006F7BE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function</w:t>
      </w:r>
      <w:r w:rsidRPr="00B0769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keyword, followed by a name, parentheses, and a code block.</w:t>
      </w:r>
    </w:p>
    <w:p w:rsidR="00B07694" w:rsidRDefault="00B07694" w:rsidP="00B0769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B07694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Syntax:</w:t>
      </w:r>
    </w:p>
    <w:p w:rsidR="00B07694" w:rsidRPr="00B07694" w:rsidRDefault="00B07694" w:rsidP="00B076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B0769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function </w:t>
      </w:r>
      <w:proofErr w:type="spellStart"/>
      <w:r w:rsidRPr="00B0769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functionName</w:t>
      </w:r>
      <w:proofErr w:type="spellEnd"/>
      <w:r w:rsidRPr="00B0769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(parameters) {</w:t>
      </w:r>
    </w:p>
    <w:p w:rsidR="00B07694" w:rsidRPr="00B07694" w:rsidRDefault="00B07694" w:rsidP="00B076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B0769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 // Code to run</w:t>
      </w:r>
    </w:p>
    <w:p w:rsidR="00B07694" w:rsidRDefault="00B07694" w:rsidP="00B076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B0769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}</w:t>
      </w:r>
    </w:p>
    <w:p w:rsidR="00B07694" w:rsidRDefault="00B07694" w:rsidP="00B0769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B07694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Example:</w:t>
      </w:r>
    </w:p>
    <w:p w:rsidR="00B07694" w:rsidRPr="00B07694" w:rsidRDefault="008347D5" w:rsidP="00B076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function great</w:t>
      </w:r>
      <w:r w:rsidR="00B07694" w:rsidRPr="00B0769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(name) {</w:t>
      </w:r>
    </w:p>
    <w:p w:rsidR="00B07694" w:rsidRPr="00B07694" w:rsidRDefault="00B07694" w:rsidP="00B076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B0769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 </w:t>
      </w:r>
      <w:proofErr w:type="gramStart"/>
      <w:r w:rsidRPr="00B0769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console.log(</w:t>
      </w:r>
      <w:proofErr w:type="gramEnd"/>
      <w:r w:rsidRPr="00B0769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"Hello, " + name + "!");</w:t>
      </w:r>
    </w:p>
    <w:p w:rsidR="00B07694" w:rsidRDefault="00B07694" w:rsidP="00B076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B0769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}</w:t>
      </w:r>
    </w:p>
    <w:p w:rsidR="00B07694" w:rsidRPr="00B07694" w:rsidRDefault="00B07694" w:rsidP="00B0769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B07694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Calling a Function</w:t>
      </w:r>
    </w:p>
    <w:p w:rsidR="00B07694" w:rsidRPr="006F7BE6" w:rsidRDefault="00B07694" w:rsidP="006F7BE6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6F7BE6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To call (or execute) a function, use its name followed by parentheses. Pass any required arguments inside the parentheses.</w:t>
      </w:r>
    </w:p>
    <w:p w:rsidR="00B07694" w:rsidRPr="00B07694" w:rsidRDefault="00B07694" w:rsidP="00B0769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B07694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lastRenderedPageBreak/>
        <w:t>Syntax:</w:t>
      </w:r>
    </w:p>
    <w:p w:rsidR="00B07694" w:rsidRPr="00B07694" w:rsidRDefault="00B07694" w:rsidP="00B076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proofErr w:type="spellStart"/>
      <w:r w:rsidRPr="00B0769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functionName</w:t>
      </w:r>
      <w:proofErr w:type="spellEnd"/>
      <w:r w:rsidRPr="00B0769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(arguments);</w:t>
      </w:r>
    </w:p>
    <w:p w:rsidR="00B07694" w:rsidRPr="00B07694" w:rsidRDefault="00B07694" w:rsidP="00B0769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B07694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Example:</w:t>
      </w:r>
    </w:p>
    <w:p w:rsidR="00B07694" w:rsidRPr="00B07694" w:rsidRDefault="006F7BE6" w:rsidP="00B076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gr</w:t>
      </w:r>
      <w:r w:rsidR="00B07694" w:rsidRPr="00B0769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e</w:t>
      </w:r>
      <w:r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a</w:t>
      </w:r>
      <w:r w:rsidR="00B07694" w:rsidRPr="00B0769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t("Alice"); // Output: Hello, Alice!</w:t>
      </w:r>
    </w:p>
    <w:p w:rsidR="00B07694" w:rsidRPr="00B07694" w:rsidRDefault="00B07694" w:rsidP="00B07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B07694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Explanation:</w:t>
      </w:r>
    </w:p>
    <w:p w:rsidR="00B07694" w:rsidRPr="00B07694" w:rsidRDefault="00B07694" w:rsidP="00B0769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B07694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Function Declaration:</w:t>
      </w:r>
      <w:r w:rsidRPr="00B0769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</w:t>
      </w:r>
      <w:r w:rsidRPr="00B07694">
        <w:rPr>
          <w:rFonts w:ascii="Courier New" w:eastAsia="Times New Roman" w:hAnsi="Courier New" w:cs="Courier New"/>
          <w:sz w:val="32"/>
          <w:szCs w:val="32"/>
          <w:lang w:val="en-IN" w:eastAsia="en-IN" w:bidi="gu-IN"/>
        </w:rPr>
        <w:t>function greet(name) {...}</w:t>
      </w:r>
      <w:r w:rsidRPr="00B0769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creates the function.</w:t>
      </w:r>
    </w:p>
    <w:p w:rsidR="00B07694" w:rsidRPr="00B07694" w:rsidRDefault="00B07694" w:rsidP="00B0769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B07694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Calling:</w:t>
      </w:r>
      <w:r w:rsidRPr="00B0769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</w:t>
      </w:r>
      <w:r w:rsidRPr="00B07694">
        <w:rPr>
          <w:rFonts w:ascii="Courier New" w:eastAsia="Times New Roman" w:hAnsi="Courier New" w:cs="Courier New"/>
          <w:sz w:val="32"/>
          <w:szCs w:val="32"/>
          <w:lang w:val="en-IN" w:eastAsia="en-IN" w:bidi="gu-IN"/>
        </w:rPr>
        <w:t>greet("Alice")</w:t>
      </w:r>
      <w:r w:rsidRPr="00B0769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runs the function, passing </w:t>
      </w:r>
      <w:r w:rsidRPr="00B07694">
        <w:rPr>
          <w:rFonts w:ascii="Courier New" w:eastAsia="Times New Roman" w:hAnsi="Courier New" w:cs="Courier New"/>
          <w:sz w:val="32"/>
          <w:szCs w:val="32"/>
          <w:lang w:val="en-IN" w:eastAsia="en-IN" w:bidi="gu-IN"/>
        </w:rPr>
        <w:t>"Alice"</w:t>
      </w:r>
      <w:r w:rsidRPr="00B0769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as the argument for </w:t>
      </w:r>
      <w:r w:rsidRPr="00B07694">
        <w:rPr>
          <w:rFonts w:ascii="Courier New" w:eastAsia="Times New Roman" w:hAnsi="Courier New" w:cs="Courier New"/>
          <w:sz w:val="32"/>
          <w:szCs w:val="32"/>
          <w:lang w:val="en-IN" w:eastAsia="en-IN" w:bidi="gu-IN"/>
        </w:rPr>
        <w:t>name</w:t>
      </w:r>
      <w:r w:rsidRPr="00B0769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.</w:t>
      </w:r>
    </w:p>
    <w:p w:rsidR="00B07694" w:rsidRDefault="00B07694" w:rsidP="00B0769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B07694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Result:</w:t>
      </w:r>
      <w:r w:rsidRPr="00B0769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The message "Hello, Alice!" is printed.</w:t>
      </w:r>
    </w:p>
    <w:p w:rsidR="00B07694" w:rsidRDefault="00B07694" w:rsidP="00B076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</w:p>
    <w:p w:rsidR="007A1BC2" w:rsidRDefault="007A1BC2" w:rsidP="00B076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</w:p>
    <w:p w:rsidR="007A1BC2" w:rsidRDefault="007A1BC2" w:rsidP="00B076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</w:p>
    <w:p w:rsidR="007A1BC2" w:rsidRDefault="007A1BC2" w:rsidP="00B076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</w:p>
    <w:p w:rsidR="007A1BC2" w:rsidRDefault="007A1BC2" w:rsidP="00B076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</w:p>
    <w:p w:rsidR="007A1BC2" w:rsidRDefault="007A1BC2" w:rsidP="00B076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</w:p>
    <w:p w:rsidR="007A1BC2" w:rsidRDefault="007A1BC2" w:rsidP="00B076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</w:p>
    <w:p w:rsidR="007A1BC2" w:rsidRDefault="007A1BC2" w:rsidP="00B076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</w:p>
    <w:p w:rsidR="007A1BC2" w:rsidRDefault="007A1BC2" w:rsidP="00B076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</w:p>
    <w:p w:rsidR="007A1BC2" w:rsidRDefault="007A1BC2" w:rsidP="00B076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</w:p>
    <w:p w:rsidR="007A1BC2" w:rsidRDefault="007A1BC2" w:rsidP="00B076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</w:p>
    <w:p w:rsidR="00B07694" w:rsidRDefault="00B07694" w:rsidP="00B07694">
      <w:pPr>
        <w:spacing w:before="100" w:beforeAutospacing="1" w:after="100" w:afterAutospacing="1"/>
        <w:rPr>
          <w:sz w:val="36"/>
          <w:szCs w:val="36"/>
        </w:rPr>
      </w:pPr>
      <w:r w:rsidRPr="00B07694">
        <w:rPr>
          <w:sz w:val="36"/>
          <w:szCs w:val="36"/>
        </w:rPr>
        <w:lastRenderedPageBreak/>
        <w:t>Question 2: What is the difference between a function declaration and a function expression?</w:t>
      </w:r>
    </w:p>
    <w:p w:rsidR="00B07694" w:rsidRDefault="00B07694" w:rsidP="00B07694">
      <w:pPr>
        <w:spacing w:before="100" w:beforeAutospacing="1" w:after="100" w:afterAutospacing="1"/>
        <w:rPr>
          <w:rFonts w:ascii="Arial Black" w:hAnsi="Arial Black"/>
          <w:sz w:val="32"/>
          <w:szCs w:val="32"/>
        </w:rPr>
      </w:pPr>
      <w:r>
        <w:rPr>
          <w:sz w:val="36"/>
          <w:szCs w:val="36"/>
        </w:rPr>
        <w:t>Answer 2:</w:t>
      </w:r>
      <w:r w:rsidRPr="00B07694">
        <w:t xml:space="preserve"> </w:t>
      </w:r>
      <w:r w:rsidRPr="00B07694">
        <w:rPr>
          <w:rFonts w:ascii="Arial Black" w:hAnsi="Arial Black"/>
          <w:sz w:val="32"/>
          <w:szCs w:val="32"/>
        </w:rPr>
        <w:t>Difference Between Function Declaration and Function Expression</w:t>
      </w:r>
    </w:p>
    <w:p w:rsidR="00880A1F" w:rsidRDefault="00880A1F" w:rsidP="00B07694">
      <w:pPr>
        <w:spacing w:before="100" w:beforeAutospacing="1" w:after="100" w:afterAutospacing="1"/>
        <w:rPr>
          <w:rFonts w:ascii="Arial Black" w:hAnsi="Arial Black"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4064"/>
        <w:gridCol w:w="3852"/>
      </w:tblGrid>
      <w:tr w:rsidR="00B07694" w:rsidRPr="00B07694" w:rsidTr="00B076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7694" w:rsidRPr="006F7BE6" w:rsidRDefault="00B07694" w:rsidP="00B07694">
            <w:pPr>
              <w:jc w:val="center"/>
              <w:rPr>
                <w:rFonts w:ascii="Arial Black" w:eastAsia="Times New Roman" w:hAnsi="Arial Black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 w:rsidRPr="006F7BE6">
              <w:rPr>
                <w:rFonts w:ascii="Arial Black" w:eastAsia="Times New Roman" w:hAnsi="Arial Black" w:cs="Times New Roman"/>
                <w:b/>
                <w:bCs/>
                <w:sz w:val="32"/>
                <w:szCs w:val="32"/>
                <w:lang w:val="en-IN" w:eastAsia="en-IN" w:bidi="gu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B07694" w:rsidRPr="006F7BE6" w:rsidRDefault="00B07694" w:rsidP="00B07694">
            <w:pPr>
              <w:jc w:val="center"/>
              <w:rPr>
                <w:rFonts w:ascii="Arial Black" w:eastAsia="Times New Roman" w:hAnsi="Arial Black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 w:rsidRPr="006F7BE6">
              <w:rPr>
                <w:rFonts w:ascii="Arial Black" w:eastAsia="Times New Roman" w:hAnsi="Arial Black" w:cs="Times New Roman"/>
                <w:b/>
                <w:bCs/>
                <w:sz w:val="32"/>
                <w:szCs w:val="32"/>
                <w:lang w:val="en-IN" w:eastAsia="en-IN" w:bidi="gu-IN"/>
              </w:rPr>
              <w:t>Function Declaration</w:t>
            </w:r>
          </w:p>
        </w:tc>
        <w:tc>
          <w:tcPr>
            <w:tcW w:w="0" w:type="auto"/>
            <w:vAlign w:val="center"/>
            <w:hideMark/>
          </w:tcPr>
          <w:p w:rsidR="00B07694" w:rsidRPr="006F7BE6" w:rsidRDefault="00B07694" w:rsidP="00B07694">
            <w:pPr>
              <w:jc w:val="center"/>
              <w:rPr>
                <w:rFonts w:ascii="Arial Black" w:eastAsia="Times New Roman" w:hAnsi="Arial Black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 w:rsidRPr="006F7BE6">
              <w:rPr>
                <w:rFonts w:ascii="Arial Black" w:eastAsia="Times New Roman" w:hAnsi="Arial Black" w:cs="Times New Roman"/>
                <w:b/>
                <w:bCs/>
                <w:sz w:val="32"/>
                <w:szCs w:val="32"/>
                <w:lang w:val="en-IN" w:eastAsia="en-IN" w:bidi="gu-IN"/>
              </w:rPr>
              <w:t>Function Expression</w:t>
            </w:r>
          </w:p>
        </w:tc>
      </w:tr>
      <w:tr w:rsidR="00B07694" w:rsidRPr="00B07694" w:rsidTr="00B076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694" w:rsidRPr="006F7BE6" w:rsidRDefault="00B07694" w:rsidP="00B076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6F7BE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B07694" w:rsidRPr="006F7BE6" w:rsidRDefault="00B07694" w:rsidP="00B07694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6F7BE6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A named function defined using the </w:t>
            </w:r>
            <w:r w:rsidRPr="006F7BE6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>function</w:t>
            </w:r>
            <w:r w:rsidRPr="006F7BE6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keyword.</w:t>
            </w:r>
          </w:p>
        </w:tc>
        <w:tc>
          <w:tcPr>
            <w:tcW w:w="0" w:type="auto"/>
            <w:vAlign w:val="center"/>
            <w:hideMark/>
          </w:tcPr>
          <w:p w:rsidR="00B07694" w:rsidRPr="006F7BE6" w:rsidRDefault="00B07694" w:rsidP="00B07694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6F7BE6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A function assigned to a variable, can be anonymous.</w:t>
            </w:r>
          </w:p>
        </w:tc>
      </w:tr>
      <w:tr w:rsidR="00B07694" w:rsidRPr="00B07694" w:rsidTr="00B076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694" w:rsidRPr="006F7BE6" w:rsidRDefault="00B07694" w:rsidP="00B076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6F7BE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B07694" w:rsidRPr="006F7BE6" w:rsidRDefault="00B07694" w:rsidP="00B07694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6F7BE6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 xml:space="preserve">function </w:t>
            </w:r>
            <w:proofErr w:type="spellStart"/>
            <w:r w:rsidRPr="006F7BE6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>functionName</w:t>
            </w:r>
            <w:proofErr w:type="spellEnd"/>
            <w:r w:rsidRPr="006F7BE6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>() { ... }</w:t>
            </w:r>
          </w:p>
        </w:tc>
        <w:tc>
          <w:tcPr>
            <w:tcW w:w="0" w:type="auto"/>
            <w:vAlign w:val="center"/>
            <w:hideMark/>
          </w:tcPr>
          <w:p w:rsidR="00B07694" w:rsidRPr="006F7BE6" w:rsidRDefault="00B07694" w:rsidP="00B07694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proofErr w:type="spellStart"/>
            <w:r w:rsidRPr="006F7BE6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>const</w:t>
            </w:r>
            <w:proofErr w:type="spellEnd"/>
            <w:r w:rsidRPr="006F7BE6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 xml:space="preserve"> </w:t>
            </w:r>
            <w:proofErr w:type="spellStart"/>
            <w:r w:rsidRPr="006F7BE6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>functionName</w:t>
            </w:r>
            <w:proofErr w:type="spellEnd"/>
            <w:r w:rsidRPr="006F7BE6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 xml:space="preserve"> = function() { ... };</w:t>
            </w:r>
          </w:p>
        </w:tc>
      </w:tr>
      <w:tr w:rsidR="00B07694" w:rsidRPr="00B07694" w:rsidTr="00B076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694" w:rsidRPr="006F7BE6" w:rsidRDefault="00B07694" w:rsidP="00B076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6F7BE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Hoisting</w:t>
            </w:r>
          </w:p>
        </w:tc>
        <w:tc>
          <w:tcPr>
            <w:tcW w:w="0" w:type="auto"/>
            <w:vAlign w:val="center"/>
            <w:hideMark/>
          </w:tcPr>
          <w:p w:rsidR="00B07694" w:rsidRPr="006F7BE6" w:rsidRDefault="00B07694" w:rsidP="00B07694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6F7BE6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Can be called </w:t>
            </w:r>
            <w:r w:rsidRPr="006F7BE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before its declaration</w:t>
            </w:r>
            <w:r w:rsidRPr="006F7BE6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due to hoisting.</w:t>
            </w:r>
          </w:p>
        </w:tc>
        <w:tc>
          <w:tcPr>
            <w:tcW w:w="0" w:type="auto"/>
            <w:vAlign w:val="center"/>
            <w:hideMark/>
          </w:tcPr>
          <w:p w:rsidR="00B07694" w:rsidRPr="006F7BE6" w:rsidRDefault="00B07694" w:rsidP="00B07694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6F7BE6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Cannot be called before its definition.</w:t>
            </w:r>
          </w:p>
        </w:tc>
      </w:tr>
      <w:tr w:rsidR="00B07694" w:rsidRPr="00B07694" w:rsidTr="00B076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694" w:rsidRPr="006F7BE6" w:rsidRDefault="00B07694" w:rsidP="00B076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6F7BE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B07694" w:rsidRPr="006F7BE6" w:rsidRDefault="00B07694" w:rsidP="00B07694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6F7BE6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Always has a name.</w:t>
            </w:r>
          </w:p>
        </w:tc>
        <w:tc>
          <w:tcPr>
            <w:tcW w:w="0" w:type="auto"/>
            <w:vAlign w:val="center"/>
            <w:hideMark/>
          </w:tcPr>
          <w:p w:rsidR="00B07694" w:rsidRPr="006F7BE6" w:rsidRDefault="00B07694" w:rsidP="00B07694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6F7BE6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Can be named or anonymous.</w:t>
            </w:r>
          </w:p>
        </w:tc>
      </w:tr>
    </w:tbl>
    <w:p w:rsidR="00880A1F" w:rsidRDefault="00880A1F" w:rsidP="00880A1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</w:p>
    <w:p w:rsidR="00B07694" w:rsidRPr="00880A1F" w:rsidRDefault="00880A1F" w:rsidP="00880A1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Examples</w:t>
      </w:r>
      <w:r w:rsidRPr="00B07694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:</w:t>
      </w:r>
    </w:p>
    <w:p w:rsidR="00B07694" w:rsidRDefault="00B07694" w:rsidP="00B07694">
      <w:pPr>
        <w:pStyle w:val="NormalWeb"/>
        <w:rPr>
          <w:rStyle w:val="Strong"/>
          <w:rFonts w:eastAsiaTheme="majorEastAsia"/>
          <w:sz w:val="32"/>
          <w:szCs w:val="32"/>
        </w:rPr>
      </w:pPr>
      <w:r w:rsidRPr="00B07694">
        <w:rPr>
          <w:rStyle w:val="Strong"/>
          <w:rFonts w:eastAsiaTheme="majorEastAsia"/>
          <w:sz w:val="32"/>
          <w:szCs w:val="32"/>
        </w:rPr>
        <w:t>Function Declaration:</w:t>
      </w:r>
    </w:p>
    <w:p w:rsidR="00B07694" w:rsidRPr="00B07694" w:rsidRDefault="00B07694" w:rsidP="00B07694">
      <w:pPr>
        <w:pStyle w:val="NormalWeb"/>
        <w:rPr>
          <w:rFonts w:eastAsiaTheme="majorEastAsia"/>
          <w:sz w:val="32"/>
          <w:szCs w:val="32"/>
        </w:rPr>
      </w:pPr>
      <w:proofErr w:type="gramStart"/>
      <w:r w:rsidRPr="00B07694">
        <w:rPr>
          <w:rFonts w:eastAsiaTheme="majorEastAsia"/>
          <w:sz w:val="32"/>
          <w:szCs w:val="32"/>
        </w:rPr>
        <w:t>greet(</w:t>
      </w:r>
      <w:proofErr w:type="gramEnd"/>
      <w:r w:rsidRPr="00B07694">
        <w:rPr>
          <w:rFonts w:eastAsiaTheme="majorEastAsia"/>
          <w:sz w:val="32"/>
          <w:szCs w:val="32"/>
        </w:rPr>
        <w:t>); // Works due to hoisting</w:t>
      </w:r>
    </w:p>
    <w:p w:rsidR="00B07694" w:rsidRPr="00B07694" w:rsidRDefault="00B07694" w:rsidP="00B07694">
      <w:pPr>
        <w:pStyle w:val="NormalWeb"/>
        <w:rPr>
          <w:rFonts w:eastAsiaTheme="majorEastAsia"/>
          <w:sz w:val="32"/>
          <w:szCs w:val="32"/>
        </w:rPr>
      </w:pPr>
      <w:r w:rsidRPr="00B07694">
        <w:rPr>
          <w:rFonts w:eastAsiaTheme="majorEastAsia"/>
          <w:sz w:val="32"/>
          <w:szCs w:val="32"/>
        </w:rPr>
        <w:t xml:space="preserve">function </w:t>
      </w:r>
      <w:proofErr w:type="gramStart"/>
      <w:r w:rsidRPr="00B07694">
        <w:rPr>
          <w:rFonts w:eastAsiaTheme="majorEastAsia"/>
          <w:sz w:val="32"/>
          <w:szCs w:val="32"/>
        </w:rPr>
        <w:t>greet(</w:t>
      </w:r>
      <w:proofErr w:type="gramEnd"/>
      <w:r w:rsidRPr="00B07694">
        <w:rPr>
          <w:rFonts w:eastAsiaTheme="majorEastAsia"/>
          <w:sz w:val="32"/>
          <w:szCs w:val="32"/>
        </w:rPr>
        <w:t>) {</w:t>
      </w:r>
    </w:p>
    <w:p w:rsidR="00B07694" w:rsidRPr="00B07694" w:rsidRDefault="00B07694" w:rsidP="00B07694">
      <w:pPr>
        <w:pStyle w:val="NormalWeb"/>
        <w:rPr>
          <w:rFonts w:eastAsiaTheme="majorEastAsia"/>
          <w:sz w:val="32"/>
          <w:szCs w:val="32"/>
        </w:rPr>
      </w:pPr>
      <w:r w:rsidRPr="00B07694">
        <w:rPr>
          <w:rFonts w:eastAsiaTheme="majorEastAsia"/>
          <w:sz w:val="32"/>
          <w:szCs w:val="32"/>
        </w:rPr>
        <w:t xml:space="preserve">  console.log("Hello!");</w:t>
      </w:r>
    </w:p>
    <w:p w:rsidR="00B07694" w:rsidRDefault="00B07694" w:rsidP="00B07694">
      <w:pPr>
        <w:pStyle w:val="NormalWeb"/>
        <w:rPr>
          <w:rFonts w:eastAsiaTheme="majorEastAsia"/>
          <w:sz w:val="32"/>
          <w:szCs w:val="32"/>
        </w:rPr>
      </w:pPr>
      <w:r w:rsidRPr="00B07694">
        <w:rPr>
          <w:rFonts w:eastAsiaTheme="majorEastAsia"/>
          <w:sz w:val="32"/>
          <w:szCs w:val="32"/>
        </w:rPr>
        <w:t>}</w:t>
      </w:r>
    </w:p>
    <w:p w:rsidR="00B07694" w:rsidRDefault="00B07694" w:rsidP="00B0769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B07694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Function Expression:</w:t>
      </w:r>
    </w:p>
    <w:p w:rsidR="00B07694" w:rsidRPr="00B07694" w:rsidRDefault="00B07694" w:rsidP="00B076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proofErr w:type="gramStart"/>
      <w:r w:rsidRPr="00B0769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lastRenderedPageBreak/>
        <w:t>greet(</w:t>
      </w:r>
      <w:proofErr w:type="gramEnd"/>
      <w:r w:rsidRPr="00B0769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); // Error: greet is not defined yet</w:t>
      </w:r>
    </w:p>
    <w:p w:rsidR="00B07694" w:rsidRPr="00B07694" w:rsidRDefault="00B07694" w:rsidP="00B076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proofErr w:type="spellStart"/>
      <w:r w:rsidRPr="00B0769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const</w:t>
      </w:r>
      <w:proofErr w:type="spellEnd"/>
      <w:r w:rsidRPr="00B0769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greet = </w:t>
      </w:r>
      <w:proofErr w:type="gramStart"/>
      <w:r w:rsidRPr="00B0769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function(</w:t>
      </w:r>
      <w:proofErr w:type="gramEnd"/>
      <w:r w:rsidRPr="00B0769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) {</w:t>
      </w:r>
    </w:p>
    <w:p w:rsidR="00B07694" w:rsidRPr="00B07694" w:rsidRDefault="00B07694" w:rsidP="00B076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B0769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 console.log("Hello!");</w:t>
      </w:r>
    </w:p>
    <w:p w:rsidR="00B07694" w:rsidRDefault="00B07694" w:rsidP="00B0769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B07694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};</w:t>
      </w:r>
    </w:p>
    <w:p w:rsidR="00B07694" w:rsidRPr="00880A1F" w:rsidRDefault="00880A1F" w:rsidP="00880A1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Explanation</w:t>
      </w:r>
      <w:r w:rsidRPr="00B07694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:</w:t>
      </w:r>
    </w:p>
    <w:p w:rsidR="00B07694" w:rsidRDefault="00B07694" w:rsidP="00B07694">
      <w:pPr>
        <w:pStyle w:val="NormalWeb"/>
        <w:rPr>
          <w:sz w:val="32"/>
          <w:szCs w:val="32"/>
        </w:rPr>
      </w:pPr>
      <w:r w:rsidRPr="00880A1F">
        <w:rPr>
          <w:sz w:val="32"/>
          <w:szCs w:val="32"/>
        </w:rPr>
        <w:t xml:space="preserve">Use </w:t>
      </w:r>
      <w:r w:rsidRPr="00880A1F">
        <w:rPr>
          <w:rStyle w:val="Strong"/>
          <w:rFonts w:eastAsiaTheme="majorEastAsia"/>
          <w:sz w:val="32"/>
          <w:szCs w:val="32"/>
        </w:rPr>
        <w:t>function declarations</w:t>
      </w:r>
      <w:r w:rsidRPr="00880A1F">
        <w:rPr>
          <w:sz w:val="32"/>
          <w:szCs w:val="32"/>
        </w:rPr>
        <w:t xml:space="preserve"> for globally available functions and </w:t>
      </w:r>
      <w:r w:rsidRPr="00880A1F">
        <w:rPr>
          <w:rStyle w:val="Strong"/>
          <w:rFonts w:eastAsiaTheme="majorEastAsia"/>
          <w:sz w:val="32"/>
          <w:szCs w:val="32"/>
        </w:rPr>
        <w:t>function expressions</w:t>
      </w:r>
      <w:r w:rsidRPr="00880A1F">
        <w:rPr>
          <w:sz w:val="32"/>
          <w:szCs w:val="32"/>
        </w:rPr>
        <w:t xml:space="preserve"> for more flexible or conditional function assignments.</w:t>
      </w:r>
    </w:p>
    <w:p w:rsidR="00880A1F" w:rsidRDefault="00880A1F" w:rsidP="00B07694">
      <w:pPr>
        <w:pStyle w:val="NormalWeb"/>
        <w:rPr>
          <w:sz w:val="32"/>
          <w:szCs w:val="32"/>
        </w:rPr>
      </w:pPr>
    </w:p>
    <w:p w:rsidR="007A1BC2" w:rsidRDefault="007A1BC2" w:rsidP="00B07694">
      <w:pPr>
        <w:pStyle w:val="NormalWeb"/>
        <w:rPr>
          <w:sz w:val="32"/>
          <w:szCs w:val="32"/>
        </w:rPr>
      </w:pPr>
    </w:p>
    <w:p w:rsidR="007A1BC2" w:rsidRDefault="007A1BC2" w:rsidP="00B07694">
      <w:pPr>
        <w:pStyle w:val="NormalWeb"/>
        <w:rPr>
          <w:sz w:val="32"/>
          <w:szCs w:val="32"/>
        </w:rPr>
      </w:pPr>
    </w:p>
    <w:p w:rsidR="007A1BC2" w:rsidRDefault="007A1BC2" w:rsidP="00B07694">
      <w:pPr>
        <w:pStyle w:val="NormalWeb"/>
        <w:rPr>
          <w:sz w:val="32"/>
          <w:szCs w:val="32"/>
        </w:rPr>
      </w:pPr>
    </w:p>
    <w:p w:rsidR="007A1BC2" w:rsidRDefault="007A1BC2" w:rsidP="00B07694">
      <w:pPr>
        <w:pStyle w:val="NormalWeb"/>
        <w:rPr>
          <w:sz w:val="32"/>
          <w:szCs w:val="32"/>
        </w:rPr>
      </w:pPr>
    </w:p>
    <w:p w:rsidR="007A1BC2" w:rsidRDefault="007A1BC2" w:rsidP="00B07694">
      <w:pPr>
        <w:pStyle w:val="NormalWeb"/>
        <w:rPr>
          <w:sz w:val="32"/>
          <w:szCs w:val="32"/>
        </w:rPr>
      </w:pPr>
    </w:p>
    <w:p w:rsidR="00880A1F" w:rsidRDefault="00880A1F" w:rsidP="007A1BC2">
      <w:pPr>
        <w:pStyle w:val="NormalWeb"/>
        <w:rPr>
          <w:sz w:val="36"/>
          <w:szCs w:val="36"/>
        </w:rPr>
      </w:pPr>
      <w:r w:rsidRPr="00880A1F">
        <w:rPr>
          <w:sz w:val="36"/>
          <w:szCs w:val="36"/>
        </w:rPr>
        <w:t>Question 3: Discuss the concept of parameters and return values in functions.</w:t>
      </w:r>
    </w:p>
    <w:p w:rsidR="007A1BC2" w:rsidRPr="007A1BC2" w:rsidRDefault="007A1BC2" w:rsidP="007A1BC2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 xml:space="preserve">Answer 3: </w:t>
      </w:r>
      <w:r w:rsidRPr="007A1BC2">
        <w:rPr>
          <w:sz w:val="32"/>
          <w:szCs w:val="32"/>
        </w:rPr>
        <w:t>Parameters and Return Values in Functions</w:t>
      </w:r>
    </w:p>
    <w:p w:rsidR="007A1BC2" w:rsidRPr="007A1BC2" w:rsidRDefault="007A1BC2" w:rsidP="007A1B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7A1BC2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Parameters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:</w:t>
      </w:r>
    </w:p>
    <w:p w:rsidR="007A1BC2" w:rsidRPr="007A1BC2" w:rsidRDefault="007A1BC2" w:rsidP="007A1BC2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7A1BC2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Parameters are </w:t>
      </w:r>
      <w:r w:rsidRPr="007A1BC2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placeholders</w:t>
      </w:r>
      <w:r w:rsidRPr="007A1BC2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for values you pass into a function.</w:t>
      </w:r>
    </w:p>
    <w:p w:rsidR="007A1BC2" w:rsidRPr="007A1BC2" w:rsidRDefault="007A1BC2" w:rsidP="007A1BC2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7A1BC2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They allow the function to work with different inputs.</w:t>
      </w:r>
    </w:p>
    <w:p w:rsidR="007A1BC2" w:rsidRPr="007A1BC2" w:rsidRDefault="007A1BC2" w:rsidP="007A1BC2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7A1BC2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You define parameters in the parentheses when declaring a function.</w:t>
      </w:r>
    </w:p>
    <w:p w:rsidR="007A1BC2" w:rsidRDefault="007A1BC2" w:rsidP="007A1BC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7A1BC2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Example:</w:t>
      </w:r>
    </w:p>
    <w:p w:rsidR="007A1BC2" w:rsidRPr="007A1BC2" w:rsidRDefault="007A1BC2" w:rsidP="007A1BC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7A1BC2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lastRenderedPageBreak/>
        <w:t xml:space="preserve">function </w:t>
      </w:r>
      <w:proofErr w:type="gramStart"/>
      <w:r w:rsidRPr="007A1BC2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add(</w:t>
      </w:r>
      <w:proofErr w:type="gramEnd"/>
      <w:r w:rsidRPr="007A1BC2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a, b) { // 'a' and 'b' are parameters</w:t>
      </w:r>
    </w:p>
    <w:p w:rsidR="007A1BC2" w:rsidRPr="007A1BC2" w:rsidRDefault="007A1BC2" w:rsidP="007A1BC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7A1BC2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 return a + b;</w:t>
      </w:r>
    </w:p>
    <w:p w:rsidR="007A1BC2" w:rsidRPr="007A1BC2" w:rsidRDefault="007A1BC2" w:rsidP="007A1BC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7A1BC2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}</w:t>
      </w:r>
    </w:p>
    <w:p w:rsidR="007A1BC2" w:rsidRDefault="007A1BC2" w:rsidP="007A1BC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proofErr w:type="gramStart"/>
      <w:r w:rsidRPr="007A1BC2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console.log(</w:t>
      </w:r>
      <w:proofErr w:type="gramEnd"/>
      <w:r w:rsidRPr="007A1BC2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add(3, 5)); // Output: 8</w:t>
      </w:r>
    </w:p>
    <w:p w:rsidR="007A1BC2" w:rsidRPr="007A1BC2" w:rsidRDefault="007A1BC2" w:rsidP="007A1B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7A1BC2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Return Values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:</w:t>
      </w:r>
    </w:p>
    <w:p w:rsidR="007A1BC2" w:rsidRPr="007A1BC2" w:rsidRDefault="007A1BC2" w:rsidP="007A1BC2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7A1BC2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A </w:t>
      </w:r>
      <w:r w:rsidRPr="007A1BC2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return value</w:t>
      </w:r>
      <w:r w:rsidRPr="007A1BC2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is the result a function sends back after it finishes running.</w:t>
      </w:r>
    </w:p>
    <w:p w:rsidR="007A1BC2" w:rsidRPr="007A1BC2" w:rsidRDefault="007A1BC2" w:rsidP="007A1BC2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7A1BC2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You use the </w:t>
      </w:r>
      <w:r w:rsidRPr="007A1BC2">
        <w:rPr>
          <w:rFonts w:ascii="Courier New" w:eastAsia="Times New Roman" w:hAnsi="Courier New" w:cs="Courier New"/>
          <w:sz w:val="32"/>
          <w:szCs w:val="32"/>
          <w:lang w:val="en-IN" w:eastAsia="en-IN" w:bidi="gu-IN"/>
        </w:rPr>
        <w:t>return</w:t>
      </w:r>
      <w:r w:rsidRPr="007A1BC2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keyword to specify the value to be returned.</w:t>
      </w:r>
    </w:p>
    <w:p w:rsidR="007A1BC2" w:rsidRPr="007A1BC2" w:rsidRDefault="007A1BC2" w:rsidP="007A1BC2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7A1BC2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If there’s no </w:t>
      </w:r>
      <w:r w:rsidRPr="007A1BC2">
        <w:rPr>
          <w:rFonts w:ascii="Courier New" w:eastAsia="Times New Roman" w:hAnsi="Courier New" w:cs="Courier New"/>
          <w:sz w:val="32"/>
          <w:szCs w:val="32"/>
          <w:lang w:val="en-IN" w:eastAsia="en-IN" w:bidi="gu-IN"/>
        </w:rPr>
        <w:t>return</w:t>
      </w:r>
      <w:r w:rsidRPr="007A1BC2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, the function returns </w:t>
      </w:r>
      <w:r w:rsidRPr="007A1BC2">
        <w:rPr>
          <w:rFonts w:ascii="Courier New" w:eastAsia="Times New Roman" w:hAnsi="Courier New" w:cs="Courier New"/>
          <w:sz w:val="32"/>
          <w:szCs w:val="32"/>
          <w:lang w:val="en-IN" w:eastAsia="en-IN" w:bidi="gu-IN"/>
        </w:rPr>
        <w:t>undefined</w:t>
      </w:r>
      <w:r w:rsidRPr="007A1BC2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by default.</w:t>
      </w:r>
    </w:p>
    <w:p w:rsidR="007A1BC2" w:rsidRDefault="007A1BC2" w:rsidP="007A1BC2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7A1BC2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Example:</w:t>
      </w:r>
    </w:p>
    <w:p w:rsidR="007A1BC2" w:rsidRPr="007A1BC2" w:rsidRDefault="007A1BC2" w:rsidP="007A1BC2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7A1BC2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function </w:t>
      </w:r>
      <w:proofErr w:type="gramStart"/>
      <w:r w:rsidRPr="007A1BC2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multiply(</w:t>
      </w:r>
      <w:proofErr w:type="gramEnd"/>
      <w:r w:rsidRPr="007A1BC2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x, y) {</w:t>
      </w:r>
    </w:p>
    <w:p w:rsidR="007A1BC2" w:rsidRPr="007A1BC2" w:rsidRDefault="007A1BC2" w:rsidP="007A1BC2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7A1BC2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 return x * y; // Returns the product of x and y</w:t>
      </w:r>
    </w:p>
    <w:p w:rsidR="007A1BC2" w:rsidRPr="007A1BC2" w:rsidRDefault="007A1BC2" w:rsidP="007A1BC2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7A1BC2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}</w:t>
      </w:r>
    </w:p>
    <w:p w:rsidR="007A1BC2" w:rsidRPr="007A1BC2" w:rsidRDefault="007A1BC2" w:rsidP="007A1BC2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7A1BC2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let result = </w:t>
      </w:r>
      <w:proofErr w:type="gramStart"/>
      <w:r w:rsidRPr="007A1BC2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multiply(</w:t>
      </w:r>
      <w:proofErr w:type="gramEnd"/>
      <w:r w:rsidRPr="007A1BC2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4, 6); // result = 24</w:t>
      </w:r>
    </w:p>
    <w:p w:rsidR="007A1BC2" w:rsidRDefault="007A1BC2" w:rsidP="007A1BC2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7A1BC2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console.log(result); // Output: 24</w:t>
      </w:r>
    </w:p>
    <w:p w:rsidR="007A1BC2" w:rsidRDefault="007A1BC2" w:rsidP="007A1BC2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</w:p>
    <w:p w:rsidR="007A1BC2" w:rsidRDefault="007A1BC2" w:rsidP="007A1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 xml:space="preserve">   </w:t>
      </w:r>
      <w:r w:rsidRPr="00B07694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Explanation:</w:t>
      </w:r>
    </w:p>
    <w:p w:rsidR="007A1BC2" w:rsidRDefault="007A1BC2" w:rsidP="007A1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</w:p>
    <w:p w:rsidR="007A1BC2" w:rsidRPr="007A1BC2" w:rsidRDefault="007A1BC2" w:rsidP="007A1BC2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7A1BC2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Parameters</w:t>
      </w:r>
      <w:r w:rsidRPr="007A1BC2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: Input values for the function (e.g., </w:t>
      </w:r>
      <w:r w:rsidRPr="007A1BC2">
        <w:rPr>
          <w:rFonts w:ascii="Courier New" w:eastAsia="Times New Roman" w:hAnsi="Courier New" w:cs="Courier New"/>
          <w:sz w:val="32"/>
          <w:szCs w:val="32"/>
          <w:lang w:val="en-IN" w:eastAsia="en-IN" w:bidi="gu-IN"/>
        </w:rPr>
        <w:t>a</w:t>
      </w:r>
      <w:r w:rsidRPr="007A1BC2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, </w:t>
      </w:r>
      <w:r w:rsidRPr="007A1BC2">
        <w:rPr>
          <w:rFonts w:ascii="Courier New" w:eastAsia="Times New Roman" w:hAnsi="Courier New" w:cs="Courier New"/>
          <w:sz w:val="32"/>
          <w:szCs w:val="32"/>
          <w:lang w:val="en-IN" w:eastAsia="en-IN" w:bidi="gu-IN"/>
        </w:rPr>
        <w:t>b</w:t>
      </w:r>
      <w:r w:rsidRPr="007A1BC2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in </w:t>
      </w:r>
      <w:proofErr w:type="gramStart"/>
      <w:r w:rsidRPr="007A1BC2">
        <w:rPr>
          <w:rFonts w:ascii="Courier New" w:eastAsia="Times New Roman" w:hAnsi="Courier New" w:cs="Courier New"/>
          <w:sz w:val="32"/>
          <w:szCs w:val="32"/>
          <w:lang w:val="en-IN" w:eastAsia="en-IN" w:bidi="gu-IN"/>
        </w:rPr>
        <w:t>add(</w:t>
      </w:r>
      <w:proofErr w:type="gramEnd"/>
      <w:r w:rsidRPr="007A1BC2">
        <w:rPr>
          <w:rFonts w:ascii="Courier New" w:eastAsia="Times New Roman" w:hAnsi="Courier New" w:cs="Courier New"/>
          <w:sz w:val="32"/>
          <w:szCs w:val="32"/>
          <w:lang w:val="en-IN" w:eastAsia="en-IN" w:bidi="gu-IN"/>
        </w:rPr>
        <w:t>a, b)</w:t>
      </w:r>
      <w:r w:rsidRPr="007A1BC2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).</w:t>
      </w:r>
    </w:p>
    <w:p w:rsidR="00B07694" w:rsidRPr="006F7BE6" w:rsidRDefault="007A1BC2" w:rsidP="006F7BE6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7A1BC2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Return Values</w:t>
      </w:r>
      <w:r w:rsidRPr="007A1BC2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: Output of the function sent back to the caller using </w:t>
      </w:r>
      <w:r w:rsidRPr="007A1BC2">
        <w:rPr>
          <w:rFonts w:ascii="Courier New" w:eastAsia="Times New Roman" w:hAnsi="Courier New" w:cs="Courier New"/>
          <w:sz w:val="32"/>
          <w:szCs w:val="32"/>
          <w:lang w:val="en-IN" w:eastAsia="en-IN" w:bidi="gu-IN"/>
        </w:rPr>
        <w:t>return</w:t>
      </w:r>
      <w:r w:rsidRPr="007A1BC2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.</w:t>
      </w:r>
      <w:bookmarkStart w:id="0" w:name="_GoBack"/>
      <w:bookmarkEnd w:id="0"/>
    </w:p>
    <w:sectPr w:rsidR="00B07694" w:rsidRPr="006F7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6033208"/>
    <w:multiLevelType w:val="hybridMultilevel"/>
    <w:tmpl w:val="8EAAAE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DA560F"/>
    <w:multiLevelType w:val="multilevel"/>
    <w:tmpl w:val="6E3A1F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B12C1A"/>
    <w:multiLevelType w:val="hybridMultilevel"/>
    <w:tmpl w:val="D480BEAA"/>
    <w:lvl w:ilvl="0" w:tplc="B2FCDC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4525DCD"/>
    <w:multiLevelType w:val="hybridMultilevel"/>
    <w:tmpl w:val="99DAE8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A5F31"/>
    <w:multiLevelType w:val="multilevel"/>
    <w:tmpl w:val="59EC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F541BAC"/>
    <w:multiLevelType w:val="multilevel"/>
    <w:tmpl w:val="903CD5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9F0C82"/>
    <w:multiLevelType w:val="multilevel"/>
    <w:tmpl w:val="1BA0446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692440D"/>
    <w:multiLevelType w:val="multilevel"/>
    <w:tmpl w:val="B43E2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355292"/>
    <w:multiLevelType w:val="multilevel"/>
    <w:tmpl w:val="FDD8FEF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DD06901"/>
    <w:multiLevelType w:val="multilevel"/>
    <w:tmpl w:val="53FA0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2"/>
  </w:num>
  <w:num w:numId="3">
    <w:abstractNumId w:val="10"/>
  </w:num>
  <w:num w:numId="4">
    <w:abstractNumId w:val="30"/>
  </w:num>
  <w:num w:numId="5">
    <w:abstractNumId w:val="13"/>
  </w:num>
  <w:num w:numId="6">
    <w:abstractNumId w:val="21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8"/>
  </w:num>
  <w:num w:numId="20">
    <w:abstractNumId w:val="27"/>
  </w:num>
  <w:num w:numId="21">
    <w:abstractNumId w:val="22"/>
  </w:num>
  <w:num w:numId="22">
    <w:abstractNumId w:val="11"/>
  </w:num>
  <w:num w:numId="23">
    <w:abstractNumId w:val="31"/>
  </w:num>
  <w:num w:numId="24">
    <w:abstractNumId w:val="14"/>
  </w:num>
  <w:num w:numId="25">
    <w:abstractNumId w:val="28"/>
  </w:num>
  <w:num w:numId="26">
    <w:abstractNumId w:val="32"/>
  </w:num>
  <w:num w:numId="27">
    <w:abstractNumId w:val="20"/>
  </w:num>
  <w:num w:numId="28">
    <w:abstractNumId w:val="16"/>
  </w:num>
  <w:num w:numId="29">
    <w:abstractNumId w:val="17"/>
  </w:num>
  <w:num w:numId="30">
    <w:abstractNumId w:val="24"/>
  </w:num>
  <w:num w:numId="31">
    <w:abstractNumId w:val="19"/>
  </w:num>
  <w:num w:numId="32">
    <w:abstractNumId w:val="29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94"/>
    <w:rsid w:val="00645252"/>
    <w:rsid w:val="006D3D74"/>
    <w:rsid w:val="006F7BE6"/>
    <w:rsid w:val="007A1BC2"/>
    <w:rsid w:val="008347D5"/>
    <w:rsid w:val="0083569A"/>
    <w:rsid w:val="00880A1F"/>
    <w:rsid w:val="00A9204E"/>
    <w:rsid w:val="00B0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A9D2"/>
  <w15:chartTrackingRefBased/>
  <w15:docId w15:val="{95184333-E198-4340-A7B8-64672A48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unhideWhenUsed/>
    <w:rsid w:val="00B0769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  <w:style w:type="paragraph" w:styleId="ListParagraph">
    <w:name w:val="List Paragraph"/>
    <w:basedOn w:val="Normal"/>
    <w:uiPriority w:val="34"/>
    <w:unhideWhenUsed/>
    <w:qFormat/>
    <w:rsid w:val="00B07694"/>
    <w:pPr>
      <w:ind w:left="720"/>
      <w:contextualSpacing/>
    </w:pPr>
  </w:style>
  <w:style w:type="character" w:customStyle="1" w:styleId="hljs-title">
    <w:name w:val="hljs-title"/>
    <w:basedOn w:val="DefaultParagraphFont"/>
    <w:rsid w:val="00B07694"/>
  </w:style>
  <w:style w:type="character" w:customStyle="1" w:styleId="hljs-variable">
    <w:name w:val="hljs-variable"/>
    <w:basedOn w:val="DefaultParagraphFont"/>
    <w:rsid w:val="00B07694"/>
  </w:style>
  <w:style w:type="character" w:customStyle="1" w:styleId="hljs-string">
    <w:name w:val="hljs-string"/>
    <w:basedOn w:val="DefaultParagraphFont"/>
    <w:rsid w:val="00B07694"/>
  </w:style>
  <w:style w:type="character" w:customStyle="1" w:styleId="hljs-comment">
    <w:name w:val="hljs-comment"/>
    <w:basedOn w:val="DefaultParagraphFont"/>
    <w:rsid w:val="00B07694"/>
  </w:style>
  <w:style w:type="character" w:customStyle="1" w:styleId="hljs-keyword">
    <w:name w:val="hljs-keyword"/>
    <w:basedOn w:val="DefaultParagraphFont"/>
    <w:rsid w:val="00880A1F"/>
  </w:style>
  <w:style w:type="character" w:customStyle="1" w:styleId="hljs-params">
    <w:name w:val="hljs-params"/>
    <w:basedOn w:val="DefaultParagraphFont"/>
    <w:rsid w:val="00880A1F"/>
  </w:style>
  <w:style w:type="character" w:customStyle="1" w:styleId="hljs-number">
    <w:name w:val="hljs-number"/>
    <w:basedOn w:val="DefaultParagraphFont"/>
    <w:rsid w:val="00880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2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6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7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2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5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50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2024-12-03T11:45:00Z</dcterms:created>
  <dcterms:modified xsi:type="dcterms:W3CDTF">2024-12-05T07:44:00Z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