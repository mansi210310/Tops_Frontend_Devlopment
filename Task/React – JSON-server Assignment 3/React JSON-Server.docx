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544967" w:rsidP="00544967">
      <w:pPr>
        <w:jc w:val="center"/>
        <w:rPr>
          <w:rFonts w:ascii="Algerian" w:hAnsi="Algerian"/>
          <w:sz w:val="48"/>
          <w:szCs w:val="48"/>
        </w:rPr>
      </w:pPr>
      <w:r w:rsidRPr="00544967">
        <w:rPr>
          <w:rFonts w:ascii="Algerian" w:hAnsi="Algerian"/>
          <w:sz w:val="48"/>
          <w:szCs w:val="48"/>
        </w:rPr>
        <w:t>React – JSON-server</w:t>
      </w:r>
    </w:p>
    <w:p w:rsidR="00544967" w:rsidRDefault="00544967" w:rsidP="00544967">
      <w:pPr>
        <w:jc w:val="center"/>
        <w:rPr>
          <w:rFonts w:ascii="Algerian" w:hAnsi="Algerian"/>
          <w:sz w:val="48"/>
          <w:szCs w:val="48"/>
        </w:rPr>
      </w:pPr>
    </w:p>
    <w:p w:rsidR="00544967" w:rsidRPr="00544967" w:rsidRDefault="00544967" w:rsidP="00544967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1</w:t>
      </w:r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. What is </w:t>
      </w:r>
      <w:proofErr w:type="spellStart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Json</w:t>
      </w:r>
      <w:proofErr w:type="spellEnd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-Server? How we use in </w:t>
      </w:r>
      <w:proofErr w:type="gramStart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React ?</w:t>
      </w:r>
      <w:proofErr w:type="gramEnd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 </w:t>
      </w:r>
    </w:p>
    <w:p w:rsidR="00544967" w:rsidRPr="00544967" w:rsidRDefault="00544967" w:rsidP="00544967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ANS: </w:t>
      </w: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JSON-Server is a simple, lightweight tool that provides a full fake REST API file as the </w:t>
      </w:r>
    </w:p>
    <w:p w:rsidR="00544967" w:rsidRPr="00544967" w:rsidRDefault="00544967" w:rsidP="00544967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proofErr w:type="gram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database.-</w:t>
      </w:r>
      <w:proofErr w:type="gramEnd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</w:t>
      </w:r>
    </w:p>
    <w:p w:rsidR="00544967" w:rsidRPr="00544967" w:rsidRDefault="00544967" w:rsidP="00544967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It allows developers to quickly prototype and test applications without setting up a real </w:t>
      </w:r>
    </w:p>
    <w:p w:rsidR="00544967" w:rsidRPr="00544967" w:rsidRDefault="00544967" w:rsidP="00544967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backed. </w:t>
      </w:r>
    </w:p>
    <w:p w:rsidR="00544967" w:rsidRPr="00544967" w:rsidRDefault="00544967" w:rsidP="00544967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:rsidR="00544967" w:rsidRPr="00544967" w:rsidRDefault="00544967" w:rsidP="00544967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It is widely used for development purposes, especially in React projects. </w:t>
      </w:r>
    </w:p>
    <w:p w:rsidR="00544967" w:rsidRPr="00544967" w:rsidRDefault="00544967" w:rsidP="0054496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Key features: </w:t>
      </w:r>
    </w:p>
    <w:p w:rsidR="00544967" w:rsidRPr="00544967" w:rsidRDefault="00544967" w:rsidP="00544967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• Provides a REST API for CRUD operations. </w:t>
      </w:r>
    </w:p>
    <w:p w:rsidR="00544967" w:rsidRPr="00544967" w:rsidRDefault="00544967" w:rsidP="00544967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• Uses a JSON file (e.g., </w:t>
      </w:r>
      <w:proofErr w:type="spellStart"/>
      <w:proofErr w:type="gram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db.json</w:t>
      </w:r>
      <w:proofErr w:type="spellEnd"/>
      <w:proofErr w:type="gramEnd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) as the database. </w:t>
      </w:r>
    </w:p>
    <w:p w:rsidR="00544967" w:rsidRPr="00544967" w:rsidRDefault="00544967" w:rsidP="0054496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How to use JSON-Server: </w:t>
      </w:r>
    </w:p>
    <w:p w:rsidR="00544967" w:rsidRPr="00544967" w:rsidRDefault="00544967" w:rsidP="00544967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Step 1: </w:t>
      </w: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install JSON-Server. (</w:t>
      </w:r>
      <w:proofErr w:type="spell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npm</w:t>
      </w:r>
      <w:proofErr w:type="spellEnd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</w:t>
      </w:r>
      <w:proofErr w:type="spell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i</w:t>
      </w:r>
      <w:proofErr w:type="spellEnd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json-server@0.17.4) </w:t>
      </w:r>
    </w:p>
    <w:p w:rsidR="00544967" w:rsidRPr="00544967" w:rsidRDefault="00544967" w:rsidP="00544967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Step 2: </w:t>
      </w: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create a </w:t>
      </w:r>
      <w:proofErr w:type="spellStart"/>
      <w:proofErr w:type="gram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db.json</w:t>
      </w:r>
      <w:proofErr w:type="spellEnd"/>
      <w:proofErr w:type="gramEnd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file. </w:t>
      </w:r>
    </w:p>
    <w:p w:rsidR="00544967" w:rsidRPr="00544967" w:rsidRDefault="00544967" w:rsidP="00544967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- This will act as your fake database. </w:t>
      </w:r>
    </w:p>
    <w:p w:rsidR="00544967" w:rsidRPr="00544967" w:rsidRDefault="00544967" w:rsidP="00544967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Step 3</w:t>
      </w: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: start JSON-Server </w:t>
      </w:r>
    </w:p>
    <w:p w:rsidR="00544967" w:rsidRPr="00544967" w:rsidRDefault="00544967" w:rsidP="0054496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Why use JSON-Server in React Projects? </w:t>
      </w:r>
    </w:p>
    <w:p w:rsidR="00544967" w:rsidRPr="00544967" w:rsidRDefault="00544967" w:rsidP="00544967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• Set up a backend API in seconds. </w:t>
      </w:r>
    </w:p>
    <w:p w:rsidR="00544967" w:rsidRDefault="00544967" w:rsidP="00544967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• Test your React app’s API calls without building a real backend. </w:t>
      </w:r>
    </w:p>
    <w:p w:rsidR="00544967" w:rsidRPr="00544967" w:rsidRDefault="00544967" w:rsidP="00544967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:rsidR="00544967" w:rsidRPr="00544967" w:rsidRDefault="00544967" w:rsidP="00544967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2</w:t>
      </w:r>
      <w:bookmarkStart w:id="0" w:name="_GoBack"/>
      <w:bookmarkEnd w:id="0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. How do you fetch data from a </w:t>
      </w:r>
      <w:proofErr w:type="spellStart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Json</w:t>
      </w:r>
      <w:proofErr w:type="spellEnd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-server API in React? Explain the role of </w:t>
      </w:r>
    </w:p>
    <w:p w:rsidR="00544967" w:rsidRPr="00544967" w:rsidRDefault="00544967" w:rsidP="00544967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proofErr w:type="gramStart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fetch(</w:t>
      </w:r>
      <w:proofErr w:type="gramEnd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) or </w:t>
      </w:r>
      <w:proofErr w:type="spellStart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axios</w:t>
      </w:r>
      <w:proofErr w:type="spellEnd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() in making API requests. </w:t>
      </w:r>
    </w:p>
    <w:p w:rsidR="00544967" w:rsidRPr="00544967" w:rsidRDefault="00544967" w:rsidP="00544967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ANS: </w:t>
      </w: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To fetch data from a JSON-Server API in a React app, you can use either the </w:t>
      </w:r>
    </w:p>
    <w:p w:rsidR="00544967" w:rsidRPr="00544967" w:rsidRDefault="00544967" w:rsidP="00544967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- fetch API (built in JavaScript) </w:t>
      </w:r>
    </w:p>
    <w:p w:rsidR="00544967" w:rsidRPr="00544967" w:rsidRDefault="00544967" w:rsidP="00544967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- </w:t>
      </w:r>
      <w:proofErr w:type="spell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axios</w:t>
      </w:r>
      <w:proofErr w:type="spellEnd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</w:t>
      </w:r>
    </w:p>
    <w:p w:rsidR="00544967" w:rsidRPr="00544967" w:rsidRDefault="00544967" w:rsidP="00544967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both allow you to make HTTP request to interact with the JSON-Server. </w:t>
      </w:r>
    </w:p>
    <w:p w:rsidR="00544967" w:rsidRPr="00544967" w:rsidRDefault="00544967" w:rsidP="00544967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1. Using </w:t>
      </w:r>
      <w:proofErr w:type="gramStart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fetch(</w:t>
      </w:r>
      <w:proofErr w:type="gramEnd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) </w:t>
      </w:r>
    </w:p>
    <w:p w:rsidR="00544967" w:rsidRPr="00544967" w:rsidRDefault="00544967" w:rsidP="00544967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The fetch function is a built-in JavaScript function for making HTTP requests. It </w:t>
      </w:r>
    </w:p>
    <w:p w:rsidR="00544967" w:rsidRPr="00544967" w:rsidRDefault="00544967" w:rsidP="00544967">
      <w:pPr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returns a promise that resolves to the Response object. </w:t>
      </w:r>
    </w:p>
    <w:p w:rsidR="00544967" w:rsidRPr="00544967" w:rsidRDefault="00544967" w:rsidP="0054496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How it works: </w:t>
      </w:r>
    </w:p>
    <w:p w:rsidR="00544967" w:rsidRPr="00544967" w:rsidRDefault="00544967" w:rsidP="00544967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• fetch(“URL”): Sends a GET request to the JSON-Server API. </w:t>
      </w:r>
    </w:p>
    <w:p w:rsidR="00544967" w:rsidRPr="00544967" w:rsidRDefault="00544967" w:rsidP="00544967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proofErr w:type="gram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• .then</w:t>
      </w:r>
      <w:proofErr w:type="gramEnd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((response) =&gt; </w:t>
      </w:r>
      <w:proofErr w:type="spell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response.json</w:t>
      </w:r>
      <w:proofErr w:type="spellEnd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()): Converts the response to JSON format. </w:t>
      </w:r>
    </w:p>
    <w:p w:rsidR="00544967" w:rsidRPr="00544967" w:rsidRDefault="00544967" w:rsidP="00544967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proofErr w:type="gram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• .then</w:t>
      </w:r>
      <w:proofErr w:type="gramEnd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((data) =&gt; </w:t>
      </w:r>
      <w:proofErr w:type="spell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setData</w:t>
      </w:r>
      <w:proofErr w:type="spellEnd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(data)): Updates the React state with the fetched data. </w:t>
      </w:r>
    </w:p>
    <w:p w:rsidR="00544967" w:rsidRPr="00544967" w:rsidRDefault="00544967" w:rsidP="00544967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proofErr w:type="gram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• .catch</w:t>
      </w:r>
      <w:proofErr w:type="gramEnd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((error) =&gt; console.log(error)): Catches and handles errors. </w:t>
      </w:r>
    </w:p>
    <w:p w:rsidR="00544967" w:rsidRPr="00544967" w:rsidRDefault="00544967" w:rsidP="00544967">
      <w:p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2. Using </w:t>
      </w:r>
      <w:proofErr w:type="spellStart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axios</w:t>
      </w:r>
      <w:proofErr w:type="spellEnd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 </w:t>
      </w:r>
    </w:p>
    <w:p w:rsidR="00544967" w:rsidRPr="00544967" w:rsidRDefault="00544967" w:rsidP="00544967">
      <w:pPr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- </w:t>
      </w:r>
      <w:proofErr w:type="spell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axios</w:t>
      </w:r>
      <w:proofErr w:type="spellEnd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is a third-party library for making HTTP </w:t>
      </w:r>
      <w:proofErr w:type="gram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requests.-</w:t>
      </w:r>
      <w:proofErr w:type="gramEnd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</w:t>
      </w:r>
    </w:p>
    <w:p w:rsidR="00544967" w:rsidRPr="00544967" w:rsidRDefault="00544967" w:rsidP="00544967">
      <w:pPr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It simplifies API requests by providing an easy-to-use syntax and automatic handling </w:t>
      </w:r>
    </w:p>
    <w:p w:rsidR="00544967" w:rsidRPr="00544967" w:rsidRDefault="00544967" w:rsidP="00544967">
      <w:pPr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of JSON data. </w:t>
      </w:r>
    </w:p>
    <w:p w:rsidR="00544967" w:rsidRPr="00544967" w:rsidRDefault="00544967" w:rsidP="00544967">
      <w:pPr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- </w:t>
      </w:r>
      <w:proofErr w:type="spell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npm</w:t>
      </w:r>
      <w:proofErr w:type="spellEnd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install </w:t>
      </w:r>
      <w:proofErr w:type="spell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axios</w:t>
      </w:r>
      <w:proofErr w:type="spellEnd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. </w:t>
      </w:r>
    </w:p>
    <w:p w:rsidR="00544967" w:rsidRPr="00544967" w:rsidRDefault="00544967" w:rsidP="0054496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How it works: </w:t>
      </w:r>
    </w:p>
    <w:p w:rsidR="00544967" w:rsidRPr="00544967" w:rsidRDefault="00544967" w:rsidP="00544967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• </w:t>
      </w:r>
      <w:proofErr w:type="spellStart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axios.get</w:t>
      </w:r>
      <w:proofErr w:type="spellEnd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(“URL”): </w:t>
      </w: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Sends a GET request to the JSON-Server. </w:t>
      </w:r>
    </w:p>
    <w:p w:rsidR="00544967" w:rsidRPr="00544967" w:rsidRDefault="00544967" w:rsidP="00544967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• </w:t>
      </w:r>
      <w:proofErr w:type="spellStart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response.data</w:t>
      </w:r>
      <w:proofErr w:type="spellEnd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: </w:t>
      </w:r>
      <w:proofErr w:type="spell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Axios</w:t>
      </w:r>
      <w:proofErr w:type="spellEnd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automatically parses JSON responses, so you directly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 </w:t>
      </w: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access the data. </w:t>
      </w:r>
    </w:p>
    <w:p w:rsidR="00544967" w:rsidRPr="00544967" w:rsidRDefault="00544967" w:rsidP="00544967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proofErr w:type="gram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lastRenderedPageBreak/>
        <w:t xml:space="preserve">• </w:t>
      </w:r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.then</w:t>
      </w:r>
      <w:proofErr w:type="gramEnd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((response) =&gt; </w:t>
      </w:r>
      <w:proofErr w:type="spellStart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setData</w:t>
      </w:r>
      <w:proofErr w:type="spellEnd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(</w:t>
      </w:r>
      <w:proofErr w:type="spellStart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response.data</w:t>
      </w:r>
      <w:proofErr w:type="spellEnd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)): </w:t>
      </w: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Updates the React state with the fetched </w:t>
      </w:r>
    </w:p>
    <w:p w:rsidR="00544967" w:rsidRPr="00544967" w:rsidRDefault="00544967" w:rsidP="00544967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data. </w:t>
      </w:r>
    </w:p>
    <w:p w:rsidR="00544967" w:rsidRPr="00544967" w:rsidRDefault="00544967" w:rsidP="00544967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proofErr w:type="gram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• </w:t>
      </w:r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.catch</w:t>
      </w:r>
      <w:proofErr w:type="gramEnd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((error) =&gt; console.log(error</w:t>
      </w: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)): Catches and handles errors. </w:t>
      </w:r>
    </w:p>
    <w:p w:rsidR="00544967" w:rsidRPr="00544967" w:rsidRDefault="00544967" w:rsidP="0054496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Role of </w:t>
      </w:r>
      <w:proofErr w:type="gramStart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fetch(</w:t>
      </w:r>
      <w:proofErr w:type="gramEnd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) or </w:t>
      </w:r>
      <w:proofErr w:type="spellStart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>axios</w:t>
      </w:r>
      <w:proofErr w:type="spellEnd"/>
      <w:r w:rsidRPr="00544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gu-IN"/>
        </w:rPr>
        <w:t xml:space="preserve">() in API requests </w:t>
      </w:r>
    </w:p>
    <w:p w:rsidR="00544967" w:rsidRPr="00544967" w:rsidRDefault="00544967" w:rsidP="00544967">
      <w:pPr>
        <w:pStyle w:val="ListParagraph"/>
        <w:numPr>
          <w:ilvl w:val="2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Both fetch and </w:t>
      </w:r>
      <w:proofErr w:type="spellStart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axios</w:t>
      </w:r>
      <w:proofErr w:type="spellEnd"/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allow you to make HTTP requests like GET, POST, PUT, DELETE. </w:t>
      </w:r>
    </w:p>
    <w:p w:rsidR="00544967" w:rsidRPr="00544967" w:rsidRDefault="00544967" w:rsidP="00544967">
      <w:pPr>
        <w:pStyle w:val="ListParagraph"/>
        <w:numPr>
          <w:ilvl w:val="2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They help retrieve data from an API, process it, and update your app’s state. </w:t>
      </w:r>
    </w:p>
    <w:p w:rsidR="00544967" w:rsidRPr="00544967" w:rsidRDefault="00544967" w:rsidP="00544967">
      <w:pPr>
        <w:pStyle w:val="ListParagraph"/>
        <w:numPr>
          <w:ilvl w:val="2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Both handle network errors and server-side errors so you can respond gracefully in your app. </w:t>
      </w:r>
    </w:p>
    <w:p w:rsidR="00544967" w:rsidRPr="00544967" w:rsidRDefault="00544967" w:rsidP="00544967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449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You can use them to send data to the backend.</w:t>
      </w:r>
    </w:p>
    <w:sectPr w:rsidR="00544967" w:rsidRPr="0054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C257AA"/>
    <w:multiLevelType w:val="hybridMultilevel"/>
    <w:tmpl w:val="40624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F5A0F2F"/>
    <w:multiLevelType w:val="hybridMultilevel"/>
    <w:tmpl w:val="866A3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4558F9"/>
    <w:multiLevelType w:val="hybridMultilevel"/>
    <w:tmpl w:val="B22235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2"/>
  </w:num>
  <w:num w:numId="23">
    <w:abstractNumId w:val="24"/>
  </w:num>
  <w:num w:numId="24">
    <w:abstractNumId w:val="18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67"/>
    <w:rsid w:val="00544967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0261"/>
  <w15:chartTrackingRefBased/>
  <w15:docId w15:val="{0089F6F5-B28A-4565-8460-86DD0996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4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7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2025-02-04T13:13:00Z</dcterms:created>
  <dcterms:modified xsi:type="dcterms:W3CDTF">2025-02-04T13:21:00Z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