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A7" w:rsidRPr="001F4BA7" w:rsidRDefault="009A75E4" w:rsidP="001F4BA7">
      <w:pPr>
        <w:jc w:val="center"/>
        <w:rPr>
          <w:rFonts w:ascii="Algerian" w:hAnsi="Algerian" w:cs="Segoe UI"/>
          <w:color w:val="FFC000"/>
          <w:sz w:val="40"/>
          <w:szCs w:val="40"/>
          <w:shd w:val="clear" w:color="auto" w:fill="ECF5FB"/>
        </w:rPr>
      </w:pPr>
      <w:proofErr w:type="gramStart"/>
      <w:r w:rsidRPr="009A75E4">
        <w:rPr>
          <w:rFonts w:ascii="Algerian" w:hAnsi="Algerian" w:cs="Segoe UI"/>
          <w:color w:val="FFC000"/>
          <w:sz w:val="40"/>
          <w:szCs w:val="40"/>
          <w:shd w:val="clear" w:color="auto" w:fill="ECF5FB"/>
        </w:rPr>
        <w:t>Lists ,</w:t>
      </w:r>
      <w:proofErr w:type="gramEnd"/>
      <w:r w:rsidRPr="009A75E4">
        <w:rPr>
          <w:rFonts w:ascii="Algerian" w:hAnsi="Algerian" w:cs="Segoe UI"/>
          <w:color w:val="FFC000"/>
          <w:sz w:val="40"/>
          <w:szCs w:val="40"/>
          <w:shd w:val="clear" w:color="auto" w:fill="ECF5FB"/>
        </w:rPr>
        <w:t xml:space="preserve"> Hooks , </w:t>
      </w:r>
      <w:proofErr w:type="spellStart"/>
      <w:r w:rsidRPr="009A75E4">
        <w:rPr>
          <w:rFonts w:ascii="Algerian" w:hAnsi="Algerian" w:cs="Segoe UI"/>
          <w:color w:val="FFC000"/>
          <w:sz w:val="40"/>
          <w:szCs w:val="40"/>
          <w:shd w:val="clear" w:color="auto" w:fill="ECF5FB"/>
        </w:rPr>
        <w:t>Localstorage</w:t>
      </w:r>
      <w:proofErr w:type="spellEnd"/>
      <w:r w:rsidRPr="009A75E4">
        <w:rPr>
          <w:rFonts w:ascii="Algerian" w:hAnsi="Algerian" w:cs="Segoe UI"/>
          <w:color w:val="FFC000"/>
          <w:sz w:val="40"/>
          <w:szCs w:val="40"/>
          <w:shd w:val="clear" w:color="auto" w:fill="ECF5FB"/>
        </w:rPr>
        <w:t xml:space="preserve"> , </w:t>
      </w:r>
      <w:proofErr w:type="spellStart"/>
      <w:r w:rsidRPr="009A75E4">
        <w:rPr>
          <w:rFonts w:ascii="Algerian" w:hAnsi="Algerian" w:cs="Segoe UI"/>
          <w:color w:val="FFC000"/>
          <w:sz w:val="40"/>
          <w:szCs w:val="40"/>
          <w:shd w:val="clear" w:color="auto" w:fill="ECF5FB"/>
        </w:rPr>
        <w:t>Api</w:t>
      </w:r>
      <w:proofErr w:type="spellEnd"/>
      <w:r w:rsidRPr="009A75E4">
        <w:rPr>
          <w:rFonts w:ascii="Algerian" w:hAnsi="Algerian" w:cs="Segoe UI"/>
          <w:color w:val="FFC000"/>
          <w:sz w:val="40"/>
          <w:szCs w:val="40"/>
          <w:shd w:val="clear" w:color="auto" w:fill="ECF5FB"/>
        </w:rPr>
        <w:t xml:space="preserve"> Project</w:t>
      </w:r>
    </w:p>
    <w:p w:rsidR="00FD42B1" w:rsidRPr="00FD42B1" w:rsidRDefault="00FD42B1" w:rsidP="00FD42B1">
      <w:pPr>
        <w:jc w:val="center"/>
      </w:pPr>
    </w:p>
    <w:p w:rsidR="009A75E4" w:rsidRDefault="009A75E4" w:rsidP="009A75E4">
      <w:pPr>
        <w:jc w:val="center"/>
        <w:rPr>
          <w:rFonts w:ascii="Algerian" w:hAnsi="Algerian"/>
          <w:sz w:val="40"/>
          <w:szCs w:val="40"/>
        </w:rPr>
      </w:pPr>
      <w:r w:rsidRPr="00EF7EC3">
        <w:rPr>
          <w:rFonts w:ascii="Algerian" w:hAnsi="Algerian"/>
          <w:sz w:val="40"/>
          <w:szCs w:val="40"/>
        </w:rPr>
        <w:t>Lifecycle Methods (Class Components)</w:t>
      </w:r>
    </w:p>
    <w:p w:rsidR="009A75E4" w:rsidRDefault="009A75E4" w:rsidP="009A75E4"/>
    <w:p w:rsidR="009A75E4" w:rsidRDefault="009A75E4" w:rsidP="009A75E4"/>
    <w:p w:rsidR="009A75E4" w:rsidRPr="003A7F4E" w:rsidRDefault="009A75E4" w:rsidP="009A75E4">
      <w:pPr>
        <w:rPr>
          <w:rFonts w:ascii="Times New Roman" w:hAnsi="Times New Roman" w:cs="Times New Roman"/>
          <w:sz w:val="24"/>
          <w:szCs w:val="24"/>
        </w:rPr>
      </w:pPr>
      <w:r w:rsidRPr="003A7F4E">
        <w:rPr>
          <w:rFonts w:ascii="Times New Roman" w:hAnsi="Times New Roman" w:cs="Times New Roman"/>
          <w:sz w:val="24"/>
          <w:szCs w:val="24"/>
        </w:rPr>
        <w:t>Question 1: What are lifecycle methods in React class components? Describe the phases of a component’s lifecycle.</w:t>
      </w:r>
    </w:p>
    <w:p w:rsidR="009A75E4" w:rsidRPr="003A7F4E" w:rsidRDefault="009A75E4" w:rsidP="009A75E4">
      <w:pPr>
        <w:rPr>
          <w:rFonts w:ascii="Times New Roman" w:hAnsi="Times New Roman" w:cs="Times New Roman"/>
          <w:sz w:val="24"/>
          <w:szCs w:val="24"/>
        </w:rPr>
      </w:pPr>
      <w:r w:rsidRPr="003A7F4E">
        <w:rPr>
          <w:rFonts w:ascii="Times New Roman" w:hAnsi="Times New Roman" w:cs="Times New Roman"/>
          <w:sz w:val="24"/>
          <w:szCs w:val="24"/>
        </w:rPr>
        <w:t>Answer 1:</w:t>
      </w:r>
    </w:p>
    <w:p w:rsidR="009A75E4" w:rsidRDefault="009A75E4" w:rsidP="00C96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7F4E">
        <w:rPr>
          <w:rFonts w:ascii="Times New Roman" w:hAnsi="Times New Roman" w:cs="Times New Roman"/>
          <w:sz w:val="24"/>
          <w:szCs w:val="24"/>
        </w:rPr>
        <w:t xml:space="preserve">In React class components, </w:t>
      </w:r>
      <w:r w:rsidRPr="003A7F4E">
        <w:rPr>
          <w:rStyle w:val="Strong"/>
          <w:rFonts w:ascii="Times New Roman" w:hAnsi="Times New Roman" w:cs="Times New Roman"/>
          <w:sz w:val="24"/>
          <w:szCs w:val="24"/>
        </w:rPr>
        <w:t>lifecycle methods</w:t>
      </w:r>
      <w:r w:rsidRPr="003A7F4E">
        <w:rPr>
          <w:rFonts w:ascii="Times New Roman" w:hAnsi="Times New Roman" w:cs="Times New Roman"/>
          <w:sz w:val="24"/>
          <w:szCs w:val="24"/>
        </w:rPr>
        <w:t xml:space="preserve"> are special functions that let you run code at different stages of a component’s life. A component has three main phases in its lifecycle:</w:t>
      </w:r>
    </w:p>
    <w:p w:rsidR="009A75E4" w:rsidRDefault="009A75E4" w:rsidP="00C96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Mounting</w:t>
      </w:r>
    </w:p>
    <w:p w:rsidR="009A75E4" w:rsidRDefault="009A75E4" w:rsidP="00C96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</w:p>
    <w:p w:rsidR="009A75E4" w:rsidRPr="003A7F4E" w:rsidRDefault="009A75E4" w:rsidP="00C96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Unmounting</w:t>
      </w:r>
    </w:p>
    <w:p w:rsidR="009A75E4" w:rsidRPr="00233F40" w:rsidRDefault="009A75E4" w:rsidP="009A75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75E4" w:rsidRDefault="009A75E4" w:rsidP="009A7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4CCF27B1" wp14:editId="42329C26">
            <wp:extent cx="5099242" cy="288763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Cycle-Re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67" cy="29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E4" w:rsidRDefault="009A75E4" w:rsidP="009A75E4">
      <w:pPr>
        <w:rPr>
          <w:rFonts w:ascii="Times New Roman" w:hAnsi="Times New Roman" w:cs="Times New Roman"/>
          <w:sz w:val="24"/>
          <w:szCs w:val="24"/>
        </w:rPr>
      </w:pPr>
    </w:p>
    <w:p w:rsidR="009A75E4" w:rsidRPr="008D564D" w:rsidRDefault="009A75E4" w:rsidP="00C96EC3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color w:val="6B6B6B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  <w:t>Initialization</w:t>
      </w:r>
      <w:r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  <w:t xml:space="preserve">: </w:t>
      </w:r>
      <w:r w:rsidRPr="008D564D">
        <w:rPr>
          <w:rFonts w:ascii="Times New Roman" w:eastAsia="Times New Roman" w:hAnsi="Times New Roman" w:cs="Times New Roman"/>
          <w:color w:val="6B6B6B"/>
          <w:sz w:val="24"/>
          <w:szCs w:val="24"/>
          <w:lang w:val="en-IN" w:eastAsia="en-IN" w:bidi="gu-IN"/>
        </w:rPr>
        <w:t>(</w:t>
      </w: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When the component is created</w:t>
      </w:r>
      <w:r w:rsidRPr="008D564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  <w:t>)</w:t>
      </w:r>
    </w:p>
    <w:p w:rsidR="009A75E4" w:rsidRPr="003A7F4E" w:rsidRDefault="009A75E4" w:rsidP="00C96EC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These methods are called in the Set Props and Initial State of the component in the constructor:</w:t>
      </w:r>
    </w:p>
    <w:p w:rsidR="009A75E4" w:rsidRPr="003A7F4E" w:rsidRDefault="009A75E4" w:rsidP="00C96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 w:rsidRPr="003A7F4E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  <w:t>constructor(</w:t>
      </w:r>
      <w:proofErr w:type="gramEnd"/>
      <w:r w:rsidRPr="003A7F4E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  <w:t>)</w:t>
      </w:r>
    </w:p>
    <w:p w:rsidR="009A75E4" w:rsidRPr="003A7F4E" w:rsidRDefault="009A75E4" w:rsidP="009A75E4">
      <w:pPr>
        <w:rPr>
          <w:rFonts w:ascii="Times New Roman" w:hAnsi="Times New Roman" w:cs="Times New Roman"/>
          <w:sz w:val="24"/>
          <w:szCs w:val="24"/>
        </w:rPr>
      </w:pPr>
    </w:p>
    <w:p w:rsidR="009A75E4" w:rsidRPr="008D564D" w:rsidRDefault="009A75E4" w:rsidP="00C96EC3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  <w:t>Mounting:</w:t>
      </w:r>
      <w:r w:rsidRPr="008D564D">
        <w:t xml:space="preserve"> </w:t>
      </w:r>
      <w:r w:rsidRPr="008D564D">
        <w:rPr>
          <w:rFonts w:ascii="Times New Roman" w:hAnsi="Times New Roman" w:cs="Times New Roman"/>
          <w:b/>
          <w:bCs/>
          <w:sz w:val="24"/>
          <w:szCs w:val="24"/>
        </w:rPr>
        <w:t>(When the component is added to the DOM)</w:t>
      </w:r>
    </w:p>
    <w:p w:rsidR="009A75E4" w:rsidRPr="003A7F4E" w:rsidRDefault="009A75E4" w:rsidP="00C96EC3">
      <w:pPr>
        <w:pStyle w:val="ListParagraph"/>
        <w:numPr>
          <w:ilvl w:val="0"/>
          <w:numId w:val="3"/>
        </w:numPr>
        <w:spacing w:before="30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These methods are called in the following order when an instance of a</w:t>
      </w:r>
      <w:r w:rsidR="007716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component is being </w:t>
      </w:r>
      <w:r w:rsidRPr="003A7F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inserted into the DOM:</w:t>
      </w:r>
    </w:p>
    <w:p w:rsidR="009A75E4" w:rsidRPr="00233F40" w:rsidRDefault="00C96EC3" w:rsidP="00C96EC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sz w:val="24"/>
          <w:szCs w:val="24"/>
          <w:lang w:val="en-IN" w:eastAsia="en-IN" w:bidi="gu-IN"/>
        </w:rPr>
      </w:pPr>
      <w:hyperlink r:id="rId9" w:anchor="render" w:history="1">
        <w:r w:rsidR="009A75E4" w:rsidRPr="003A7F4E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val="en-IN" w:eastAsia="en-IN" w:bidi="gu-IN"/>
          </w:rPr>
          <w:t>render()</w:t>
        </w:r>
      </w:hyperlink>
    </w:p>
    <w:p w:rsidR="009A75E4" w:rsidRPr="003A7F4E" w:rsidRDefault="00C96EC3" w:rsidP="00C96EC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</w:pPr>
      <w:hyperlink r:id="rId10" w:anchor="componentdidmount" w:history="1">
        <w:proofErr w:type="spellStart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componentDidMount</w:t>
        </w:r>
        <w:proofErr w:type="spellEnd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()</w:t>
        </w:r>
      </w:hyperlink>
    </w:p>
    <w:p w:rsidR="009A75E4" w:rsidRPr="003A7F4E" w:rsidRDefault="009A75E4" w:rsidP="009A75E4">
      <w:pPr>
        <w:ind w:left="1800"/>
        <w:rPr>
          <w:rFonts w:ascii="Times New Roman" w:eastAsia="Times New Roman" w:hAnsi="Times New Roman" w:cs="Times New Roman"/>
          <w:color w:val="1A1A1A"/>
          <w:sz w:val="24"/>
          <w:szCs w:val="24"/>
          <w:lang w:val="en-IN" w:eastAsia="en-IN" w:bidi="gu-IN"/>
        </w:rPr>
      </w:pPr>
    </w:p>
    <w:p w:rsidR="009A75E4" w:rsidRPr="003A7F4E" w:rsidRDefault="009A75E4" w:rsidP="00C96EC3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color w:val="6B6B6B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  <w:t>Updating</w:t>
      </w:r>
      <w:r w:rsidRPr="003A7F4E">
        <w:rPr>
          <w:rFonts w:ascii="Times New Roman" w:eastAsia="Times New Roman" w:hAnsi="Times New Roman" w:cs="Times New Roman"/>
          <w:color w:val="6B6B6B"/>
          <w:sz w:val="24"/>
          <w:szCs w:val="24"/>
          <w:lang w:val="en-IN" w:eastAsia="en-IN" w:bidi="gu-IN"/>
        </w:rPr>
        <w:t>:</w:t>
      </w:r>
      <w:r w:rsidRPr="008D564D">
        <w:t xml:space="preserve"> </w:t>
      </w:r>
      <w:r w:rsidRPr="008D564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When the component’s state or props change, causing it to re-render</w:t>
      </w:r>
      <w:r w:rsidRPr="008D564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A75E4" w:rsidRPr="003A7F4E" w:rsidRDefault="009A75E4" w:rsidP="00C96EC3">
      <w:pPr>
        <w:pStyle w:val="ListParagraph"/>
        <w:numPr>
          <w:ilvl w:val="0"/>
          <w:numId w:val="3"/>
        </w:numPr>
        <w:spacing w:before="30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lastRenderedPageBreak/>
        <w:t>An update can be caused by changes to props or state. These methods are called in the following order when a component is being re-rendered:</w:t>
      </w:r>
    </w:p>
    <w:p w:rsidR="009A75E4" w:rsidRPr="00233F40" w:rsidRDefault="00C96EC3" w:rsidP="00C96EC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</w:pPr>
      <w:hyperlink r:id="rId11" w:anchor="static-getderivedstatefromprops" w:history="1"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 xml:space="preserve">static </w:t>
        </w:r>
        <w:proofErr w:type="spellStart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getDerivedStateFromProps</w:t>
        </w:r>
        <w:proofErr w:type="spellEnd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()</w:t>
        </w:r>
      </w:hyperlink>
    </w:p>
    <w:p w:rsidR="009A75E4" w:rsidRPr="00233F40" w:rsidRDefault="00C96EC3" w:rsidP="00C96EC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</w:pPr>
      <w:hyperlink r:id="rId12" w:anchor="shouldcomponentupdate" w:history="1">
        <w:proofErr w:type="spellStart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shouldComponentUpdate</w:t>
        </w:r>
        <w:proofErr w:type="spellEnd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()</w:t>
        </w:r>
      </w:hyperlink>
    </w:p>
    <w:p w:rsidR="009A75E4" w:rsidRPr="00233F40" w:rsidRDefault="00C96EC3" w:rsidP="00C96EC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</w:pPr>
      <w:hyperlink r:id="rId13" w:anchor="getsnapshotbeforeupdate" w:history="1">
        <w:proofErr w:type="spellStart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getSnapshotBeforeUpdate</w:t>
        </w:r>
        <w:proofErr w:type="spellEnd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()</w:t>
        </w:r>
      </w:hyperlink>
    </w:p>
    <w:p w:rsidR="009A75E4" w:rsidRPr="00233F40" w:rsidRDefault="00C96EC3" w:rsidP="00C96EC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gu-IN"/>
        </w:rPr>
      </w:pPr>
      <w:hyperlink r:id="rId14" w:anchor="render" w:history="1">
        <w:r w:rsidR="009A75E4" w:rsidRPr="003A7F4E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lang w:val="en-IN" w:eastAsia="en-IN" w:bidi="gu-IN"/>
          </w:rPr>
          <w:t>render()</w:t>
        </w:r>
      </w:hyperlink>
    </w:p>
    <w:p w:rsidR="009A75E4" w:rsidRPr="003A7F4E" w:rsidRDefault="00C96EC3" w:rsidP="00C96EC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IN" w:eastAsia="en-IN" w:bidi="gu-IN"/>
        </w:rPr>
      </w:pPr>
      <w:hyperlink r:id="rId15" w:anchor="componentdidupdate" w:history="1">
        <w:proofErr w:type="spellStart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componentDidUpdate</w:t>
        </w:r>
        <w:proofErr w:type="spellEnd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()</w:t>
        </w:r>
      </w:hyperlink>
    </w:p>
    <w:p w:rsidR="009A75E4" w:rsidRPr="00233F40" w:rsidRDefault="009A75E4" w:rsidP="009A75E4">
      <w:pPr>
        <w:ind w:left="1800"/>
        <w:rPr>
          <w:rFonts w:ascii="Times New Roman" w:eastAsia="Times New Roman" w:hAnsi="Times New Roman" w:cs="Times New Roman"/>
          <w:color w:val="1A1A1A"/>
          <w:sz w:val="24"/>
          <w:szCs w:val="24"/>
          <w:lang w:val="en-IN" w:eastAsia="en-IN" w:bidi="gu-IN"/>
        </w:rPr>
      </w:pPr>
    </w:p>
    <w:p w:rsidR="009A75E4" w:rsidRPr="003A7F4E" w:rsidRDefault="009A75E4" w:rsidP="00C96EC3">
      <w:pPr>
        <w:pStyle w:val="ListParagraph"/>
        <w:numPr>
          <w:ilvl w:val="0"/>
          <w:numId w:val="2"/>
        </w:numPr>
        <w:outlineLvl w:val="3"/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val="en-IN" w:eastAsia="en-IN" w:bidi="gu-IN"/>
        </w:rPr>
        <w:t>Unmounting:</w:t>
      </w:r>
      <w:r w:rsidRPr="008D564D">
        <w:t xml:space="preserve"> </w:t>
      </w:r>
      <w:r w:rsidRPr="008D564D">
        <w:rPr>
          <w:rFonts w:ascii="Times New Roman" w:hAnsi="Times New Roman" w:cs="Times New Roman"/>
          <w:b/>
          <w:bCs/>
          <w:sz w:val="24"/>
          <w:szCs w:val="24"/>
        </w:rPr>
        <w:t>(When the component is removed)</w:t>
      </w:r>
    </w:p>
    <w:p w:rsidR="009A75E4" w:rsidRPr="003A7F4E" w:rsidRDefault="009A75E4" w:rsidP="00C96EC3">
      <w:pPr>
        <w:pStyle w:val="ListParagraph"/>
        <w:numPr>
          <w:ilvl w:val="0"/>
          <w:numId w:val="3"/>
        </w:numPr>
        <w:spacing w:before="30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 w:rsidRPr="003A7F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This method is called when a component is being removed from the DOM:</w:t>
      </w:r>
    </w:p>
    <w:p w:rsidR="009A75E4" w:rsidRPr="00233F40" w:rsidRDefault="00C96EC3" w:rsidP="00C96EC3">
      <w:pPr>
        <w:numPr>
          <w:ilvl w:val="0"/>
          <w:numId w:val="6"/>
        </w:numPr>
        <w:rPr>
          <w:rFonts w:ascii="Segoe UI" w:eastAsia="Times New Roman" w:hAnsi="Segoe UI" w:cs="Segoe UI"/>
          <w:color w:val="385623" w:themeColor="accent6" w:themeShade="80"/>
          <w:sz w:val="24"/>
          <w:szCs w:val="24"/>
          <w:lang w:val="en-IN" w:eastAsia="en-IN" w:bidi="gu-IN"/>
        </w:rPr>
      </w:pPr>
      <w:hyperlink r:id="rId16" w:anchor="componentwillunmount" w:history="1">
        <w:proofErr w:type="spellStart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componentWillUnmount</w:t>
        </w:r>
        <w:proofErr w:type="spellEnd"/>
        <w:r w:rsidR="009A75E4" w:rsidRPr="003A7F4E">
          <w:rPr>
            <w:rFonts w:ascii="Times New Roman" w:eastAsia="Times New Roman" w:hAnsi="Times New Roman" w:cs="Times New Roman"/>
            <w:color w:val="385623" w:themeColor="accent6" w:themeShade="80"/>
            <w:sz w:val="24"/>
            <w:szCs w:val="24"/>
            <w:lang w:val="en-IN" w:eastAsia="en-IN" w:bidi="gu-IN"/>
          </w:rPr>
          <w:t>()</w:t>
        </w:r>
      </w:hyperlink>
    </w:p>
    <w:p w:rsidR="009A75E4" w:rsidRDefault="009A75E4" w:rsidP="009A75E4">
      <w:pPr>
        <w:rPr>
          <w:rFonts w:ascii="Segoe UI" w:eastAsia="Times New Roman" w:hAnsi="Segoe UI" w:cs="Segoe UI"/>
          <w:color w:val="1A1A1A"/>
          <w:sz w:val="24"/>
          <w:szCs w:val="24"/>
          <w:lang w:val="en-IN" w:eastAsia="en-IN" w:bidi="gu-IN"/>
        </w:rPr>
      </w:pPr>
    </w:p>
    <w:p w:rsidR="009A75E4" w:rsidRDefault="009A75E4" w:rsidP="009A75E4">
      <w:pPr>
        <w:rPr>
          <w:rFonts w:ascii="Segoe UI" w:eastAsia="Times New Roman" w:hAnsi="Segoe UI" w:cs="Segoe UI"/>
          <w:color w:val="1A1A1A"/>
          <w:sz w:val="24"/>
          <w:szCs w:val="24"/>
          <w:lang w:val="en-IN" w:eastAsia="en-IN" w:bidi="gu-IN"/>
        </w:rPr>
      </w:pPr>
    </w:p>
    <w:p w:rsidR="009A75E4" w:rsidRPr="008D564D" w:rsidRDefault="009A75E4" w:rsidP="009A75E4">
      <w:pPr>
        <w:rPr>
          <w:rFonts w:ascii="Segoe UI" w:eastAsia="Times New Roman" w:hAnsi="Segoe UI" w:cs="Segoe UI"/>
          <w:sz w:val="24"/>
          <w:szCs w:val="24"/>
          <w:lang w:val="en-IN" w:eastAsia="en-IN" w:bidi="gu-IN"/>
        </w:rPr>
      </w:pPr>
    </w:p>
    <w:p w:rsidR="009A75E4" w:rsidRPr="00FC5041" w:rsidRDefault="009A75E4" w:rsidP="009A75E4">
      <w:pPr>
        <w:tabs>
          <w:tab w:val="left" w:pos="957"/>
        </w:tabs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 xml:space="preserve">Question 2: Explain the purpose of </w:t>
      </w:r>
      <w:proofErr w:type="spellStart"/>
      <w:proofErr w:type="gramStart"/>
      <w:r w:rsidRPr="00FC5041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FC5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4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C5041">
        <w:rPr>
          <w:rFonts w:ascii="Times New Roman" w:hAnsi="Times New Roman" w:cs="Times New Roman"/>
          <w:sz w:val="24"/>
          <w:szCs w:val="24"/>
        </w:rPr>
        <w:t>componentDidUpdate</w:t>
      </w:r>
      <w:proofErr w:type="spellEnd"/>
      <w:r w:rsidRPr="00FC5041">
        <w:rPr>
          <w:rFonts w:ascii="Times New Roman" w:hAnsi="Times New Roman" w:cs="Times New Roman"/>
          <w:sz w:val="24"/>
          <w:szCs w:val="24"/>
        </w:rPr>
        <w:t xml:space="preserve">(),and </w:t>
      </w:r>
      <w:proofErr w:type="spellStart"/>
      <w:r w:rsidRPr="00FC5041"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Pr="00FC5041">
        <w:rPr>
          <w:rFonts w:ascii="Times New Roman" w:hAnsi="Times New Roman" w:cs="Times New Roman"/>
          <w:sz w:val="24"/>
          <w:szCs w:val="24"/>
        </w:rPr>
        <w:t>().</w:t>
      </w:r>
    </w:p>
    <w:p w:rsidR="009A75E4" w:rsidRPr="00FC5041" w:rsidRDefault="009A75E4" w:rsidP="009A75E4">
      <w:pPr>
        <w:tabs>
          <w:tab w:val="left" w:pos="957"/>
        </w:tabs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Answer 2:</w:t>
      </w:r>
    </w:p>
    <w:p w:rsidR="009A75E4" w:rsidRPr="00FC5041" w:rsidRDefault="009A75E4" w:rsidP="009A75E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FC5041">
        <w:rPr>
          <w:rStyle w:val="Strong"/>
          <w:rFonts w:ascii="Times New Roman" w:hAnsi="Times New Roman" w:cs="Times New Roman"/>
          <w:color w:val="0D0D0D" w:themeColor="text1" w:themeTint="F2"/>
        </w:rPr>
        <w:t>Explanation of Lifecycle Methods:</w:t>
      </w:r>
    </w:p>
    <w:p w:rsidR="009A75E4" w:rsidRPr="00FC5041" w:rsidRDefault="009A75E4" w:rsidP="009A75E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D0D0D" w:themeColor="text1" w:themeTint="F2"/>
          <w:sz w:val="24"/>
          <w:szCs w:val="24"/>
        </w:rPr>
        <w:t xml:space="preserve">1. </w:t>
      </w:r>
      <w:proofErr w:type="spellStart"/>
      <w:proofErr w:type="gramStart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componentDidMount</w:t>
      </w:r>
      <w:proofErr w:type="spellEnd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(</w:t>
      </w:r>
      <w:proofErr w:type="gramEnd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)</w:t>
      </w:r>
    </w:p>
    <w:p w:rsidR="009A75E4" w:rsidRPr="00FC5041" w:rsidRDefault="009A75E4" w:rsidP="00C96EC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When it runs</w:t>
      </w:r>
      <w:r w:rsidRPr="00FC5041">
        <w:rPr>
          <w:rFonts w:ascii="Times New Roman" w:hAnsi="Times New Roman" w:cs="Times New Roman"/>
          <w:sz w:val="24"/>
          <w:szCs w:val="24"/>
        </w:rPr>
        <w:t>: After the component is added to the DOM (rendered on the screen).</w:t>
      </w:r>
    </w:p>
    <w:p w:rsidR="009A75E4" w:rsidRPr="00FC5041" w:rsidRDefault="009A75E4" w:rsidP="00C96EC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FC5041">
        <w:rPr>
          <w:rFonts w:ascii="Times New Roman" w:hAnsi="Times New Roman" w:cs="Times New Roman"/>
          <w:sz w:val="24"/>
          <w:szCs w:val="24"/>
        </w:rPr>
        <w:t>: To set up anything your component needs after it’s visible.</w:t>
      </w:r>
    </w:p>
    <w:p w:rsidR="009A75E4" w:rsidRPr="00FC5041" w:rsidRDefault="009A75E4" w:rsidP="00C96EC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Uses</w:t>
      </w:r>
      <w:r w:rsidRPr="00FC5041">
        <w:rPr>
          <w:rFonts w:ascii="Times New Roman" w:hAnsi="Times New Roman" w:cs="Times New Roman"/>
          <w:sz w:val="24"/>
          <w:szCs w:val="24"/>
        </w:rPr>
        <w:t>:</w:t>
      </w:r>
    </w:p>
    <w:p w:rsidR="009A75E4" w:rsidRPr="00FC5041" w:rsidRDefault="009A75E4" w:rsidP="00C96EC3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Fetching data from an API.</w:t>
      </w:r>
    </w:p>
    <w:p w:rsidR="009A75E4" w:rsidRPr="00FC5041" w:rsidRDefault="009A75E4" w:rsidP="00C96EC3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Starting a timer.</w:t>
      </w:r>
    </w:p>
    <w:p w:rsidR="009A75E4" w:rsidRPr="001670B0" w:rsidRDefault="009A75E4" w:rsidP="00C96EC3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Subscribing to events.</w:t>
      </w:r>
    </w:p>
    <w:p w:rsidR="009A75E4" w:rsidRPr="00FC5041" w:rsidRDefault="009A75E4" w:rsidP="009A75E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D0D0D" w:themeColor="text1" w:themeTint="F2"/>
          <w:sz w:val="24"/>
          <w:szCs w:val="24"/>
        </w:rPr>
        <w:t xml:space="preserve">2. </w:t>
      </w:r>
      <w:proofErr w:type="spellStart"/>
      <w:proofErr w:type="gramStart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componentDidUpdate</w:t>
      </w:r>
      <w:proofErr w:type="spellEnd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(</w:t>
      </w:r>
      <w:proofErr w:type="gramEnd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)</w:t>
      </w:r>
    </w:p>
    <w:p w:rsidR="009A75E4" w:rsidRPr="00FC5041" w:rsidRDefault="009A75E4" w:rsidP="00C96EC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When it runs</w:t>
      </w:r>
      <w:r w:rsidRPr="00FC5041">
        <w:rPr>
          <w:rFonts w:ascii="Times New Roman" w:hAnsi="Times New Roman" w:cs="Times New Roman"/>
          <w:sz w:val="24"/>
          <w:szCs w:val="24"/>
        </w:rPr>
        <w:t>: After the component updates (re-renders) because of changes in its props or state.</w:t>
      </w:r>
    </w:p>
    <w:p w:rsidR="009A75E4" w:rsidRPr="00FC5041" w:rsidRDefault="009A75E4" w:rsidP="00C96EC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FC5041">
        <w:rPr>
          <w:rFonts w:ascii="Times New Roman" w:hAnsi="Times New Roman" w:cs="Times New Roman"/>
          <w:sz w:val="24"/>
          <w:szCs w:val="24"/>
        </w:rPr>
        <w:t>: To perform actions based on updates.</w:t>
      </w:r>
    </w:p>
    <w:p w:rsidR="009A75E4" w:rsidRPr="00FC5041" w:rsidRDefault="009A75E4" w:rsidP="00C96EC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Uses</w:t>
      </w:r>
      <w:r w:rsidRPr="00FC5041">
        <w:rPr>
          <w:rFonts w:ascii="Times New Roman" w:hAnsi="Times New Roman" w:cs="Times New Roman"/>
          <w:sz w:val="24"/>
          <w:szCs w:val="24"/>
        </w:rPr>
        <w:t>:</w:t>
      </w:r>
    </w:p>
    <w:p w:rsidR="009A75E4" w:rsidRPr="00FC5041" w:rsidRDefault="009A75E4" w:rsidP="00C96EC3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Making an API call when props/state change.</w:t>
      </w:r>
    </w:p>
    <w:p w:rsidR="009A75E4" w:rsidRPr="00FC5041" w:rsidRDefault="009A75E4" w:rsidP="00C96EC3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Updating the DOM after changes.</w:t>
      </w:r>
    </w:p>
    <w:p w:rsidR="009A75E4" w:rsidRPr="001670B0" w:rsidRDefault="009A75E4" w:rsidP="00C96EC3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Reacting to user interactions.</w:t>
      </w:r>
    </w:p>
    <w:p w:rsidR="009A75E4" w:rsidRPr="00FC5041" w:rsidRDefault="009A75E4" w:rsidP="009A75E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D0D0D" w:themeColor="text1" w:themeTint="F2"/>
          <w:sz w:val="24"/>
          <w:szCs w:val="24"/>
        </w:rPr>
        <w:t xml:space="preserve">3. </w:t>
      </w:r>
      <w:proofErr w:type="spellStart"/>
      <w:proofErr w:type="gramStart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componentWillUnmount</w:t>
      </w:r>
      <w:proofErr w:type="spellEnd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(</w:t>
      </w:r>
      <w:proofErr w:type="gramEnd"/>
      <w:r w:rsidRPr="00FC5041">
        <w:rPr>
          <w:rStyle w:val="HTMLCode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4"/>
          <w:szCs w:val="24"/>
        </w:rPr>
        <w:t>)</w:t>
      </w:r>
    </w:p>
    <w:p w:rsidR="009A75E4" w:rsidRPr="00FC5041" w:rsidRDefault="009A75E4" w:rsidP="00C96EC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When it runs</w:t>
      </w:r>
      <w:r w:rsidRPr="00FC5041">
        <w:rPr>
          <w:rFonts w:ascii="Times New Roman" w:hAnsi="Times New Roman" w:cs="Times New Roman"/>
          <w:sz w:val="24"/>
          <w:szCs w:val="24"/>
        </w:rPr>
        <w:t>: Right before the component is removed from the DOM.</w:t>
      </w:r>
    </w:p>
    <w:p w:rsidR="009A75E4" w:rsidRPr="00FC5041" w:rsidRDefault="009A75E4" w:rsidP="00C96EC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FC5041">
        <w:rPr>
          <w:rFonts w:ascii="Times New Roman" w:hAnsi="Times New Roman" w:cs="Times New Roman"/>
          <w:sz w:val="24"/>
          <w:szCs w:val="24"/>
        </w:rPr>
        <w:t>: To clean up resources and prevent memory leaks.</w:t>
      </w:r>
    </w:p>
    <w:p w:rsidR="009A75E4" w:rsidRPr="00FC5041" w:rsidRDefault="009A75E4" w:rsidP="00C96EC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Style w:val="Strong"/>
          <w:rFonts w:ascii="Times New Roman" w:hAnsi="Times New Roman" w:cs="Times New Roman"/>
          <w:sz w:val="24"/>
          <w:szCs w:val="24"/>
        </w:rPr>
        <w:t>Uses</w:t>
      </w:r>
      <w:r w:rsidRPr="00FC5041">
        <w:rPr>
          <w:rFonts w:ascii="Times New Roman" w:hAnsi="Times New Roman" w:cs="Times New Roman"/>
          <w:sz w:val="24"/>
          <w:szCs w:val="24"/>
        </w:rPr>
        <w:t>:</w:t>
      </w:r>
    </w:p>
    <w:p w:rsidR="009A75E4" w:rsidRPr="00FC5041" w:rsidRDefault="009A75E4" w:rsidP="00C96EC3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Clearing timers.</w:t>
      </w:r>
    </w:p>
    <w:p w:rsidR="009A75E4" w:rsidRPr="00FC5041" w:rsidRDefault="009A75E4" w:rsidP="00C96EC3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Unsubscribing from events.</w:t>
      </w:r>
    </w:p>
    <w:p w:rsidR="009A75E4" w:rsidRPr="00FC5041" w:rsidRDefault="009A75E4" w:rsidP="00C96EC3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C5041">
        <w:rPr>
          <w:rFonts w:ascii="Times New Roman" w:hAnsi="Times New Roman" w:cs="Times New Roman"/>
          <w:sz w:val="24"/>
          <w:szCs w:val="24"/>
        </w:rPr>
        <w:t>Canceling network requests.</w:t>
      </w:r>
    </w:p>
    <w:p w:rsidR="009A75E4" w:rsidRDefault="009A75E4" w:rsidP="009A75E4">
      <w:pPr>
        <w:pStyle w:val="NormalWeb"/>
      </w:pPr>
      <w:r w:rsidRPr="00FC5041">
        <w:lastRenderedPageBreak/>
        <w:t>These methods are key for managing side effects in class components!</w:t>
      </w:r>
    </w:p>
    <w:p w:rsidR="009A75E4" w:rsidRDefault="009A75E4" w:rsidP="009A75E4">
      <w:pPr>
        <w:pStyle w:val="NormalWeb"/>
        <w:jc w:val="center"/>
        <w:rPr>
          <w:rFonts w:ascii="Algerian" w:hAnsi="Algerian"/>
        </w:rPr>
      </w:pPr>
    </w:p>
    <w:p w:rsidR="009A75E4" w:rsidRPr="009A75E4" w:rsidRDefault="009A75E4" w:rsidP="009A75E4">
      <w:pPr>
        <w:pStyle w:val="NormalWeb"/>
        <w:jc w:val="center"/>
        <w:rPr>
          <w:rFonts w:ascii="Algerian" w:hAnsi="Algerian"/>
          <w:sz w:val="40"/>
          <w:szCs w:val="40"/>
        </w:rPr>
      </w:pPr>
      <w:r w:rsidRPr="00E532C0">
        <w:rPr>
          <w:rFonts w:ascii="Algerian" w:hAnsi="Algerian"/>
          <w:sz w:val="40"/>
          <w:szCs w:val="40"/>
        </w:rPr>
        <w:t>Hooks (</w:t>
      </w:r>
      <w:proofErr w:type="spellStart"/>
      <w:r w:rsidRPr="00E532C0">
        <w:rPr>
          <w:rFonts w:ascii="Algerian" w:hAnsi="Algerian"/>
          <w:sz w:val="40"/>
          <w:szCs w:val="40"/>
        </w:rPr>
        <w:t>useState</w:t>
      </w:r>
      <w:proofErr w:type="spellEnd"/>
      <w:r w:rsidRPr="00E532C0">
        <w:rPr>
          <w:rFonts w:ascii="Algerian" w:hAnsi="Algerian"/>
          <w:sz w:val="40"/>
          <w:szCs w:val="40"/>
        </w:rPr>
        <w:t xml:space="preserve">, </w:t>
      </w:r>
      <w:proofErr w:type="spellStart"/>
      <w:r w:rsidRPr="00E532C0">
        <w:rPr>
          <w:rFonts w:ascii="Algerian" w:hAnsi="Algerian"/>
          <w:sz w:val="40"/>
          <w:szCs w:val="40"/>
        </w:rPr>
        <w:t>useEffect</w:t>
      </w:r>
      <w:proofErr w:type="spellEnd"/>
      <w:r w:rsidRPr="00E532C0">
        <w:rPr>
          <w:rFonts w:ascii="Algerian" w:hAnsi="Algerian"/>
          <w:sz w:val="40"/>
          <w:szCs w:val="40"/>
        </w:rPr>
        <w:t>)</w:t>
      </w:r>
    </w:p>
    <w:p w:rsidR="009A75E4" w:rsidRDefault="009A75E4" w:rsidP="009A75E4">
      <w:pPr>
        <w:pStyle w:val="NormalWeb"/>
      </w:pPr>
      <w:r>
        <w:t xml:space="preserve">Question 1: What are React hooks? How do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useEffect</w:t>
      </w:r>
      <w:proofErr w:type="spellEnd"/>
      <w:r>
        <w:t>() hooks work in functional components?</w:t>
      </w:r>
    </w:p>
    <w:p w:rsidR="009A75E4" w:rsidRDefault="009A75E4" w:rsidP="009A75E4">
      <w:pPr>
        <w:pStyle w:val="NormalWeb"/>
      </w:pPr>
      <w:r>
        <w:t>Answer 1:</w:t>
      </w:r>
    </w:p>
    <w:p w:rsidR="009A75E4" w:rsidRDefault="009A75E4" w:rsidP="00C96EC3">
      <w:pPr>
        <w:pStyle w:val="NormalWeb"/>
        <w:numPr>
          <w:ilvl w:val="0"/>
          <w:numId w:val="1"/>
        </w:numPr>
      </w:pPr>
      <w:r w:rsidRPr="00653C3F">
        <w:t xml:space="preserve">React </w:t>
      </w:r>
      <w:r w:rsidRPr="00653C3F">
        <w:rPr>
          <w:rStyle w:val="Strong"/>
          <w:rFonts w:eastAsiaTheme="majorEastAsia"/>
        </w:rPr>
        <w:t>hooks</w:t>
      </w:r>
      <w:r w:rsidRPr="00653C3F">
        <w:t xml:space="preserve"> are tools that let functional components do more. They let you use features like </w:t>
      </w:r>
      <w:r w:rsidRPr="00653C3F">
        <w:rPr>
          <w:rStyle w:val="Strong"/>
          <w:rFonts w:eastAsiaTheme="majorEastAsia"/>
        </w:rPr>
        <w:t>state</w:t>
      </w:r>
      <w:r w:rsidRPr="00653C3F">
        <w:t xml:space="preserve"> (data that changes) and </w:t>
      </w:r>
      <w:r w:rsidRPr="00653C3F">
        <w:rPr>
          <w:rStyle w:val="Strong"/>
          <w:rFonts w:eastAsiaTheme="majorEastAsia"/>
        </w:rPr>
        <w:t>lifecycle methods</w:t>
      </w:r>
      <w:r w:rsidRPr="00653C3F">
        <w:t xml:space="preserve"> (actions at different times) without needing class components.</w:t>
      </w:r>
    </w:p>
    <w:p w:rsidR="003D1DE0" w:rsidRPr="003D1DE0" w:rsidRDefault="003D1DE0" w:rsidP="00C96EC3">
      <w:pPr>
        <w:pStyle w:val="NormalWeb"/>
        <w:numPr>
          <w:ilvl w:val="0"/>
          <w:numId w:val="1"/>
        </w:numPr>
      </w:pPr>
      <w:r>
        <w:rPr>
          <w:rStyle w:val="Strong"/>
          <w:color w:val="0D0D0D" w:themeColor="text1" w:themeTint="F2"/>
        </w:rPr>
        <w:t>Hooks Key Overview:</w:t>
      </w:r>
    </w:p>
    <w:p w:rsidR="003D1DE0" w:rsidRPr="003D1DE0" w:rsidRDefault="003D1DE0" w:rsidP="00C96EC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3D1DE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D1DE0">
        <w:rPr>
          <w:rFonts w:ascii="Times New Roman" w:hAnsi="Times New Roman" w:cs="Times New Roman"/>
          <w:sz w:val="24"/>
          <w:szCs w:val="24"/>
        </w:rPr>
        <w:t>: For state management.</w:t>
      </w:r>
    </w:p>
    <w:p w:rsidR="003D1DE0" w:rsidRPr="003D1DE0" w:rsidRDefault="003D1DE0" w:rsidP="00C96EC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3D1DE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3D1DE0">
        <w:rPr>
          <w:rFonts w:ascii="Times New Roman" w:hAnsi="Times New Roman" w:cs="Times New Roman"/>
          <w:sz w:val="24"/>
          <w:szCs w:val="24"/>
        </w:rPr>
        <w:t>: For handling side effects (e.g., data fetching, subscriptions).</w:t>
      </w:r>
    </w:p>
    <w:p w:rsidR="003D1DE0" w:rsidRPr="003D1DE0" w:rsidRDefault="003D1DE0" w:rsidP="00C96EC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D1DE0">
        <w:rPr>
          <w:rFonts w:ascii="Times New Roman" w:hAnsi="Times New Roman" w:cs="Times New Roman"/>
          <w:sz w:val="24"/>
          <w:szCs w:val="24"/>
        </w:rPr>
        <w:t xml:space="preserve">Others: </w:t>
      </w:r>
      <w:proofErr w:type="spellStart"/>
      <w:r w:rsidRPr="003D1DE0">
        <w:rPr>
          <w:rStyle w:val="HTMLCode"/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3D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DE0">
        <w:rPr>
          <w:rStyle w:val="HTMLCode"/>
          <w:rFonts w:ascii="Times New Roman" w:hAnsi="Times New Roman" w:cs="Times New Roman"/>
          <w:sz w:val="24"/>
          <w:szCs w:val="24"/>
        </w:rPr>
        <w:t>useReducer</w:t>
      </w:r>
      <w:proofErr w:type="spellEnd"/>
      <w:r w:rsidRPr="003D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DE0">
        <w:rPr>
          <w:rStyle w:val="HTMLCode"/>
          <w:rFonts w:ascii="Times New Roman" w:hAnsi="Times New Roman" w:cs="Times New Roman"/>
          <w:sz w:val="24"/>
          <w:szCs w:val="24"/>
        </w:rPr>
        <w:t>useRef</w:t>
      </w:r>
      <w:proofErr w:type="spellEnd"/>
      <w:r w:rsidRPr="003D1DE0">
        <w:rPr>
          <w:rFonts w:ascii="Times New Roman" w:hAnsi="Times New Roman" w:cs="Times New Roman"/>
          <w:sz w:val="24"/>
          <w:szCs w:val="24"/>
        </w:rPr>
        <w:t>, etc.</w:t>
      </w:r>
    </w:p>
    <w:p w:rsidR="009A75E4" w:rsidRPr="00653C3F" w:rsidRDefault="009A75E4" w:rsidP="00C96EC3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53C3F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useState</w:t>
      </w:r>
      <w:proofErr w:type="spellEnd"/>
      <w:r w:rsidRPr="00653C3F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653C3F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)</w:t>
      </w:r>
    </w:p>
    <w:p w:rsidR="009A75E4" w:rsidRPr="00653C3F" w:rsidRDefault="009A75E4" w:rsidP="00C96EC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53C3F">
        <w:rPr>
          <w:rFonts w:ascii="Times New Roman" w:hAnsi="Times New Roman" w:cs="Times New Roman"/>
          <w:sz w:val="24"/>
          <w:szCs w:val="24"/>
        </w:rPr>
        <w:t>Adds and manages data (state) in a component.</w:t>
      </w:r>
    </w:p>
    <w:p w:rsidR="009A75E4" w:rsidRPr="00653C3F" w:rsidRDefault="009A75E4" w:rsidP="00C96EC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53C3F">
        <w:rPr>
          <w:rFonts w:ascii="Times New Roman" w:hAnsi="Times New Roman" w:cs="Times New Roman"/>
          <w:sz w:val="24"/>
          <w:szCs w:val="24"/>
        </w:rPr>
        <w:t>The component updates when the data changes.</w:t>
      </w:r>
    </w:p>
    <w:p w:rsidR="009A75E4" w:rsidRPr="00653C3F" w:rsidRDefault="009A75E4" w:rsidP="00C96EC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Pr="00653C3F">
        <w:rPr>
          <w:rFonts w:ascii="Times New Roman" w:hAnsi="Times New Roman" w:cs="Times New Roman"/>
          <w:sz w:val="24"/>
          <w:szCs w:val="24"/>
        </w:rPr>
        <w:t>: Track button clicks or toggle themes.</w:t>
      </w:r>
    </w:p>
    <w:p w:rsidR="009A75E4" w:rsidRPr="00653C3F" w:rsidRDefault="009A75E4" w:rsidP="00C96EC3">
      <w:pPr>
        <w:pStyle w:val="Heading3"/>
        <w:numPr>
          <w:ilvl w:val="0"/>
          <w:numId w:val="17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proofErr w:type="gramStart"/>
      <w:r w:rsidRPr="00653C3F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useEffect</w:t>
      </w:r>
      <w:proofErr w:type="spellEnd"/>
      <w:r w:rsidRPr="00653C3F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653C3F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)</w:t>
      </w:r>
    </w:p>
    <w:p w:rsidR="009A75E4" w:rsidRPr="00653C3F" w:rsidRDefault="009A75E4" w:rsidP="00C96EC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53C3F">
        <w:rPr>
          <w:rFonts w:ascii="Times New Roman" w:hAnsi="Times New Roman" w:cs="Times New Roman"/>
          <w:sz w:val="24"/>
          <w:szCs w:val="24"/>
        </w:rPr>
        <w:t>Handles tasks outside the component (e.g., fetching data or starting a timer).</w:t>
      </w:r>
    </w:p>
    <w:p w:rsidR="009A75E4" w:rsidRPr="00653C3F" w:rsidRDefault="009A75E4" w:rsidP="00C96EC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53C3F">
        <w:rPr>
          <w:rFonts w:ascii="Times New Roman" w:hAnsi="Times New Roman" w:cs="Times New Roman"/>
          <w:sz w:val="24"/>
          <w:szCs w:val="24"/>
        </w:rPr>
        <w:t>Runs on render or when specified values change.</w:t>
      </w:r>
    </w:p>
    <w:p w:rsidR="009A75E4" w:rsidRPr="00653C3F" w:rsidRDefault="009A75E4" w:rsidP="00C96EC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53C3F">
        <w:rPr>
          <w:rFonts w:ascii="Times New Roman" w:hAnsi="Times New Roman" w:cs="Times New Roman"/>
          <w:sz w:val="24"/>
          <w:szCs w:val="24"/>
        </w:rPr>
        <w:t>Can clean up tasks when the component is removed.</w:t>
      </w:r>
    </w:p>
    <w:p w:rsidR="009A75E4" w:rsidRPr="00653C3F" w:rsidRDefault="009A75E4" w:rsidP="00C96EC3">
      <w:pPr>
        <w:pStyle w:val="Heading3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 w:rsidRPr="00653C3F">
        <w:rPr>
          <w:rStyle w:val="Strong"/>
          <w:rFonts w:ascii="Times New Roman" w:hAnsi="Times New Roman" w:cs="Times New Roman"/>
          <w:color w:val="0D0D0D" w:themeColor="text1" w:themeTint="F2"/>
        </w:rPr>
        <w:t>In short</w:t>
      </w:r>
    </w:p>
    <w:p w:rsidR="009A75E4" w:rsidRPr="00653C3F" w:rsidRDefault="009A75E4" w:rsidP="00C96EC3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C3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53C3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3C3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653C3F">
        <w:rPr>
          <w:rFonts w:ascii="Times New Roman" w:hAnsi="Times New Roman" w:cs="Times New Roman"/>
          <w:sz w:val="24"/>
          <w:szCs w:val="24"/>
        </w:rPr>
        <w:t>: Manage data.</w:t>
      </w:r>
    </w:p>
    <w:p w:rsidR="00C96EC3" w:rsidRDefault="009A75E4" w:rsidP="00C96EC3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C3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653C3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3C3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653C3F">
        <w:rPr>
          <w:rFonts w:ascii="Times New Roman" w:hAnsi="Times New Roman" w:cs="Times New Roman"/>
          <w:sz w:val="24"/>
          <w:szCs w:val="24"/>
        </w:rPr>
        <w:t>: Handle side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EC3" w:rsidRPr="00C96EC3" w:rsidRDefault="00C96EC3" w:rsidP="00C96EC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75E4" w:rsidRPr="00897EBE" w:rsidRDefault="009A75E4" w:rsidP="009A75E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97EBE">
        <w:rPr>
          <w:rFonts w:ascii="Times New Roman" w:hAnsi="Times New Roman" w:cs="Times New Roman"/>
          <w:sz w:val="24"/>
          <w:szCs w:val="24"/>
        </w:rPr>
        <w:t>Question 2: What problems did hooks solve in React development? Why are hooks considered an important addition to React?</w:t>
      </w:r>
    </w:p>
    <w:p w:rsidR="009A75E4" w:rsidRPr="00897EBE" w:rsidRDefault="009A75E4" w:rsidP="009A75E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97EBE">
        <w:rPr>
          <w:rFonts w:ascii="Times New Roman" w:hAnsi="Times New Roman" w:cs="Times New Roman"/>
          <w:sz w:val="24"/>
          <w:szCs w:val="24"/>
        </w:rPr>
        <w:t>Answer 2:</w:t>
      </w:r>
    </w:p>
    <w:p w:rsidR="009A75E4" w:rsidRPr="00897EBE" w:rsidRDefault="009A75E4" w:rsidP="009A75E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897EBE">
        <w:rPr>
          <w:rStyle w:val="Strong"/>
          <w:rFonts w:ascii="Times New Roman" w:hAnsi="Times New Roman" w:cs="Times New Roman"/>
          <w:color w:val="0D0D0D" w:themeColor="text1" w:themeTint="F2"/>
        </w:rPr>
        <w:lastRenderedPageBreak/>
        <w:t>Problems Hooks Solved in React Development:</w:t>
      </w:r>
    </w:p>
    <w:p w:rsidR="001F4BA7" w:rsidRPr="001F4BA7" w:rsidRDefault="001F4BA7" w:rsidP="00C96EC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State management in functional components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: Before hooks, only class components could have state. Hooks like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useState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allow functional components to manage state.</w:t>
      </w:r>
    </w:p>
    <w:p w:rsidR="001F4BA7" w:rsidRPr="001F4BA7" w:rsidRDefault="001F4BA7" w:rsidP="00C96EC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Reusability of logic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: Hooks like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useEffect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let you reuse logic between components without changing their structure.</w:t>
      </w:r>
    </w:p>
    <w:p w:rsidR="001F4BA7" w:rsidRPr="001F4BA7" w:rsidRDefault="001F4BA7" w:rsidP="00C96EC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Cleaner code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They remove the need for lifecycle methods in class components, simplifying code.</w:t>
      </w:r>
    </w:p>
    <w:p w:rsidR="001F4BA7" w:rsidRPr="001F4BA7" w:rsidRDefault="001F4BA7" w:rsidP="00C96EC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</w:rPr>
        <w:t>Easier to understand</w:t>
      </w:r>
      <w:r w:rsidRPr="001F4BA7">
        <w:rPr>
          <w:rFonts w:ascii="Times New Roman" w:hAnsi="Times New Roman" w:cs="Times New Roman"/>
          <w:sz w:val="24"/>
          <w:szCs w:val="24"/>
        </w:rPr>
        <w:t>: Hooks make functional components more powerful, reducing complexity compared to class components.</w:t>
      </w:r>
    </w:p>
    <w:p w:rsidR="009A75E4" w:rsidRPr="00897EBE" w:rsidRDefault="009A75E4" w:rsidP="00C96EC3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897EBE">
        <w:rPr>
          <w:rStyle w:val="Strong"/>
          <w:rFonts w:ascii="Times New Roman" w:hAnsi="Times New Roman" w:cs="Times New Roman"/>
          <w:color w:val="0D0D0D" w:themeColor="text1" w:themeTint="F2"/>
        </w:rPr>
        <w:t>Why Hooks Are Important</w:t>
      </w:r>
      <w:r w:rsidRPr="00897EBE">
        <w:rPr>
          <w:rFonts w:ascii="Times New Roman" w:hAnsi="Times New Roman" w:cs="Times New Roman"/>
          <w:color w:val="0D0D0D" w:themeColor="text1" w:themeTint="F2"/>
        </w:rPr>
        <w:t>:</w:t>
      </w:r>
    </w:p>
    <w:p w:rsidR="009A75E4" w:rsidRPr="00897EBE" w:rsidRDefault="009A75E4" w:rsidP="00C96EC3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97EBE">
        <w:rPr>
          <w:rStyle w:val="Strong"/>
          <w:rFonts w:ascii="Times New Roman" w:hAnsi="Times New Roman" w:cs="Times New Roman"/>
          <w:sz w:val="24"/>
          <w:szCs w:val="24"/>
        </w:rPr>
        <w:t>Simplify Development</w:t>
      </w:r>
      <w:r w:rsidRPr="00897EBE">
        <w:rPr>
          <w:rFonts w:ascii="Times New Roman" w:hAnsi="Times New Roman" w:cs="Times New Roman"/>
          <w:sz w:val="24"/>
          <w:szCs w:val="24"/>
        </w:rPr>
        <w:t>: Hooks make functional components as powerful as class components, but with less complexity.</w:t>
      </w:r>
    </w:p>
    <w:p w:rsidR="009A75E4" w:rsidRPr="00897EBE" w:rsidRDefault="009A75E4" w:rsidP="00C96EC3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97EBE">
        <w:rPr>
          <w:rStyle w:val="Strong"/>
          <w:rFonts w:ascii="Times New Roman" w:hAnsi="Times New Roman" w:cs="Times New Roman"/>
          <w:sz w:val="24"/>
          <w:szCs w:val="24"/>
        </w:rPr>
        <w:t>Cleaner Code</w:t>
      </w:r>
      <w:r w:rsidRPr="00897EBE">
        <w:rPr>
          <w:rFonts w:ascii="Times New Roman" w:hAnsi="Times New Roman" w:cs="Times New Roman"/>
          <w:sz w:val="24"/>
          <w:szCs w:val="24"/>
        </w:rPr>
        <w:t>: They reduce boilerplate code, making components easier to read and maintain.</w:t>
      </w:r>
    </w:p>
    <w:p w:rsidR="009A75E4" w:rsidRPr="00897EBE" w:rsidRDefault="009A75E4" w:rsidP="00C96EC3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97EBE">
        <w:rPr>
          <w:rStyle w:val="Strong"/>
          <w:rFonts w:ascii="Times New Roman" w:hAnsi="Times New Roman" w:cs="Times New Roman"/>
          <w:sz w:val="24"/>
          <w:szCs w:val="24"/>
        </w:rPr>
        <w:t>Better Reusability</w:t>
      </w:r>
      <w:r w:rsidRPr="00897EBE">
        <w:rPr>
          <w:rFonts w:ascii="Times New Roman" w:hAnsi="Times New Roman" w:cs="Times New Roman"/>
          <w:sz w:val="24"/>
          <w:szCs w:val="24"/>
        </w:rPr>
        <w:t>: Custom hooks allow logic to be reused across components.</w:t>
      </w:r>
    </w:p>
    <w:p w:rsidR="009A75E4" w:rsidRPr="00897EBE" w:rsidRDefault="009A75E4" w:rsidP="00C96EC3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97EBE">
        <w:rPr>
          <w:rStyle w:val="Strong"/>
          <w:rFonts w:ascii="Times New Roman" w:hAnsi="Times New Roman" w:cs="Times New Roman"/>
          <w:sz w:val="24"/>
          <w:szCs w:val="24"/>
        </w:rPr>
        <w:t>Improved Side Effect Management</w:t>
      </w:r>
      <w:r w:rsidRPr="00897E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7EBE">
        <w:rPr>
          <w:rStyle w:val="HTMLCode"/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897EB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897EBE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897EBE">
        <w:rPr>
          <w:rFonts w:ascii="Times New Roman" w:hAnsi="Times New Roman" w:cs="Times New Roman"/>
          <w:sz w:val="24"/>
          <w:szCs w:val="24"/>
        </w:rPr>
        <w:t xml:space="preserve"> helps keep side effects clean and easy to manage in one place.</w:t>
      </w:r>
    </w:p>
    <w:p w:rsidR="009A75E4" w:rsidRDefault="009A75E4" w:rsidP="009A75E4">
      <w:pPr>
        <w:pStyle w:val="NormalWeb"/>
      </w:pPr>
      <w:r w:rsidRPr="00897EBE">
        <w:t>In short, hooks make React development simpler, more efficient, and easier to maintain!</w:t>
      </w:r>
    </w:p>
    <w:p w:rsidR="001F4BA7" w:rsidRDefault="001F4BA7" w:rsidP="009A75E4">
      <w:pPr>
        <w:pStyle w:val="NormalWeb"/>
      </w:pPr>
    </w:p>
    <w:p w:rsidR="001F4BA7" w:rsidRDefault="001F4BA7" w:rsidP="001F4BA7">
      <w:pPr>
        <w:jc w:val="center"/>
        <w:rPr>
          <w:rFonts w:ascii="Algerian" w:hAnsi="Algerian"/>
          <w:sz w:val="52"/>
          <w:szCs w:val="52"/>
        </w:rPr>
      </w:pPr>
      <w:r w:rsidRPr="00FD42B1">
        <w:rPr>
          <w:rFonts w:ascii="Algerian" w:hAnsi="Algerian"/>
          <w:sz w:val="52"/>
          <w:szCs w:val="52"/>
        </w:rPr>
        <w:t>Forms in React</w:t>
      </w:r>
    </w:p>
    <w:p w:rsidR="001F4BA7" w:rsidRDefault="001F4BA7" w:rsidP="001F4BA7"/>
    <w:p w:rsidR="001F4BA7" w:rsidRDefault="001F4BA7" w:rsidP="001F4BA7"/>
    <w:p w:rsidR="001F4BA7" w:rsidRPr="001F4BA7" w:rsidRDefault="001F4BA7" w:rsidP="001F4BA7">
      <w:pPr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Question 1: How do you handle forms in React? Explain the concept of controlled components.</w:t>
      </w:r>
    </w:p>
    <w:p w:rsidR="001F4BA7" w:rsidRPr="001F4BA7" w:rsidRDefault="001F4BA7" w:rsidP="001F4BA7">
      <w:pPr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Answer 1:</w:t>
      </w:r>
    </w:p>
    <w:p w:rsidR="001F4BA7" w:rsidRPr="001F4BA7" w:rsidRDefault="001F4BA7" w:rsidP="00C96EC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 xml:space="preserve">To handle forms in React, you typically use </w:t>
      </w:r>
      <w:r w:rsidRPr="001F4BA7">
        <w:rPr>
          <w:rStyle w:val="Strong"/>
          <w:rFonts w:ascii="Times New Roman" w:hAnsi="Times New Roman" w:cs="Times New Roman"/>
          <w:sz w:val="24"/>
          <w:szCs w:val="24"/>
        </w:rPr>
        <w:t>controlled components</w:t>
      </w:r>
      <w:r w:rsidRPr="001F4BA7">
        <w:rPr>
          <w:rFonts w:ascii="Times New Roman" w:hAnsi="Times New Roman" w:cs="Times New Roman"/>
          <w:sz w:val="24"/>
          <w:szCs w:val="24"/>
        </w:rPr>
        <w:t xml:space="preserve"> where the form elements' values are managed by React state. </w:t>
      </w:r>
    </w:p>
    <w:p w:rsidR="001F4BA7" w:rsidRPr="001F4BA7" w:rsidRDefault="001F4BA7" w:rsidP="00C96EC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Steps to Handle Forms:</w:t>
      </w:r>
    </w:p>
    <w:p w:rsidR="001F4BA7" w:rsidRPr="001F4BA7" w:rsidRDefault="001F4BA7" w:rsidP="00C96EC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Create State</w:t>
      </w:r>
      <w:r w:rsidRPr="001F4BA7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r w:rsidRPr="001F4BA7">
        <w:rPr>
          <w:rStyle w:val="HTMLCode"/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F4BA7">
        <w:rPr>
          <w:rFonts w:ascii="Times New Roman" w:hAnsi="Times New Roman" w:cs="Times New Roman"/>
          <w:sz w:val="24"/>
          <w:szCs w:val="24"/>
        </w:rPr>
        <w:t xml:space="preserve"> to track input values.</w:t>
      </w:r>
    </w:p>
    <w:p w:rsidR="001F4BA7" w:rsidRPr="001F4BA7" w:rsidRDefault="001F4BA7" w:rsidP="00C96EC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Bind Input Value</w:t>
      </w:r>
      <w:r w:rsidRPr="001F4BA7">
        <w:rPr>
          <w:rFonts w:ascii="Times New Roman" w:hAnsi="Times New Roman" w:cs="Times New Roman"/>
          <w:sz w:val="24"/>
          <w:szCs w:val="24"/>
        </w:rPr>
        <w:t xml:space="preserve">: Set the form field’s </w:t>
      </w:r>
      <w:r w:rsidRPr="001F4BA7">
        <w:rPr>
          <w:rStyle w:val="HTMLCode"/>
          <w:rFonts w:ascii="Times New Roman" w:hAnsi="Times New Roman" w:cs="Times New Roman"/>
          <w:sz w:val="24"/>
          <w:szCs w:val="24"/>
        </w:rPr>
        <w:t>value</w:t>
      </w:r>
      <w:r w:rsidRPr="001F4BA7">
        <w:rPr>
          <w:rFonts w:ascii="Times New Roman" w:hAnsi="Times New Roman" w:cs="Times New Roman"/>
          <w:sz w:val="24"/>
          <w:szCs w:val="24"/>
        </w:rPr>
        <w:t xml:space="preserve"> to the state.</w:t>
      </w:r>
    </w:p>
    <w:p w:rsidR="001F4BA7" w:rsidRPr="001F4BA7" w:rsidRDefault="001F4BA7" w:rsidP="00C96EC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Handle Changes</w:t>
      </w:r>
      <w:r w:rsidRPr="001F4BA7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r w:rsidRPr="001F4BA7">
        <w:rPr>
          <w:rStyle w:val="HTMLCode"/>
          <w:rFonts w:ascii="Times New Roman" w:hAnsi="Times New Roman" w:cs="Times New Roman"/>
          <w:sz w:val="24"/>
          <w:szCs w:val="24"/>
        </w:rPr>
        <w:t>onChange</w:t>
      </w:r>
      <w:proofErr w:type="spellEnd"/>
      <w:r w:rsidRPr="001F4BA7">
        <w:rPr>
          <w:rFonts w:ascii="Times New Roman" w:hAnsi="Times New Roman" w:cs="Times New Roman"/>
          <w:sz w:val="24"/>
          <w:szCs w:val="24"/>
        </w:rPr>
        <w:t xml:space="preserve"> to update the state when the user types.</w:t>
      </w:r>
    </w:p>
    <w:p w:rsidR="001F4BA7" w:rsidRPr="001F4BA7" w:rsidRDefault="001F4BA7" w:rsidP="00C96EC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Handle Submit</w:t>
      </w:r>
      <w:r w:rsidRPr="001F4BA7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r w:rsidRPr="001F4BA7">
        <w:rPr>
          <w:rStyle w:val="HTMLCode"/>
          <w:rFonts w:ascii="Times New Roman" w:hAnsi="Times New Roman" w:cs="Times New Roman"/>
          <w:sz w:val="24"/>
          <w:szCs w:val="24"/>
        </w:rPr>
        <w:t>onSubmit</w:t>
      </w:r>
      <w:proofErr w:type="spellEnd"/>
      <w:r w:rsidRPr="001F4BA7">
        <w:rPr>
          <w:rFonts w:ascii="Times New Roman" w:hAnsi="Times New Roman" w:cs="Times New Roman"/>
          <w:sz w:val="24"/>
          <w:szCs w:val="24"/>
        </w:rPr>
        <w:t xml:space="preserve"> to process the form data.</w:t>
      </w:r>
    </w:p>
    <w:p w:rsidR="001F4BA7" w:rsidRPr="001F4BA7" w:rsidRDefault="001F4BA7" w:rsidP="00C96EC3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Controlled Components</w:t>
      </w:r>
      <w:r w:rsidRPr="001F4BA7">
        <w:rPr>
          <w:rFonts w:ascii="Times New Roman" w:hAnsi="Times New Roman" w:cs="Times New Roman"/>
          <w:sz w:val="24"/>
          <w:szCs w:val="24"/>
        </w:rPr>
        <w:t>: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Controlled components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are form elements like inputs or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textareas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where React controls the value.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React stores the value in </w:t>
      </w: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state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rather than the input itself.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This keeps the input’s value and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React’s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state in sync.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 manages the form data, making it more predictable.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You can easily </w:t>
      </w: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validate input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or handle changes in real-time.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React can set </w:t>
      </w: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default values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and dynamically change the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behavior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of the input.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lastRenderedPageBreak/>
        <w:t>Single source of truth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: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React’s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state is the only place where the input value is stored.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Controlled components make it easier to manage and update form data.</w:t>
      </w:r>
    </w:p>
    <w:p w:rsidR="001F4BA7" w:rsidRPr="001F4BA7" w:rsidRDefault="001F4BA7" w:rsidP="00C96EC3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They require more code but give you </w:t>
      </w:r>
      <w:r w:rsidRPr="001F4BA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better control</w:t>
      </w:r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over form </w:t>
      </w:r>
      <w:proofErr w:type="spellStart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behavior</w:t>
      </w:r>
      <w:proofErr w:type="spellEnd"/>
      <w:r w:rsidRPr="001F4B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.</w:t>
      </w:r>
    </w:p>
    <w:p w:rsidR="001F4BA7" w:rsidRPr="001F4BA7" w:rsidRDefault="001F4BA7" w:rsidP="001F4BA7">
      <w:pPr>
        <w:rPr>
          <w:rFonts w:ascii="Times New Roman" w:hAnsi="Times New Roman" w:cs="Times New Roman"/>
          <w:sz w:val="24"/>
          <w:szCs w:val="24"/>
        </w:rPr>
      </w:pPr>
    </w:p>
    <w:p w:rsidR="001F4BA7" w:rsidRPr="001F4BA7" w:rsidRDefault="001F4BA7" w:rsidP="001F4BA7">
      <w:pPr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Question 2: What is the difference between controlled and uncontrolled components in React?</w:t>
      </w:r>
    </w:p>
    <w:p w:rsidR="001F4BA7" w:rsidRPr="001F4BA7" w:rsidRDefault="001F4BA7" w:rsidP="001F4BA7">
      <w:pPr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Answer 2:</w:t>
      </w:r>
    </w:p>
    <w:p w:rsidR="001F4BA7" w:rsidRPr="001F4BA7" w:rsidRDefault="001F4BA7" w:rsidP="001F4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BA7">
        <w:rPr>
          <w:rFonts w:ascii="Times New Roman" w:hAnsi="Times New Roman" w:cs="Times New Roman"/>
          <w:b/>
          <w:bCs/>
          <w:sz w:val="24"/>
          <w:szCs w:val="24"/>
        </w:rPr>
        <w:t>Difference between controlled and uncontrolled components</w:t>
      </w:r>
    </w:p>
    <w:p w:rsidR="001F4BA7" w:rsidRPr="001F4BA7" w:rsidRDefault="001F4BA7" w:rsidP="001F4BA7">
      <w:pPr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Controlled Components:</w:t>
      </w:r>
    </w:p>
    <w:p w:rsidR="001F4BA7" w:rsidRPr="001F4BA7" w:rsidRDefault="001F4BA7" w:rsidP="00C96EC3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React controls the input.</w:t>
      </w:r>
    </w:p>
    <w:p w:rsidR="001F4BA7" w:rsidRPr="001F4BA7" w:rsidRDefault="001F4BA7" w:rsidP="00C96EC3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 xml:space="preserve">The input's value is stored in </w:t>
      </w:r>
      <w:proofErr w:type="spellStart"/>
      <w:r w:rsidRPr="001F4BA7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1F4BA7">
        <w:rPr>
          <w:rFonts w:ascii="Times New Roman" w:hAnsi="Times New Roman" w:cs="Times New Roman"/>
          <w:sz w:val="24"/>
          <w:szCs w:val="24"/>
        </w:rPr>
        <w:t xml:space="preserve"> state.</w:t>
      </w:r>
    </w:p>
    <w:p w:rsidR="001F4BA7" w:rsidRPr="001F4BA7" w:rsidRDefault="001F4BA7" w:rsidP="00C96EC3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 xml:space="preserve">Every time you type something, </w:t>
      </w:r>
      <w:proofErr w:type="gramStart"/>
      <w:r w:rsidRPr="001F4BA7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1F4BA7">
        <w:rPr>
          <w:rFonts w:ascii="Times New Roman" w:hAnsi="Times New Roman" w:cs="Times New Roman"/>
          <w:sz w:val="24"/>
          <w:szCs w:val="24"/>
        </w:rPr>
        <w:t xml:space="preserve"> updates the value.</w:t>
      </w:r>
    </w:p>
    <w:p w:rsidR="001F4BA7" w:rsidRPr="001F4BA7" w:rsidRDefault="001F4BA7" w:rsidP="001F4BA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Uncontrolled Components:</w:t>
      </w:r>
    </w:p>
    <w:p w:rsidR="001F4BA7" w:rsidRPr="001F4BA7" w:rsidRDefault="001F4BA7" w:rsidP="00C96EC3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The input controls itself.</w:t>
      </w:r>
    </w:p>
    <w:p w:rsidR="001F4BA7" w:rsidRPr="001F4BA7" w:rsidRDefault="001F4BA7" w:rsidP="00C96EC3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React only checks the value when needed using a reference.</w:t>
      </w:r>
    </w:p>
    <w:p w:rsidR="001F4BA7" w:rsidRPr="001F4BA7" w:rsidRDefault="001F4BA7" w:rsidP="00C96EC3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Fonts w:ascii="Times New Roman" w:hAnsi="Times New Roman" w:cs="Times New Roman"/>
          <w:sz w:val="24"/>
          <w:szCs w:val="24"/>
        </w:rPr>
        <w:t>React doesn’t actively manage the input’s value.</w:t>
      </w:r>
    </w:p>
    <w:p w:rsidR="001F4BA7" w:rsidRPr="001F4BA7" w:rsidRDefault="001F4BA7" w:rsidP="001F4BA7">
      <w:pPr>
        <w:pStyle w:val="NormalWeb"/>
      </w:pPr>
      <w:r w:rsidRPr="001F4BA7">
        <w:rPr>
          <w:rStyle w:val="Strong"/>
          <w:rFonts w:eastAsiaTheme="majorEastAsia"/>
        </w:rPr>
        <w:t>Main difference:</w:t>
      </w:r>
    </w:p>
    <w:p w:rsidR="001F4BA7" w:rsidRPr="001F4BA7" w:rsidRDefault="001F4BA7" w:rsidP="00C96EC3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Controlled:</w:t>
      </w:r>
      <w:r w:rsidRPr="001F4BA7">
        <w:rPr>
          <w:rFonts w:ascii="Times New Roman" w:hAnsi="Times New Roman" w:cs="Times New Roman"/>
          <w:sz w:val="24"/>
          <w:szCs w:val="24"/>
        </w:rPr>
        <w:t xml:space="preserve"> React manages the input all the time.</w:t>
      </w:r>
    </w:p>
    <w:p w:rsidR="001F4BA7" w:rsidRPr="001F4BA7" w:rsidRDefault="001F4BA7" w:rsidP="00C96EC3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F4BA7">
        <w:rPr>
          <w:rStyle w:val="Strong"/>
          <w:rFonts w:ascii="Times New Roman" w:hAnsi="Times New Roman" w:cs="Times New Roman"/>
          <w:sz w:val="24"/>
          <w:szCs w:val="24"/>
        </w:rPr>
        <w:t>Uncontrolled:</w:t>
      </w:r>
      <w:r w:rsidRPr="001F4BA7">
        <w:rPr>
          <w:rFonts w:ascii="Times New Roman" w:hAnsi="Times New Roman" w:cs="Times New Roman"/>
          <w:sz w:val="24"/>
          <w:szCs w:val="24"/>
        </w:rPr>
        <w:t xml:space="preserve"> The input works on its own, and React checks it occasionally.</w:t>
      </w:r>
    </w:p>
    <w:p w:rsidR="001F4BA7" w:rsidRPr="009A75E4" w:rsidRDefault="001F4BA7" w:rsidP="009A75E4">
      <w:pPr>
        <w:pStyle w:val="NormalWeb"/>
      </w:pPr>
    </w:p>
    <w:sectPr w:rsidR="001F4BA7" w:rsidRPr="009A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CF8D"/>
      </v:shape>
    </w:pict>
  </w:numPicBullet>
  <w:abstractNum w:abstractNumId="0" w15:restartNumberingAfterBreak="0">
    <w:nsid w:val="05B04DDD"/>
    <w:multiLevelType w:val="multilevel"/>
    <w:tmpl w:val="94E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2201"/>
    <w:multiLevelType w:val="multilevel"/>
    <w:tmpl w:val="6F24212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40EEA"/>
    <w:multiLevelType w:val="multilevel"/>
    <w:tmpl w:val="A742F88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7641"/>
    <w:multiLevelType w:val="multilevel"/>
    <w:tmpl w:val="BA60926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50CC6"/>
    <w:multiLevelType w:val="hybridMultilevel"/>
    <w:tmpl w:val="94A056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A25CB"/>
    <w:multiLevelType w:val="multilevel"/>
    <w:tmpl w:val="234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34650"/>
    <w:multiLevelType w:val="multilevel"/>
    <w:tmpl w:val="4AC6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F795D"/>
    <w:multiLevelType w:val="hybridMultilevel"/>
    <w:tmpl w:val="610EB2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012E4B"/>
    <w:multiLevelType w:val="multilevel"/>
    <w:tmpl w:val="4DAE60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B1DB0"/>
    <w:multiLevelType w:val="hybridMultilevel"/>
    <w:tmpl w:val="2804A5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35A37"/>
    <w:multiLevelType w:val="multilevel"/>
    <w:tmpl w:val="50F0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434CB"/>
    <w:multiLevelType w:val="multilevel"/>
    <w:tmpl w:val="1AEC348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71A42"/>
    <w:multiLevelType w:val="hybridMultilevel"/>
    <w:tmpl w:val="61CC46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A146FD"/>
    <w:multiLevelType w:val="hybridMultilevel"/>
    <w:tmpl w:val="443CFF1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840E8B"/>
    <w:multiLevelType w:val="multilevel"/>
    <w:tmpl w:val="2272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E6EE5"/>
    <w:multiLevelType w:val="hybridMultilevel"/>
    <w:tmpl w:val="11624DD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BD0D9D"/>
    <w:multiLevelType w:val="hybridMultilevel"/>
    <w:tmpl w:val="330CD0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65D87"/>
    <w:multiLevelType w:val="multilevel"/>
    <w:tmpl w:val="8FD2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D032B"/>
    <w:multiLevelType w:val="multilevel"/>
    <w:tmpl w:val="4BF674E8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F90D7F"/>
    <w:multiLevelType w:val="hybridMultilevel"/>
    <w:tmpl w:val="09240E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C7D23"/>
    <w:multiLevelType w:val="hybridMultilevel"/>
    <w:tmpl w:val="02B65E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E42688"/>
    <w:multiLevelType w:val="multilevel"/>
    <w:tmpl w:val="E26CD16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96D45"/>
    <w:multiLevelType w:val="hybridMultilevel"/>
    <w:tmpl w:val="890895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E3931"/>
    <w:multiLevelType w:val="hybridMultilevel"/>
    <w:tmpl w:val="995C0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973D4"/>
    <w:multiLevelType w:val="multilevel"/>
    <w:tmpl w:val="B29A3B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3563A"/>
    <w:multiLevelType w:val="multilevel"/>
    <w:tmpl w:val="59965D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7D0D27CC"/>
    <w:multiLevelType w:val="hybridMultilevel"/>
    <w:tmpl w:val="DEA029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3"/>
  </w:num>
  <w:num w:numId="5">
    <w:abstractNumId w:val="18"/>
  </w:num>
  <w:num w:numId="6">
    <w:abstractNumId w:val="1"/>
  </w:num>
  <w:num w:numId="7">
    <w:abstractNumId w:val="7"/>
  </w:num>
  <w:num w:numId="8">
    <w:abstractNumId w:val="13"/>
  </w:num>
  <w:num w:numId="9">
    <w:abstractNumId w:val="15"/>
  </w:num>
  <w:num w:numId="10">
    <w:abstractNumId w:val="17"/>
  </w:num>
  <w:num w:numId="11">
    <w:abstractNumId w:val="6"/>
  </w:num>
  <w:num w:numId="12">
    <w:abstractNumId w:val="24"/>
  </w:num>
  <w:num w:numId="13">
    <w:abstractNumId w:val="0"/>
  </w:num>
  <w:num w:numId="14">
    <w:abstractNumId w:val="21"/>
  </w:num>
  <w:num w:numId="15">
    <w:abstractNumId w:val="20"/>
  </w:num>
  <w:num w:numId="16">
    <w:abstractNumId w:val="11"/>
  </w:num>
  <w:num w:numId="17">
    <w:abstractNumId w:val="9"/>
  </w:num>
  <w:num w:numId="18">
    <w:abstractNumId w:val="2"/>
  </w:num>
  <w:num w:numId="19">
    <w:abstractNumId w:val="22"/>
  </w:num>
  <w:num w:numId="20">
    <w:abstractNumId w:val="25"/>
  </w:num>
  <w:num w:numId="21">
    <w:abstractNumId w:val="19"/>
  </w:num>
  <w:num w:numId="22">
    <w:abstractNumId w:val="10"/>
  </w:num>
  <w:num w:numId="23">
    <w:abstractNumId w:val="14"/>
  </w:num>
  <w:num w:numId="24">
    <w:abstractNumId w:val="5"/>
  </w:num>
  <w:num w:numId="25">
    <w:abstractNumId w:val="26"/>
  </w:num>
  <w:num w:numId="26">
    <w:abstractNumId w:val="23"/>
  </w:num>
  <w:num w:numId="27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E4"/>
    <w:rsid w:val="001B35DA"/>
    <w:rsid w:val="001F4BA7"/>
    <w:rsid w:val="003D1DE0"/>
    <w:rsid w:val="00645252"/>
    <w:rsid w:val="006D3D74"/>
    <w:rsid w:val="007716A1"/>
    <w:rsid w:val="0083569A"/>
    <w:rsid w:val="009A75E4"/>
    <w:rsid w:val="00A45345"/>
    <w:rsid w:val="00A701A7"/>
    <w:rsid w:val="00A9204E"/>
    <w:rsid w:val="00C96EC3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6782"/>
  <w15:chartTrackingRefBased/>
  <w15:docId w15:val="{B1FEA72C-F002-494A-A294-0C1B5085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75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5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gacy.reactjs.org/docs/react-component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gacy.reactjs.org/docs/react-componen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gacy.reactjs.org/docs/react-component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gacy.reactjs.org/docs/react-component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gacy.reactjs.org/docs/react-component.html" TargetMode="External"/><Relationship Id="rId10" Type="http://schemas.openxmlformats.org/officeDocument/2006/relationships/hyperlink" Target="https://legacy.reactjs.org/docs/react-component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gacy.reactjs.org/docs/react-component.html" TargetMode="External"/><Relationship Id="rId14" Type="http://schemas.openxmlformats.org/officeDocument/2006/relationships/hyperlink" Target="https://legacy.reactjs.org/docs/react-component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92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2024-12-31T11:44:00Z</dcterms:created>
  <dcterms:modified xsi:type="dcterms:W3CDTF">2025-01-02T16:20:00Z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