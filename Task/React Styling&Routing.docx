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Default="008948A4" w:rsidP="008948A4">
      <w:pPr>
        <w:jc w:val="center"/>
        <w:rPr>
          <w:rFonts w:ascii="Algerian" w:eastAsia="Times New Roman" w:hAnsi="Algerian" w:cs="Times New Roman"/>
          <w:color w:val="000000"/>
          <w:sz w:val="48"/>
          <w:szCs w:val="48"/>
          <w:lang w:val="en-IN" w:eastAsia="en-IN" w:bidi="gu-IN"/>
        </w:rPr>
      </w:pPr>
      <w:r w:rsidRPr="008948A4">
        <w:rPr>
          <w:rFonts w:ascii="Algerian" w:eastAsia="Times New Roman" w:hAnsi="Algerian" w:cs="Times New Roman"/>
          <w:color w:val="000000"/>
          <w:sz w:val="48"/>
          <w:szCs w:val="48"/>
          <w:lang w:val="en-IN" w:eastAsia="en-IN" w:bidi="gu-IN"/>
        </w:rPr>
        <w:t xml:space="preserve">React </w:t>
      </w:r>
      <w:r w:rsidR="00A01952">
        <w:rPr>
          <w:rFonts w:ascii="Algerian" w:eastAsia="Times New Roman" w:hAnsi="Algerian" w:cs="Times New Roman"/>
          <w:color w:val="000000"/>
          <w:sz w:val="48"/>
          <w:szCs w:val="48"/>
          <w:lang w:val="en-IN" w:eastAsia="en-IN" w:bidi="gu-IN"/>
        </w:rPr>
        <w:t>Styling &amp;</w:t>
      </w:r>
      <w:bookmarkStart w:id="0" w:name="_GoBack"/>
      <w:bookmarkEnd w:id="0"/>
      <w:r w:rsidRPr="008948A4">
        <w:rPr>
          <w:rFonts w:ascii="Algerian" w:eastAsia="Times New Roman" w:hAnsi="Algerian" w:cs="Times New Roman"/>
          <w:color w:val="000000"/>
          <w:sz w:val="48"/>
          <w:szCs w:val="48"/>
          <w:lang w:val="en-IN" w:eastAsia="en-IN" w:bidi="gu-IN"/>
        </w:rPr>
        <w:t xml:space="preserve"> Routing</w:t>
      </w:r>
    </w:p>
    <w:p w:rsidR="008948A4" w:rsidRDefault="008948A4" w:rsidP="008948A4">
      <w:pPr>
        <w:rPr>
          <w:rFonts w:ascii="Algerian" w:eastAsia="Times New Roman" w:hAnsi="Algerian" w:cs="Times New Roman"/>
          <w:color w:val="000000"/>
          <w:sz w:val="48"/>
          <w:szCs w:val="48"/>
          <w:lang w:val="en-IN" w:eastAsia="en-IN" w:bidi="gu-IN"/>
        </w:rPr>
      </w:pPr>
    </w:p>
    <w:p w:rsidR="008948A4" w:rsidRPr="008948A4" w:rsidRDefault="008948A4" w:rsidP="008948A4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gu-IN"/>
        </w:rPr>
      </w:pPr>
      <w:r w:rsidRPr="008948A4">
        <w:rPr>
          <w:rFonts w:ascii="Calibri-Bold" w:eastAsia="Times New Roman" w:hAnsi="Calibri-Bold" w:cs="Times New Roman"/>
          <w:b/>
          <w:bCs/>
          <w:color w:val="000000"/>
          <w:sz w:val="24"/>
          <w:szCs w:val="24"/>
          <w:lang w:val="en-IN" w:eastAsia="en-IN" w:bidi="gu-IN"/>
        </w:rPr>
        <w:t>1. What is React Router? How does it handle routing in single-</w:t>
      </w:r>
      <w:proofErr w:type="gramStart"/>
      <w:r w:rsidRPr="008948A4">
        <w:rPr>
          <w:rFonts w:ascii="Calibri-Bold" w:eastAsia="Times New Roman" w:hAnsi="Calibri-Bold" w:cs="Times New Roman"/>
          <w:b/>
          <w:bCs/>
          <w:color w:val="000000"/>
          <w:sz w:val="24"/>
          <w:szCs w:val="24"/>
          <w:lang w:val="en-IN" w:eastAsia="en-IN" w:bidi="gu-IN"/>
        </w:rPr>
        <w:t>page</w:t>
      </w:r>
      <w:proofErr w:type="gramEnd"/>
      <w:r w:rsidRPr="008948A4">
        <w:rPr>
          <w:rFonts w:ascii="Calibri-Bold" w:eastAsia="Times New Roman" w:hAnsi="Calibri-Bold" w:cs="Times New Roman"/>
          <w:b/>
          <w:bCs/>
          <w:color w:val="000000"/>
          <w:sz w:val="24"/>
          <w:szCs w:val="24"/>
          <w:lang w:val="en-IN" w:eastAsia="en-IN" w:bidi="gu-IN"/>
        </w:rPr>
        <w:t xml:space="preserve"> </w:t>
      </w:r>
    </w:p>
    <w:p w:rsidR="008948A4" w:rsidRPr="008948A4" w:rsidRDefault="008948A4" w:rsidP="008948A4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gu-IN"/>
        </w:rPr>
      </w:pPr>
      <w:r w:rsidRPr="008948A4">
        <w:rPr>
          <w:rFonts w:ascii="Calibri-Bold" w:eastAsia="Times New Roman" w:hAnsi="Calibri-Bold" w:cs="Times New Roman"/>
          <w:b/>
          <w:bCs/>
          <w:color w:val="000000"/>
          <w:sz w:val="24"/>
          <w:szCs w:val="24"/>
          <w:lang w:val="en-IN" w:eastAsia="en-IN" w:bidi="gu-IN"/>
        </w:rPr>
        <w:t xml:space="preserve">applications? </w:t>
      </w:r>
    </w:p>
    <w:p w:rsidR="008948A4" w:rsidRPr="008948A4" w:rsidRDefault="008948A4" w:rsidP="008948A4">
      <w:p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8948A4">
        <w:rPr>
          <w:rFonts w:ascii="Calibri-Bold" w:eastAsia="Times New Roman" w:hAnsi="Calibri-Bold" w:cs="Times New Roman"/>
          <w:b/>
          <w:bCs/>
          <w:color w:val="000000"/>
          <w:sz w:val="24"/>
          <w:szCs w:val="24"/>
          <w:lang w:val="en-IN" w:eastAsia="en-IN" w:bidi="gu-IN"/>
        </w:rPr>
        <w:t xml:space="preserve">ANS: </w:t>
      </w:r>
      <w:r w:rsidRPr="008948A4">
        <w:rPr>
          <w:rFonts w:ascii="Calibri" w:eastAsia="Times New Roman" w:hAnsi="Calibri" w:cs="Calibri"/>
          <w:color w:val="000000"/>
          <w:sz w:val="24"/>
          <w:szCs w:val="24"/>
          <w:lang w:val="en-IN" w:eastAsia="en-IN" w:bidi="gu-IN"/>
        </w:rPr>
        <w:t xml:space="preserve">React Router is a library for managing navigation in React application. </w:t>
      </w:r>
    </w:p>
    <w:p w:rsidR="008948A4" w:rsidRPr="008948A4" w:rsidRDefault="008948A4" w:rsidP="008948A4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8948A4">
        <w:rPr>
          <w:rFonts w:ascii="Calibri" w:eastAsia="Times New Roman" w:hAnsi="Calibri" w:cs="Calibri"/>
          <w:color w:val="000000"/>
          <w:sz w:val="24"/>
          <w:szCs w:val="24"/>
          <w:lang w:val="en-IN" w:eastAsia="en-IN" w:bidi="gu-IN"/>
        </w:rPr>
        <w:t xml:space="preserve">It helps you create and manage routes in single page applications (SPAs). </w:t>
      </w:r>
    </w:p>
    <w:p w:rsidR="008948A4" w:rsidRPr="008948A4" w:rsidRDefault="008948A4" w:rsidP="008948A4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8948A4">
        <w:rPr>
          <w:rFonts w:ascii="Calibri" w:eastAsia="Times New Roman" w:hAnsi="Calibri" w:cs="Calibri"/>
          <w:color w:val="000000"/>
          <w:sz w:val="24"/>
          <w:szCs w:val="24"/>
          <w:lang w:val="en-IN" w:eastAsia="en-IN" w:bidi="gu-IN"/>
        </w:rPr>
        <w:t xml:space="preserve">In an SPA, there is only page HTML file, and React Router makes it look like you are </w:t>
      </w:r>
    </w:p>
    <w:p w:rsidR="008948A4" w:rsidRPr="008948A4" w:rsidRDefault="008948A4" w:rsidP="008948A4">
      <w:pPr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8948A4">
        <w:rPr>
          <w:rFonts w:ascii="Calibri" w:eastAsia="Times New Roman" w:hAnsi="Calibri" w:cs="Calibri"/>
          <w:color w:val="000000"/>
          <w:sz w:val="24"/>
          <w:szCs w:val="24"/>
          <w:lang w:val="en-IN" w:eastAsia="en-IN" w:bidi="gu-IN"/>
        </w:rPr>
        <w:t xml:space="preserve">navigating between different pages. </w:t>
      </w:r>
    </w:p>
    <w:p w:rsidR="008948A4" w:rsidRPr="008948A4" w:rsidRDefault="008948A4" w:rsidP="008948A4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8948A4">
        <w:rPr>
          <w:rFonts w:ascii="Calibri" w:eastAsia="Times New Roman" w:hAnsi="Calibri" w:cs="Calibri"/>
          <w:color w:val="000000"/>
          <w:sz w:val="24"/>
          <w:szCs w:val="24"/>
          <w:lang w:val="en-IN" w:eastAsia="en-IN" w:bidi="gu-IN"/>
        </w:rPr>
        <w:t xml:space="preserve">Instead of loading new HTML pages from the server, React Router dynamically updates </w:t>
      </w:r>
    </w:p>
    <w:p w:rsidR="008948A4" w:rsidRPr="008948A4" w:rsidRDefault="008948A4" w:rsidP="008948A4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8948A4">
        <w:rPr>
          <w:rFonts w:ascii="Calibri" w:eastAsia="Times New Roman" w:hAnsi="Calibri" w:cs="Calibri"/>
          <w:color w:val="000000"/>
          <w:sz w:val="24"/>
          <w:szCs w:val="24"/>
          <w:lang w:val="en-IN" w:eastAsia="en-IN" w:bidi="gu-IN"/>
        </w:rPr>
        <w:t xml:space="preserve">the content on the page to match the URL. </w:t>
      </w:r>
    </w:p>
    <w:p w:rsidR="008948A4" w:rsidRPr="008948A4" w:rsidRDefault="008948A4" w:rsidP="008948A4">
      <w:p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8948A4">
        <w:rPr>
          <w:rFonts w:ascii="Calibri-Bold" w:eastAsia="Times New Roman" w:hAnsi="Calibri-Bold" w:cs="Times New Roman"/>
          <w:b/>
          <w:bCs/>
          <w:color w:val="000000"/>
          <w:sz w:val="24"/>
          <w:szCs w:val="24"/>
          <w:lang w:val="en-IN" w:eastAsia="en-IN" w:bidi="gu-IN"/>
        </w:rPr>
        <w:t xml:space="preserve">How it Works: </w:t>
      </w:r>
    </w:p>
    <w:p w:rsidR="008948A4" w:rsidRPr="008948A4" w:rsidRDefault="008948A4" w:rsidP="008948A4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8948A4">
        <w:rPr>
          <w:rFonts w:ascii="Calibri" w:eastAsia="Times New Roman" w:hAnsi="Calibri" w:cs="Calibri"/>
          <w:color w:val="000000"/>
          <w:sz w:val="24"/>
          <w:szCs w:val="24"/>
          <w:lang w:val="en-IN" w:eastAsia="en-IN" w:bidi="gu-IN"/>
        </w:rPr>
        <w:t xml:space="preserve">You define different “routes” in your app (like, /home, /about, /contact). </w:t>
      </w:r>
    </w:p>
    <w:p w:rsidR="008948A4" w:rsidRPr="008948A4" w:rsidRDefault="008948A4" w:rsidP="008948A4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8948A4">
        <w:rPr>
          <w:rFonts w:ascii="Calibri" w:eastAsia="Times New Roman" w:hAnsi="Calibri" w:cs="Calibri"/>
          <w:color w:val="000000"/>
          <w:sz w:val="24"/>
          <w:szCs w:val="24"/>
          <w:lang w:val="en-IN" w:eastAsia="en-IN" w:bidi="gu-IN"/>
        </w:rPr>
        <w:t xml:space="preserve">Each route is connected to a specific React component, which acts like a “page”. </w:t>
      </w:r>
    </w:p>
    <w:p w:rsidR="008948A4" w:rsidRPr="008948A4" w:rsidRDefault="008948A4" w:rsidP="008948A4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8948A4">
        <w:rPr>
          <w:rFonts w:ascii="Calibri" w:eastAsia="Times New Roman" w:hAnsi="Calibri" w:cs="Calibri"/>
          <w:color w:val="000000"/>
          <w:sz w:val="24"/>
          <w:szCs w:val="24"/>
          <w:lang w:val="en-IN" w:eastAsia="en-IN" w:bidi="gu-IN"/>
        </w:rPr>
        <w:t xml:space="preserve">React Router listens to the browser’s URL changes (e.g., clicking links or using the back </w:t>
      </w:r>
    </w:p>
    <w:p w:rsidR="008948A4" w:rsidRPr="008948A4" w:rsidRDefault="008948A4" w:rsidP="008948A4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8948A4">
        <w:rPr>
          <w:rFonts w:ascii="Calibri" w:eastAsia="Times New Roman" w:hAnsi="Calibri" w:cs="Calibri"/>
          <w:color w:val="000000"/>
          <w:sz w:val="24"/>
          <w:szCs w:val="24"/>
          <w:lang w:val="en-IN" w:eastAsia="en-IN" w:bidi="gu-IN"/>
        </w:rPr>
        <w:t xml:space="preserve">button) and updates the content accordingly without refreshing the page. </w:t>
      </w:r>
    </w:p>
    <w:p w:rsidR="008948A4" w:rsidRPr="008948A4" w:rsidRDefault="008948A4" w:rsidP="008948A4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8948A4">
        <w:rPr>
          <w:rFonts w:ascii="Calibri" w:eastAsia="Times New Roman" w:hAnsi="Calibri" w:cs="Calibri"/>
          <w:color w:val="000000"/>
          <w:sz w:val="24"/>
          <w:szCs w:val="24"/>
          <w:lang w:val="en-IN" w:eastAsia="en-IN" w:bidi="gu-IN"/>
        </w:rPr>
        <w:t xml:space="preserve">When you navigate, React Router swaps out components to show the content for the </w:t>
      </w:r>
    </w:p>
    <w:p w:rsidR="008948A4" w:rsidRPr="008948A4" w:rsidRDefault="008948A4" w:rsidP="008948A4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8948A4">
        <w:rPr>
          <w:rFonts w:ascii="Calibri" w:eastAsia="Times New Roman" w:hAnsi="Calibri" w:cs="Calibri"/>
          <w:color w:val="000000"/>
          <w:sz w:val="24"/>
          <w:szCs w:val="24"/>
          <w:lang w:val="en-IN" w:eastAsia="en-IN" w:bidi="gu-IN"/>
        </w:rPr>
        <w:t xml:space="preserve">new route, all while staying on the same HTML file. </w:t>
      </w:r>
    </w:p>
    <w:p w:rsidR="008948A4" w:rsidRPr="008948A4" w:rsidRDefault="008948A4" w:rsidP="008948A4">
      <w:p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8948A4">
        <w:rPr>
          <w:rFonts w:ascii="Calibri-Bold" w:eastAsia="Times New Roman" w:hAnsi="Calibri-Bold" w:cs="Times New Roman"/>
          <w:b/>
          <w:bCs/>
          <w:color w:val="000000"/>
          <w:sz w:val="24"/>
          <w:szCs w:val="24"/>
          <w:lang w:val="en-IN" w:eastAsia="en-IN" w:bidi="gu-IN"/>
        </w:rPr>
        <w:t xml:space="preserve">For example: </w:t>
      </w:r>
    </w:p>
    <w:p w:rsidR="008948A4" w:rsidRPr="008948A4" w:rsidRDefault="008948A4" w:rsidP="008948A4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8948A4">
        <w:rPr>
          <w:rFonts w:ascii="Calibri" w:eastAsia="Times New Roman" w:hAnsi="Calibri" w:cs="Calibri"/>
          <w:color w:val="000000"/>
          <w:sz w:val="24"/>
          <w:szCs w:val="24"/>
          <w:lang w:val="en-IN" w:eastAsia="en-IN" w:bidi="gu-IN"/>
        </w:rPr>
        <w:t xml:space="preserve">home might display a home component. </w:t>
      </w:r>
    </w:p>
    <w:p w:rsidR="008948A4" w:rsidRPr="008948A4" w:rsidRDefault="008948A4" w:rsidP="008948A4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8948A4">
        <w:rPr>
          <w:rFonts w:ascii="Calibri" w:eastAsia="Times New Roman" w:hAnsi="Calibri" w:cs="Calibri"/>
          <w:color w:val="000000"/>
          <w:sz w:val="24"/>
          <w:szCs w:val="24"/>
          <w:lang w:val="en-IN" w:eastAsia="en-IN" w:bidi="gu-IN"/>
        </w:rPr>
        <w:t xml:space="preserve">about might display an about component. </w:t>
      </w:r>
    </w:p>
    <w:p w:rsidR="008948A4" w:rsidRPr="008948A4" w:rsidRDefault="008948A4" w:rsidP="008948A4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8948A4">
        <w:rPr>
          <w:rFonts w:ascii="Calibri" w:eastAsia="Times New Roman" w:hAnsi="Calibri" w:cs="Calibri"/>
          <w:color w:val="000000"/>
          <w:sz w:val="24"/>
          <w:szCs w:val="24"/>
          <w:lang w:val="en-IN" w:eastAsia="en-IN" w:bidi="gu-IN"/>
        </w:rPr>
        <w:t xml:space="preserve">When you click a link, React Router updates the page content instantly without </w:t>
      </w:r>
    </w:p>
    <w:p w:rsidR="008948A4" w:rsidRPr="008948A4" w:rsidRDefault="008948A4" w:rsidP="008948A4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8948A4">
        <w:rPr>
          <w:rFonts w:ascii="Calibri" w:eastAsia="Times New Roman" w:hAnsi="Calibri" w:cs="Calibri"/>
          <w:color w:val="000000"/>
          <w:sz w:val="24"/>
          <w:szCs w:val="24"/>
          <w:lang w:val="en-IN" w:eastAsia="en-IN" w:bidi="gu-IN"/>
        </w:rPr>
        <w:t xml:space="preserve">reloading the whole page. </w:t>
      </w:r>
    </w:p>
    <w:p w:rsidR="008948A4" w:rsidRPr="00A01952" w:rsidRDefault="008948A4" w:rsidP="00A01952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8948A4">
        <w:rPr>
          <w:rFonts w:ascii="Calibri" w:eastAsia="Times New Roman" w:hAnsi="Calibri" w:cs="Calibri"/>
          <w:color w:val="000000"/>
          <w:sz w:val="24"/>
          <w:szCs w:val="24"/>
          <w:lang w:val="en-IN" w:eastAsia="en-IN" w:bidi="gu-IN"/>
        </w:rPr>
        <w:t xml:space="preserve">It makes your app feel fast and seamless, like a traditional multi-page website but with the </w:t>
      </w:r>
      <w:r w:rsidRPr="00A01952">
        <w:rPr>
          <w:rFonts w:ascii="Calibri" w:eastAsia="Times New Roman" w:hAnsi="Calibri" w:cs="Calibri"/>
          <w:color w:val="000000"/>
          <w:sz w:val="24"/>
          <w:szCs w:val="24"/>
          <w:lang w:val="en-IN" w:eastAsia="en-IN" w:bidi="gu-IN"/>
        </w:rPr>
        <w:t xml:space="preserve">speed and efficiency of a single-page application. </w:t>
      </w:r>
    </w:p>
    <w:p w:rsidR="008948A4" w:rsidRPr="008948A4" w:rsidRDefault="008948A4" w:rsidP="008948A4">
      <w:p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</w:p>
    <w:p w:rsidR="008948A4" w:rsidRPr="008948A4" w:rsidRDefault="008948A4" w:rsidP="008948A4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gu-IN"/>
        </w:rPr>
      </w:pPr>
      <w:r w:rsidRPr="008948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gu-IN"/>
        </w:rPr>
        <w:t xml:space="preserve">2. Explain the difference between </w:t>
      </w:r>
      <w:proofErr w:type="spellStart"/>
      <w:r w:rsidRPr="008948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gu-IN"/>
        </w:rPr>
        <w:t>BrowserRouter</w:t>
      </w:r>
      <w:proofErr w:type="spellEnd"/>
      <w:r w:rsidRPr="008948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gu-IN"/>
        </w:rPr>
        <w:t xml:space="preserve">, Route, Link, and Switch </w:t>
      </w:r>
    </w:p>
    <w:p w:rsidR="008948A4" w:rsidRPr="008948A4" w:rsidRDefault="008948A4" w:rsidP="008948A4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gu-IN"/>
        </w:rPr>
      </w:pPr>
      <w:r w:rsidRPr="008948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gu-IN"/>
        </w:rPr>
        <w:t xml:space="preserve">components in React Router. </w:t>
      </w:r>
    </w:p>
    <w:p w:rsidR="008948A4" w:rsidRPr="008948A4" w:rsidRDefault="008948A4" w:rsidP="008948A4">
      <w:p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8948A4">
        <w:rPr>
          <w:rFonts w:ascii="Calibri-Bold" w:eastAsia="Times New Roman" w:hAnsi="Calibri-Bold" w:cs="Times New Roman"/>
          <w:b/>
          <w:bCs/>
          <w:color w:val="000000"/>
          <w:sz w:val="24"/>
          <w:szCs w:val="24"/>
          <w:lang w:val="en-IN" w:eastAsia="en-IN" w:bidi="gu-IN"/>
        </w:rPr>
        <w:t xml:space="preserve">ANS: </w:t>
      </w:r>
    </w:p>
    <w:p w:rsidR="008948A4" w:rsidRPr="008948A4" w:rsidRDefault="008948A4" w:rsidP="008948A4">
      <w:p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8948A4">
        <w:rPr>
          <w:rFonts w:ascii="Calibri-Bold" w:eastAsia="Times New Roman" w:hAnsi="Calibri-Bold" w:cs="Times New Roman"/>
          <w:b/>
          <w:bCs/>
          <w:color w:val="000000"/>
          <w:sz w:val="24"/>
          <w:szCs w:val="24"/>
          <w:lang w:val="en-IN" w:eastAsia="en-IN" w:bidi="gu-IN"/>
        </w:rPr>
        <w:t xml:space="preserve">1. </w:t>
      </w:r>
      <w:proofErr w:type="spellStart"/>
      <w:r w:rsidRPr="008948A4">
        <w:rPr>
          <w:rFonts w:ascii="Calibri-Bold" w:eastAsia="Times New Roman" w:hAnsi="Calibri-Bold" w:cs="Times New Roman"/>
          <w:b/>
          <w:bCs/>
          <w:color w:val="000000"/>
          <w:sz w:val="24"/>
          <w:szCs w:val="24"/>
          <w:lang w:val="en-IN" w:eastAsia="en-IN" w:bidi="gu-IN"/>
        </w:rPr>
        <w:t>BrowserRouter</w:t>
      </w:r>
      <w:proofErr w:type="spellEnd"/>
      <w:r w:rsidRPr="008948A4">
        <w:rPr>
          <w:rFonts w:ascii="Calibri-Bold" w:eastAsia="Times New Roman" w:hAnsi="Calibri-Bold" w:cs="Times New Roman"/>
          <w:b/>
          <w:bCs/>
          <w:color w:val="000000"/>
          <w:sz w:val="24"/>
          <w:szCs w:val="24"/>
          <w:lang w:val="en-IN" w:eastAsia="en-IN" w:bidi="gu-IN"/>
        </w:rPr>
        <w:t xml:space="preserve"> </w:t>
      </w:r>
    </w:p>
    <w:p w:rsidR="008948A4" w:rsidRPr="00A01952" w:rsidRDefault="008948A4" w:rsidP="00A01952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A01952">
        <w:rPr>
          <w:rFonts w:ascii="Calibri" w:eastAsia="Times New Roman" w:hAnsi="Calibri" w:cs="Calibri"/>
          <w:color w:val="000000"/>
          <w:sz w:val="24"/>
          <w:szCs w:val="24"/>
          <w:lang w:val="en-IN" w:eastAsia="en-IN" w:bidi="gu-IN"/>
        </w:rPr>
        <w:t xml:space="preserve">Acts as the “base” for routing in your app. </w:t>
      </w:r>
    </w:p>
    <w:p w:rsidR="008948A4" w:rsidRPr="00A01952" w:rsidRDefault="008948A4" w:rsidP="008948A4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A01952">
        <w:rPr>
          <w:rFonts w:ascii="Calibri" w:eastAsia="Times New Roman" w:hAnsi="Calibri" w:cs="Calibri"/>
          <w:color w:val="000000"/>
          <w:sz w:val="24"/>
          <w:szCs w:val="24"/>
          <w:lang w:val="en-IN" w:eastAsia="en-IN" w:bidi="gu-IN"/>
        </w:rPr>
        <w:t>It wraps your entire app to enable routing functionality.</w:t>
      </w:r>
      <w:r w:rsidRPr="00A01952">
        <w:rPr>
          <w:rFonts w:ascii="Symbol" w:eastAsia="Times New Roman" w:hAnsi="Symbol" w:cs="Times New Roman"/>
          <w:color w:val="000000"/>
          <w:sz w:val="24"/>
          <w:szCs w:val="24"/>
          <w:lang w:val="en-IN" w:eastAsia="en-IN" w:bidi="gu-IN"/>
        </w:rPr>
        <w:t></w:t>
      </w:r>
      <w:r w:rsidRPr="00A01952">
        <w:rPr>
          <w:rFonts w:ascii="Symbol" w:eastAsia="Times New Roman" w:hAnsi="Symbol" w:cs="Times New Roman"/>
          <w:color w:val="000000"/>
          <w:sz w:val="24"/>
          <w:szCs w:val="24"/>
          <w:lang w:val="en-IN" w:eastAsia="en-IN" w:bidi="gu-IN"/>
        </w:rPr>
        <w:t></w:t>
      </w:r>
      <w:r w:rsidRPr="00A01952">
        <w:rPr>
          <w:rFonts w:ascii="Calibri" w:eastAsia="Times New Roman" w:hAnsi="Calibri" w:cs="Calibri"/>
          <w:color w:val="000000"/>
          <w:sz w:val="24"/>
          <w:szCs w:val="24"/>
          <w:lang w:val="en-IN" w:eastAsia="en-IN" w:bidi="gu-IN"/>
        </w:rPr>
        <w:t xml:space="preserve">It uses the browser’s history API to keep track of URLs and display the correct content based on the current route. </w:t>
      </w:r>
    </w:p>
    <w:p w:rsidR="008948A4" w:rsidRPr="00A01952" w:rsidRDefault="008948A4" w:rsidP="00A01952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A01952">
        <w:rPr>
          <w:rFonts w:ascii="Calibri" w:eastAsia="Times New Roman" w:hAnsi="Calibri" w:cs="Calibri"/>
          <w:color w:val="000000"/>
          <w:sz w:val="24"/>
          <w:szCs w:val="24"/>
          <w:lang w:val="en-IN" w:eastAsia="en-IN" w:bidi="gu-IN"/>
        </w:rPr>
        <w:t xml:space="preserve">The “manger” of your app’s routes. </w:t>
      </w:r>
    </w:p>
    <w:p w:rsidR="008948A4" w:rsidRPr="008948A4" w:rsidRDefault="008948A4" w:rsidP="008948A4">
      <w:p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8948A4">
        <w:rPr>
          <w:rFonts w:ascii="Calibri-Bold" w:eastAsia="Times New Roman" w:hAnsi="Calibri-Bold" w:cs="Times New Roman"/>
          <w:b/>
          <w:bCs/>
          <w:color w:val="000000"/>
          <w:sz w:val="24"/>
          <w:szCs w:val="24"/>
          <w:lang w:val="en-IN" w:eastAsia="en-IN" w:bidi="gu-IN"/>
        </w:rPr>
        <w:t xml:space="preserve">2. Route </w:t>
      </w:r>
    </w:p>
    <w:p w:rsidR="008948A4" w:rsidRPr="00A01952" w:rsidRDefault="008948A4" w:rsidP="00A01952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A01952">
        <w:rPr>
          <w:rFonts w:ascii="Calibri" w:eastAsia="Times New Roman" w:hAnsi="Calibri" w:cs="Calibri"/>
          <w:color w:val="000000"/>
          <w:sz w:val="24"/>
          <w:szCs w:val="24"/>
          <w:lang w:val="en-IN" w:eastAsia="en-IN" w:bidi="gu-IN"/>
        </w:rPr>
        <w:t xml:space="preserve">Defines which component should be shown for a specific URL path. </w:t>
      </w:r>
    </w:p>
    <w:p w:rsidR="008948A4" w:rsidRPr="00A01952" w:rsidRDefault="008948A4" w:rsidP="00A01952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A01952">
        <w:rPr>
          <w:rFonts w:ascii="Calibri" w:eastAsia="Times New Roman" w:hAnsi="Calibri" w:cs="Calibri"/>
          <w:color w:val="000000"/>
          <w:sz w:val="24"/>
          <w:szCs w:val="24"/>
          <w:lang w:val="en-IN" w:eastAsia="en-IN" w:bidi="gu-IN"/>
        </w:rPr>
        <w:t xml:space="preserve">When the URL matches the path you define in a &lt;Route&gt;, it displays the </w:t>
      </w:r>
    </w:p>
    <w:p w:rsidR="008948A4" w:rsidRPr="008948A4" w:rsidRDefault="008948A4" w:rsidP="00A01952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8948A4">
        <w:rPr>
          <w:rFonts w:ascii="Calibri" w:eastAsia="Times New Roman" w:hAnsi="Calibri" w:cs="Calibri"/>
          <w:color w:val="000000"/>
          <w:sz w:val="24"/>
          <w:szCs w:val="24"/>
          <w:lang w:val="en-IN" w:eastAsia="en-IN" w:bidi="gu-IN"/>
        </w:rPr>
        <w:t xml:space="preserve">corresponding component. </w:t>
      </w:r>
    </w:p>
    <w:p w:rsidR="008948A4" w:rsidRPr="00A01952" w:rsidRDefault="008948A4" w:rsidP="00A01952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A01952">
        <w:rPr>
          <w:rFonts w:ascii="Calibri" w:eastAsia="Times New Roman" w:hAnsi="Calibri" w:cs="Calibri"/>
          <w:color w:val="000000"/>
          <w:sz w:val="24"/>
          <w:szCs w:val="24"/>
          <w:lang w:val="en-IN" w:eastAsia="en-IN" w:bidi="gu-IN"/>
        </w:rPr>
        <w:t xml:space="preserve">A rule that maps a URL path to a component. </w:t>
      </w:r>
    </w:p>
    <w:p w:rsidR="008948A4" w:rsidRPr="00A01952" w:rsidRDefault="008948A4" w:rsidP="00A01952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A01952">
        <w:rPr>
          <w:rFonts w:ascii="Calibri" w:eastAsia="Times New Roman" w:hAnsi="Calibri" w:cs="Calibri"/>
          <w:color w:val="000000"/>
          <w:sz w:val="24"/>
          <w:szCs w:val="24"/>
          <w:lang w:val="en-IN" w:eastAsia="en-IN" w:bidi="gu-IN"/>
        </w:rPr>
        <w:t xml:space="preserve">Example: </w:t>
      </w:r>
    </w:p>
    <w:p w:rsidR="008948A4" w:rsidRPr="008948A4" w:rsidRDefault="008948A4" w:rsidP="00A01952">
      <w:pPr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8948A4">
        <w:rPr>
          <w:rFonts w:ascii="Calibri" w:eastAsia="Times New Roman" w:hAnsi="Calibri" w:cs="Calibri"/>
          <w:color w:val="000000"/>
          <w:sz w:val="24"/>
          <w:szCs w:val="24"/>
          <w:lang w:val="en-IN" w:eastAsia="en-IN" w:bidi="gu-IN"/>
        </w:rPr>
        <w:t xml:space="preserve">This means the &lt;Home/&gt; component will show when the URL is /home. </w:t>
      </w:r>
    </w:p>
    <w:p w:rsidR="008948A4" w:rsidRPr="008948A4" w:rsidRDefault="008948A4" w:rsidP="008948A4">
      <w:p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8948A4">
        <w:rPr>
          <w:rFonts w:ascii="Calibri-Bold" w:eastAsia="Times New Roman" w:hAnsi="Calibri-Bold" w:cs="Times New Roman"/>
          <w:b/>
          <w:bCs/>
          <w:color w:val="000000"/>
          <w:sz w:val="24"/>
          <w:szCs w:val="24"/>
          <w:lang w:val="en-IN" w:eastAsia="en-IN" w:bidi="gu-IN"/>
        </w:rPr>
        <w:t xml:space="preserve">3. Link </w:t>
      </w:r>
    </w:p>
    <w:p w:rsidR="008948A4" w:rsidRPr="00A01952" w:rsidRDefault="008948A4" w:rsidP="00A01952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A01952">
        <w:rPr>
          <w:rFonts w:ascii="Calibri" w:eastAsia="Times New Roman" w:hAnsi="Calibri" w:cs="Calibri"/>
          <w:color w:val="000000"/>
          <w:sz w:val="24"/>
          <w:szCs w:val="24"/>
          <w:lang w:val="en-IN" w:eastAsia="en-IN" w:bidi="gu-IN"/>
        </w:rPr>
        <w:t xml:space="preserve">Provides clickable navigation links in your app. </w:t>
      </w:r>
    </w:p>
    <w:p w:rsidR="008948A4" w:rsidRPr="00A01952" w:rsidRDefault="008948A4" w:rsidP="00A01952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A01952">
        <w:rPr>
          <w:rFonts w:ascii="Calibri" w:eastAsia="Times New Roman" w:hAnsi="Calibri" w:cs="Calibri"/>
          <w:color w:val="000000"/>
          <w:sz w:val="24"/>
          <w:szCs w:val="24"/>
          <w:lang w:val="en-IN" w:eastAsia="en-IN" w:bidi="gu-IN"/>
        </w:rPr>
        <w:lastRenderedPageBreak/>
        <w:t xml:space="preserve">When clicked, it updates the URL without refreshing the page and tells React Route </w:t>
      </w:r>
    </w:p>
    <w:p w:rsidR="008948A4" w:rsidRPr="008948A4" w:rsidRDefault="008948A4" w:rsidP="00A01952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8948A4">
        <w:rPr>
          <w:rFonts w:ascii="Calibri" w:eastAsia="Times New Roman" w:hAnsi="Calibri" w:cs="Calibri"/>
          <w:color w:val="000000"/>
          <w:sz w:val="24"/>
          <w:szCs w:val="24"/>
          <w:lang w:val="en-IN" w:eastAsia="en-IN" w:bidi="gu-IN"/>
        </w:rPr>
        <w:t xml:space="preserve">to show the appropriate component. </w:t>
      </w:r>
    </w:p>
    <w:p w:rsidR="008948A4" w:rsidRPr="00A01952" w:rsidRDefault="008948A4" w:rsidP="00A01952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A01952">
        <w:rPr>
          <w:rFonts w:ascii="Calibri" w:eastAsia="Times New Roman" w:hAnsi="Calibri" w:cs="Calibri"/>
          <w:color w:val="000000"/>
          <w:sz w:val="24"/>
          <w:szCs w:val="24"/>
          <w:lang w:val="en-IN" w:eastAsia="en-IN" w:bidi="gu-IN"/>
        </w:rPr>
        <w:t xml:space="preserve">A React-friendly version of an &lt;a&gt; tag for navigation. </w:t>
      </w:r>
    </w:p>
    <w:p w:rsidR="008948A4" w:rsidRPr="00A01952" w:rsidRDefault="008948A4" w:rsidP="00A01952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A01952">
        <w:rPr>
          <w:rFonts w:ascii="Calibri" w:eastAsia="Times New Roman" w:hAnsi="Calibri" w:cs="Calibri"/>
          <w:color w:val="000000"/>
          <w:sz w:val="24"/>
          <w:szCs w:val="24"/>
          <w:lang w:val="en-IN" w:eastAsia="en-IN" w:bidi="gu-IN"/>
        </w:rPr>
        <w:t xml:space="preserve">Example: </w:t>
      </w:r>
    </w:p>
    <w:p w:rsidR="008948A4" w:rsidRPr="008948A4" w:rsidRDefault="008948A4" w:rsidP="00A01952">
      <w:pPr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8948A4">
        <w:rPr>
          <w:rFonts w:ascii="Calibri" w:eastAsia="Times New Roman" w:hAnsi="Calibri" w:cs="Calibri"/>
          <w:color w:val="000000"/>
          <w:sz w:val="24"/>
          <w:szCs w:val="24"/>
          <w:lang w:val="en-IN" w:eastAsia="en-IN" w:bidi="gu-IN"/>
        </w:rPr>
        <w:t xml:space="preserve">Clicking this will take you to /about and show the corresponding component. </w:t>
      </w:r>
    </w:p>
    <w:p w:rsidR="008948A4" w:rsidRPr="008948A4" w:rsidRDefault="008948A4" w:rsidP="008948A4">
      <w:p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8948A4">
        <w:rPr>
          <w:rFonts w:ascii="Calibri-Bold" w:eastAsia="Times New Roman" w:hAnsi="Calibri-Bold" w:cs="Times New Roman"/>
          <w:b/>
          <w:bCs/>
          <w:color w:val="000000"/>
          <w:sz w:val="24"/>
          <w:szCs w:val="24"/>
          <w:lang w:val="en-IN" w:eastAsia="en-IN" w:bidi="gu-IN"/>
        </w:rPr>
        <w:t xml:space="preserve">4. Switch(Routes) </w:t>
      </w:r>
    </w:p>
    <w:p w:rsidR="008948A4" w:rsidRPr="00A01952" w:rsidRDefault="008948A4" w:rsidP="00A01952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A01952">
        <w:rPr>
          <w:rFonts w:ascii="Calibri" w:eastAsia="Times New Roman" w:hAnsi="Calibri" w:cs="Calibri"/>
          <w:color w:val="000000"/>
          <w:sz w:val="24"/>
          <w:szCs w:val="24"/>
          <w:lang w:val="en-IN" w:eastAsia="en-IN" w:bidi="gu-IN"/>
        </w:rPr>
        <w:t xml:space="preserve">Ensures that only one route is rendered at a time. </w:t>
      </w:r>
    </w:p>
    <w:p w:rsidR="008948A4" w:rsidRPr="00A01952" w:rsidRDefault="008948A4" w:rsidP="00A01952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A01952">
        <w:rPr>
          <w:rFonts w:ascii="Calibri" w:eastAsia="Times New Roman" w:hAnsi="Calibri" w:cs="Calibri"/>
          <w:color w:val="000000"/>
          <w:sz w:val="24"/>
          <w:szCs w:val="24"/>
          <w:lang w:val="en-IN" w:eastAsia="en-IN" w:bidi="gu-IN"/>
        </w:rPr>
        <w:t xml:space="preserve">It goes through your defined routes and renders the first one that matches the </w:t>
      </w:r>
    </w:p>
    <w:p w:rsidR="008948A4" w:rsidRPr="008948A4" w:rsidRDefault="008948A4" w:rsidP="00A01952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8948A4">
        <w:rPr>
          <w:rFonts w:ascii="Calibri" w:eastAsia="Times New Roman" w:hAnsi="Calibri" w:cs="Calibri"/>
          <w:color w:val="000000"/>
          <w:sz w:val="24"/>
          <w:szCs w:val="24"/>
          <w:lang w:val="en-IN" w:eastAsia="en-IN" w:bidi="gu-IN"/>
        </w:rPr>
        <w:t xml:space="preserve">current URL. </w:t>
      </w:r>
    </w:p>
    <w:p w:rsidR="008948A4" w:rsidRPr="00A01952" w:rsidRDefault="008948A4" w:rsidP="00A01952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A01952">
        <w:rPr>
          <w:rFonts w:ascii="Calibri" w:eastAsia="Times New Roman" w:hAnsi="Calibri" w:cs="Calibri"/>
          <w:color w:val="000000"/>
          <w:sz w:val="24"/>
          <w:szCs w:val="24"/>
          <w:lang w:val="en-IN" w:eastAsia="en-IN" w:bidi="gu-IN"/>
        </w:rPr>
        <w:t xml:space="preserve">A “filter” to prevent multiple routes from rendering at </w:t>
      </w:r>
      <w:proofErr w:type="spellStart"/>
      <w:proofErr w:type="gramStart"/>
      <w:r w:rsidRPr="00A01952">
        <w:rPr>
          <w:rFonts w:ascii="Calibri" w:eastAsia="Times New Roman" w:hAnsi="Calibri" w:cs="Calibri"/>
          <w:color w:val="000000"/>
          <w:sz w:val="24"/>
          <w:szCs w:val="24"/>
          <w:lang w:val="en-IN" w:eastAsia="en-IN" w:bidi="gu-IN"/>
        </w:rPr>
        <w:t>once.</w:t>
      </w:r>
      <w:r w:rsidRPr="00A01952">
        <w:rPr>
          <w:rFonts w:ascii="Calibri-Bold" w:eastAsia="Times New Roman" w:hAnsi="Calibri-Bold" w:cs="Times New Roman"/>
          <w:b/>
          <w:bCs/>
          <w:color w:val="000000"/>
          <w:sz w:val="24"/>
          <w:szCs w:val="24"/>
          <w:lang w:val="en-IN" w:eastAsia="en-IN" w:bidi="gu-IN"/>
        </w:rPr>
        <w:t>Example</w:t>
      </w:r>
      <w:proofErr w:type="spellEnd"/>
      <w:proofErr w:type="gramEnd"/>
      <w:r w:rsidRPr="00A01952">
        <w:rPr>
          <w:rFonts w:ascii="Calibri-Bold" w:eastAsia="Times New Roman" w:hAnsi="Calibri-Bold" w:cs="Times New Roman"/>
          <w:b/>
          <w:bCs/>
          <w:color w:val="000000"/>
          <w:sz w:val="24"/>
          <w:szCs w:val="24"/>
          <w:lang w:val="en-IN" w:eastAsia="en-IN" w:bidi="gu-IN"/>
        </w:rPr>
        <w:t xml:space="preserve">: </w:t>
      </w:r>
    </w:p>
    <w:p w:rsidR="008948A4" w:rsidRPr="00A01952" w:rsidRDefault="008948A4" w:rsidP="00A01952">
      <w:pPr>
        <w:pStyle w:val="ListParagraph"/>
        <w:numPr>
          <w:ilvl w:val="0"/>
          <w:numId w:val="27"/>
        </w:numPr>
        <w:rPr>
          <w:rFonts w:ascii="Calibri" w:eastAsia="Times New Roman" w:hAnsi="Calibri" w:cs="Calibri"/>
          <w:color w:val="000000"/>
          <w:sz w:val="24"/>
          <w:szCs w:val="24"/>
          <w:lang w:val="en-IN" w:eastAsia="en-IN" w:bidi="gu-IN"/>
        </w:rPr>
      </w:pPr>
      <w:r w:rsidRPr="00A01952">
        <w:rPr>
          <w:rFonts w:ascii="Calibri" w:eastAsia="Times New Roman" w:hAnsi="Calibri" w:cs="Calibri"/>
          <w:color w:val="000000"/>
          <w:sz w:val="24"/>
          <w:szCs w:val="24"/>
          <w:lang w:val="en-IN" w:eastAsia="en-IN" w:bidi="gu-IN"/>
        </w:rPr>
        <w:t xml:space="preserve">Only one of these routes will render at a time. </w:t>
      </w:r>
    </w:p>
    <w:p w:rsidR="008948A4" w:rsidRDefault="008948A4" w:rsidP="008948A4">
      <w:pPr>
        <w:rPr>
          <w:rFonts w:ascii="Calibri" w:eastAsia="Times New Roman" w:hAnsi="Calibri" w:cs="Calibri"/>
          <w:color w:val="000000"/>
          <w:sz w:val="24"/>
          <w:szCs w:val="24"/>
          <w:lang w:val="en-IN" w:eastAsia="en-IN" w:bidi="gu-IN"/>
        </w:rPr>
      </w:pPr>
    </w:p>
    <w:p w:rsidR="008948A4" w:rsidRPr="008948A4" w:rsidRDefault="008948A4" w:rsidP="008948A4">
      <w:p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</w:p>
    <w:p w:rsidR="008948A4" w:rsidRPr="008948A4" w:rsidRDefault="008948A4" w:rsidP="008948A4">
      <w:pPr>
        <w:jc w:val="center"/>
        <w:rPr>
          <w:rFonts w:ascii="Algerian" w:eastAsia="Times New Roman" w:hAnsi="Algerian" w:cs="Times New Roman"/>
          <w:color w:val="000000"/>
          <w:sz w:val="56"/>
          <w:szCs w:val="56"/>
          <w:lang w:val="en-IN" w:eastAsia="en-IN" w:bidi="gu-IN"/>
        </w:rPr>
      </w:pPr>
      <w:r w:rsidRPr="008948A4">
        <w:rPr>
          <w:rFonts w:ascii="Algerian" w:eastAsia="Times New Roman" w:hAnsi="Algerian" w:cs="Times New Roman"/>
          <w:color w:val="000000"/>
          <w:sz w:val="56"/>
          <w:szCs w:val="56"/>
          <w:lang w:val="en-IN" w:eastAsia="en-IN" w:bidi="gu-IN"/>
        </w:rPr>
        <w:t>Styling</w:t>
      </w:r>
    </w:p>
    <w:p w:rsidR="008948A4" w:rsidRPr="008948A4" w:rsidRDefault="008948A4" w:rsidP="008948A4">
      <w:pPr>
        <w:rPr>
          <w:rFonts w:ascii="Algerian" w:eastAsia="Times New Roman" w:hAnsi="Algerian" w:cs="Times New Roman"/>
          <w:sz w:val="48"/>
          <w:szCs w:val="48"/>
          <w:lang w:val="en-IN" w:eastAsia="en-IN" w:bidi="gu-IN"/>
        </w:rPr>
      </w:pPr>
    </w:p>
    <w:p w:rsidR="008948A4" w:rsidRPr="008948A4" w:rsidRDefault="008948A4" w:rsidP="008948A4">
      <w:p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8948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gu-IN"/>
        </w:rPr>
        <w:t xml:space="preserve">1. </w:t>
      </w:r>
      <w:r w:rsidRPr="008948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gu-IN"/>
        </w:rPr>
        <w:t xml:space="preserve">What is </w:t>
      </w:r>
      <w:proofErr w:type="gramStart"/>
      <w:r w:rsidRPr="008948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gu-IN"/>
        </w:rPr>
        <w:t>styling ?</w:t>
      </w:r>
      <w:proofErr w:type="gramEnd"/>
      <w:r w:rsidRPr="008948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gu-IN"/>
        </w:rPr>
        <w:t xml:space="preserve"> </w:t>
      </w:r>
    </w:p>
    <w:p w:rsidR="008948A4" w:rsidRPr="008948A4" w:rsidRDefault="008948A4" w:rsidP="008948A4">
      <w:p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8948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gu-IN"/>
        </w:rPr>
        <w:t xml:space="preserve">ANS: </w:t>
      </w:r>
      <w:r w:rsidRPr="008948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 xml:space="preserve">Styling in React.js refer to applying visual design to your React components to make </w:t>
      </w:r>
    </w:p>
    <w:p w:rsidR="008948A4" w:rsidRPr="008948A4" w:rsidRDefault="008948A4" w:rsidP="008948A4">
      <w:p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8948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 xml:space="preserve">them look attractive and functional. </w:t>
      </w:r>
    </w:p>
    <w:p w:rsidR="008948A4" w:rsidRPr="008948A4" w:rsidRDefault="008948A4" w:rsidP="008948A4">
      <w:p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8948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 xml:space="preserve">React provides multiple ways to style components, giving developers flexibility based on </w:t>
      </w:r>
    </w:p>
    <w:p w:rsidR="008948A4" w:rsidRDefault="008948A4" w:rsidP="008948A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</w:pPr>
      <w:r w:rsidRPr="008948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 xml:space="preserve">their needs. </w:t>
      </w:r>
    </w:p>
    <w:p w:rsidR="008948A4" w:rsidRPr="008948A4" w:rsidRDefault="008948A4" w:rsidP="008948A4">
      <w:p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</w:p>
    <w:p w:rsidR="008948A4" w:rsidRPr="008948A4" w:rsidRDefault="008948A4" w:rsidP="008948A4">
      <w:p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8948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gu-IN"/>
        </w:rPr>
        <w:t xml:space="preserve">1. Inline styling </w:t>
      </w:r>
    </w:p>
    <w:p w:rsidR="008948A4" w:rsidRPr="008948A4" w:rsidRDefault="008948A4" w:rsidP="008948A4">
      <w:p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8948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 xml:space="preserve">You can apply styles directly to elements using the style attribute in JSX. </w:t>
      </w:r>
    </w:p>
    <w:p w:rsidR="008948A4" w:rsidRDefault="008948A4" w:rsidP="008948A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</w:pPr>
      <w:r w:rsidRPr="008948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 xml:space="preserve">The styles are written as JavaScript objects. </w:t>
      </w:r>
    </w:p>
    <w:p w:rsidR="008948A4" w:rsidRPr="008948A4" w:rsidRDefault="008948A4" w:rsidP="008948A4">
      <w:p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</w:p>
    <w:p w:rsidR="008948A4" w:rsidRPr="008948A4" w:rsidRDefault="008948A4" w:rsidP="008948A4">
      <w:p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8948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gu-IN"/>
        </w:rPr>
        <w:t xml:space="preserve">2. CSS Stylesheets </w:t>
      </w:r>
    </w:p>
    <w:p w:rsidR="008948A4" w:rsidRPr="008948A4" w:rsidRDefault="008948A4" w:rsidP="008948A4">
      <w:p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8948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>You can write your styles in a separate “.</w:t>
      </w:r>
      <w:proofErr w:type="spellStart"/>
      <w:r w:rsidRPr="008948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>css</w:t>
      </w:r>
      <w:proofErr w:type="spellEnd"/>
      <w:r w:rsidRPr="008948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 xml:space="preserve">” file and import it into your React component. </w:t>
      </w:r>
    </w:p>
    <w:p w:rsidR="008948A4" w:rsidRPr="008948A4" w:rsidRDefault="008948A4" w:rsidP="008948A4">
      <w:p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8948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 xml:space="preserve">• Create a CSS file. </w:t>
      </w:r>
    </w:p>
    <w:p w:rsidR="008948A4" w:rsidRPr="008948A4" w:rsidRDefault="008948A4" w:rsidP="008948A4">
      <w:p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8948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 xml:space="preserve">• Import the CSS file in your React component. </w:t>
      </w:r>
    </w:p>
    <w:p w:rsidR="008948A4" w:rsidRPr="008948A4" w:rsidRDefault="008948A4" w:rsidP="008948A4">
      <w:p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8948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 xml:space="preserve">You can use pre-built CSS frameworks like Bootstrap for styling components quickly. </w:t>
      </w:r>
    </w:p>
    <w:p w:rsidR="008948A4" w:rsidRPr="008948A4" w:rsidRDefault="008948A4" w:rsidP="008948A4">
      <w:pPr>
        <w:rPr>
          <w:rFonts w:ascii="Times New Roman" w:eastAsia="Times New Roman" w:hAnsi="Times New Roman" w:cs="Times New Roman"/>
          <w:sz w:val="48"/>
          <w:szCs w:val="48"/>
          <w:lang w:val="en-IN" w:eastAsia="en-IN" w:bidi="gu-IN"/>
        </w:rPr>
      </w:pPr>
      <w:r w:rsidRPr="008948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>Tailwind CSS is a utility-first CSS frameworks that can be easily integrated with React.</w:t>
      </w:r>
    </w:p>
    <w:sectPr w:rsidR="008948A4" w:rsidRPr="00894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-Bol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4695E"/>
    <w:multiLevelType w:val="hybridMultilevel"/>
    <w:tmpl w:val="329289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C272F36"/>
    <w:multiLevelType w:val="hybridMultilevel"/>
    <w:tmpl w:val="C428B7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F479E7"/>
    <w:multiLevelType w:val="hybridMultilevel"/>
    <w:tmpl w:val="DE142A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CCA45EC"/>
    <w:multiLevelType w:val="hybridMultilevel"/>
    <w:tmpl w:val="91BC45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3"/>
  </w:num>
  <w:num w:numId="3">
    <w:abstractNumId w:val="10"/>
  </w:num>
  <w:num w:numId="4">
    <w:abstractNumId w:val="25"/>
  </w:num>
  <w:num w:numId="5">
    <w:abstractNumId w:val="14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3"/>
  </w:num>
  <w:num w:numId="21">
    <w:abstractNumId w:val="18"/>
  </w:num>
  <w:num w:numId="22">
    <w:abstractNumId w:val="11"/>
  </w:num>
  <w:num w:numId="23">
    <w:abstractNumId w:val="26"/>
  </w:num>
  <w:num w:numId="24">
    <w:abstractNumId w:val="20"/>
  </w:num>
  <w:num w:numId="25">
    <w:abstractNumId w:val="24"/>
  </w:num>
  <w:num w:numId="26">
    <w:abstractNumId w:val="21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8A4"/>
    <w:rsid w:val="00645252"/>
    <w:rsid w:val="006D3D74"/>
    <w:rsid w:val="0083569A"/>
    <w:rsid w:val="008948A4"/>
    <w:rsid w:val="00A01952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3B82B"/>
  <w15:chartTrackingRefBased/>
  <w15:docId w15:val="{ECFA6B1B-9C02-4009-BAC5-BF213451E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94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13</TotalTime>
  <Pages>1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2025-02-04T12:44:00Z</dcterms:created>
  <dcterms:modified xsi:type="dcterms:W3CDTF">2025-02-04T12:57:00Z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