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B7" w:rsidRPr="00263AD2" w:rsidRDefault="00E61EB7" w:rsidP="00E61EB7">
      <w:pPr>
        <w:jc w:val="center"/>
        <w:rPr>
          <w:rFonts w:ascii="Algerian" w:hAnsi="Algerian"/>
          <w:sz w:val="52"/>
          <w:szCs w:val="52"/>
        </w:rPr>
      </w:pPr>
      <w:r w:rsidRPr="00263AD2">
        <w:rPr>
          <w:rFonts w:ascii="Algerian" w:hAnsi="Algerian"/>
          <w:sz w:val="52"/>
          <w:szCs w:val="52"/>
        </w:rPr>
        <w:t>Introduction to React.js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Pr="00D67093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D67093">
        <w:rPr>
          <w:rFonts w:ascii="Times New Roman" w:hAnsi="Times New Roman" w:cs="Times New Roman"/>
          <w:sz w:val="24"/>
          <w:szCs w:val="24"/>
        </w:rPr>
        <w:t>Question 1: What is React.js? How is it different from other JavaScript frameworks and libraries?</w:t>
      </w:r>
    </w:p>
    <w:p w:rsidR="00E61EB7" w:rsidRPr="00D67093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D67093">
        <w:rPr>
          <w:rFonts w:ascii="Times New Roman" w:hAnsi="Times New Roman" w:cs="Times New Roman"/>
          <w:sz w:val="24"/>
          <w:szCs w:val="24"/>
        </w:rPr>
        <w:t>Answer 1:</w:t>
      </w:r>
    </w:p>
    <w:p w:rsidR="00E61EB7" w:rsidRPr="00D67093" w:rsidRDefault="00E61EB7" w:rsidP="00E82A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React.js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is a JavaScript library for building user interfaces.</w:t>
      </w:r>
    </w:p>
    <w:p w:rsidR="00E61EB7" w:rsidRPr="00D67093" w:rsidRDefault="00E61EB7" w:rsidP="00E82A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It uses a component-based structure for reusable code.</w:t>
      </w:r>
    </w:p>
    <w:p w:rsidR="00E61EB7" w:rsidRPr="00D67093" w:rsidRDefault="00E61EB7" w:rsidP="00E82A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 updates the UI efficiently using a Virtual DOM.</w:t>
      </w:r>
    </w:p>
    <w:p w:rsidR="00E61EB7" w:rsidRDefault="00E61EB7" w:rsidP="00E82A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JSX lets you write HTML-like code in JavaScript.</w:t>
      </w:r>
    </w:p>
    <w:p w:rsidR="00E61EB7" w:rsidRPr="006D0814" w:rsidRDefault="00E61EB7" w:rsidP="00E61EB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6D08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1EB7" w:rsidRPr="00D67093" w:rsidRDefault="00E61EB7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093">
        <w:rPr>
          <w:rFonts w:ascii="Times New Roman" w:hAnsi="Times New Roman" w:cs="Times New Roman"/>
          <w:b/>
          <w:bCs/>
          <w:sz w:val="24"/>
          <w:szCs w:val="24"/>
        </w:rPr>
        <w:t>Different from other JavaScript frameworks and libraries:</w:t>
      </w:r>
    </w:p>
    <w:p w:rsidR="00E61EB7" w:rsidRPr="00D67093" w:rsidRDefault="00E61EB7" w:rsidP="00E82A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React is a library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, not a full framework, meaning it only handles the user interface, while other tools handle the rest.</w:t>
      </w:r>
    </w:p>
    <w:p w:rsidR="00E61EB7" w:rsidRPr="00D67093" w:rsidRDefault="00E61EB7" w:rsidP="00E82A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It uses </w:t>
      </w: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components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to break the UI into smaller, reusable pieces of code.</w:t>
      </w:r>
    </w:p>
    <w:p w:rsidR="00E61EB7" w:rsidRPr="00D67093" w:rsidRDefault="00E61EB7" w:rsidP="00E82A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React updates the UI </w:t>
      </w: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efficiently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with a Virtual DOM, making it faster than regular JavaScript.</w:t>
      </w:r>
    </w:p>
    <w:p w:rsidR="00E61EB7" w:rsidRPr="00D67093" w:rsidRDefault="00E61EB7" w:rsidP="00E82A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It’s </w:t>
      </w: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flexible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and can be combined with other libraries or frameworks.</w:t>
      </w:r>
    </w:p>
    <w:p w:rsidR="00E61EB7" w:rsidRPr="00D67093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Pr="00364612" w:rsidRDefault="00364612" w:rsidP="00364612">
      <w:pPr>
        <w:rPr>
          <w:rFonts w:ascii="Times New Roman" w:hAnsi="Times New Roman" w:cs="Times New Roman"/>
          <w:sz w:val="24"/>
          <w:szCs w:val="24"/>
        </w:rPr>
      </w:pPr>
      <w:r w:rsidRPr="00364612">
        <w:rPr>
          <w:rFonts w:ascii="Times New Roman" w:hAnsi="Times New Roman" w:cs="Times New Roman"/>
          <w:sz w:val="24"/>
          <w:szCs w:val="24"/>
        </w:rPr>
        <w:t xml:space="preserve">Question 2: Explain the core principles of React such as the virtual DOM and </w:t>
      </w:r>
      <w:r w:rsidR="00263AD2" w:rsidRPr="00364612">
        <w:rPr>
          <w:rFonts w:ascii="Times New Roman" w:hAnsi="Times New Roman" w:cs="Times New Roman"/>
          <w:sz w:val="24"/>
          <w:szCs w:val="24"/>
        </w:rPr>
        <w:t>component based</w:t>
      </w:r>
      <w:r w:rsidRPr="00364612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:rsidR="00364612" w:rsidRPr="00364612" w:rsidRDefault="00364612" w:rsidP="00364612">
      <w:pPr>
        <w:rPr>
          <w:rFonts w:ascii="Times New Roman" w:hAnsi="Times New Roman" w:cs="Times New Roman"/>
          <w:sz w:val="24"/>
          <w:szCs w:val="24"/>
        </w:rPr>
      </w:pPr>
      <w:r w:rsidRPr="00364612">
        <w:rPr>
          <w:rFonts w:ascii="Times New Roman" w:hAnsi="Times New Roman" w:cs="Times New Roman"/>
          <w:sz w:val="24"/>
          <w:szCs w:val="24"/>
        </w:rPr>
        <w:t>Answer 2:</w:t>
      </w:r>
    </w:p>
    <w:p w:rsidR="00364612" w:rsidRPr="00364612" w:rsidRDefault="00364612" w:rsidP="003646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3646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 xml:space="preserve">Virtual </w:t>
      </w:r>
      <w:r w:rsidR="00263AD2" w:rsidRPr="003646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DOM:</w:t>
      </w:r>
    </w:p>
    <w:p w:rsidR="00364612" w:rsidRPr="00364612" w:rsidRDefault="00364612" w:rsidP="00E82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612">
        <w:rPr>
          <w:rFonts w:ascii="Times New Roman" w:hAnsi="Times New Roman" w:cs="Times New Roman"/>
          <w:sz w:val="24"/>
          <w:szCs w:val="24"/>
        </w:rPr>
        <w:t>The Virtual DOM is a lightweight copy of the actual DOM which make DOM manipulation easier.</w:t>
      </w:r>
    </w:p>
    <w:p w:rsidR="00364612" w:rsidRPr="00364612" w:rsidRDefault="00364612" w:rsidP="0036461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3646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Component based architecture:</w:t>
      </w:r>
    </w:p>
    <w:p w:rsidR="00364612" w:rsidRPr="00364612" w:rsidRDefault="00364612" w:rsidP="00E82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4612">
        <w:rPr>
          <w:rFonts w:ascii="Times New Roman" w:hAnsi="Times New Roman" w:cs="Times New Roman"/>
          <w:sz w:val="24"/>
          <w:szCs w:val="24"/>
        </w:rPr>
        <w:t>Components are like function that return HTML element.</w:t>
      </w:r>
    </w:p>
    <w:p w:rsidR="00364612" w:rsidRPr="00364612" w:rsidRDefault="00364612" w:rsidP="003646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EB7" w:rsidRPr="00D67093" w:rsidRDefault="00364612" w:rsidP="00E6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</w:t>
      </w:r>
      <w:r w:rsidR="00E61EB7" w:rsidRPr="00D67093">
        <w:rPr>
          <w:rFonts w:ascii="Times New Roman" w:hAnsi="Times New Roman" w:cs="Times New Roman"/>
          <w:sz w:val="24"/>
          <w:szCs w:val="24"/>
        </w:rPr>
        <w:t>: What are the advantages of using React.js in web development?</w:t>
      </w:r>
    </w:p>
    <w:p w:rsidR="00E61EB7" w:rsidRPr="00D67093" w:rsidRDefault="00364612" w:rsidP="00E61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3</w:t>
      </w:r>
      <w:r w:rsidR="00E61EB7" w:rsidRPr="00D67093">
        <w:rPr>
          <w:rFonts w:ascii="Times New Roman" w:hAnsi="Times New Roman" w:cs="Times New Roman"/>
          <w:sz w:val="24"/>
          <w:szCs w:val="24"/>
        </w:rPr>
        <w:t>:</w:t>
      </w:r>
    </w:p>
    <w:p w:rsidR="00E61EB7" w:rsidRPr="00D67093" w:rsidRDefault="00E61EB7" w:rsidP="00E61EB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The advantages of using React.js in web development:</w:t>
      </w:r>
    </w:p>
    <w:p w:rsidR="00E61EB7" w:rsidRPr="00D67093" w:rsidRDefault="00E61EB7" w:rsidP="00E8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Fast Performance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uses a Virtual DOM, which makes updates and rendering faster.</w:t>
      </w:r>
    </w:p>
    <w:p w:rsidR="00E61EB7" w:rsidRPr="00D67093" w:rsidRDefault="00E61EB7" w:rsidP="00E8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Reusable Components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You can create components that can be reused, saving time and effort.</w:t>
      </w:r>
    </w:p>
    <w:p w:rsidR="00E61EB7" w:rsidRPr="00D67093" w:rsidRDefault="00E61EB7" w:rsidP="00E8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Easy to Learn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: </w:t>
      </w:r>
      <w:proofErr w:type="spellStart"/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React’s</w:t>
      </w:r>
      <w:proofErr w:type="spellEnd"/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syntax, especially with JSX, is simple and intuitive for developers.</w:t>
      </w:r>
    </w:p>
    <w:p w:rsidR="00E61EB7" w:rsidRPr="00D67093" w:rsidRDefault="00E61EB7" w:rsidP="00E8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Large Community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has a big community, so you get lots of support and resources.</w:t>
      </w:r>
    </w:p>
    <w:p w:rsidR="00E61EB7" w:rsidRPr="00D67093" w:rsidRDefault="00E61EB7" w:rsidP="00E8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Scalability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makes it easier to scale up your application as it grows.</w:t>
      </w:r>
    </w:p>
    <w:p w:rsidR="00E61EB7" w:rsidRPr="00D67093" w:rsidRDefault="00E61EB7" w:rsidP="00E82A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D6709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Cross-Platform</w:t>
      </w:r>
      <w:r w:rsidRPr="00D67093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: React Native lets you build mobile apps for iOS and Android using the same concepts.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jc w:val="center"/>
        <w:rPr>
          <w:rFonts w:ascii="Algerian" w:hAnsi="Algerian"/>
          <w:sz w:val="40"/>
          <w:szCs w:val="40"/>
        </w:rPr>
      </w:pPr>
      <w:r w:rsidRPr="001850C3">
        <w:rPr>
          <w:rFonts w:ascii="Algerian" w:hAnsi="Algerian"/>
          <w:sz w:val="40"/>
          <w:szCs w:val="40"/>
        </w:rPr>
        <w:t>JSX (JavaScript XML)</w:t>
      </w:r>
    </w:p>
    <w:p w:rsidR="00E61EB7" w:rsidRPr="001850C3" w:rsidRDefault="00E61EB7" w:rsidP="00E61EB7">
      <w:pPr>
        <w:jc w:val="center"/>
        <w:rPr>
          <w:rFonts w:ascii="Algerian" w:hAnsi="Algerian"/>
          <w:sz w:val="40"/>
          <w:szCs w:val="40"/>
        </w:rPr>
      </w:pPr>
    </w:p>
    <w:p w:rsidR="00E61EB7" w:rsidRPr="00FE19A8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>Question 1: What is JSX in React.js? Why is it used?</w:t>
      </w:r>
    </w:p>
    <w:p w:rsidR="00E61EB7" w:rsidRPr="00FE19A8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 xml:space="preserve">Answer </w:t>
      </w:r>
      <w:r w:rsidR="00263AD2" w:rsidRPr="00FE19A8">
        <w:rPr>
          <w:rFonts w:ascii="Times New Roman" w:hAnsi="Times New Roman" w:cs="Times New Roman"/>
          <w:sz w:val="24"/>
          <w:szCs w:val="24"/>
        </w:rPr>
        <w:t>1:</w:t>
      </w:r>
      <w:r w:rsidRPr="00FE1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EB7" w:rsidRPr="00FE19A8" w:rsidRDefault="00E61EB7" w:rsidP="00E8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 xml:space="preserve">JSX means JavaScript </w:t>
      </w:r>
      <w:r w:rsidR="00263AD2" w:rsidRPr="00FE19A8">
        <w:rPr>
          <w:rFonts w:ascii="Times New Roman" w:hAnsi="Times New Roman" w:cs="Times New Roman"/>
          <w:sz w:val="24"/>
          <w:szCs w:val="24"/>
        </w:rPr>
        <w:t>XML (</w:t>
      </w:r>
      <w:r w:rsidRPr="00FE19A8">
        <w:rPr>
          <w:rFonts w:ascii="Times New Roman" w:hAnsi="Times New Roman" w:cs="Times New Roman"/>
          <w:sz w:val="24"/>
          <w:szCs w:val="24"/>
        </w:rPr>
        <w:t>Extensible Markup Language)</w:t>
      </w:r>
    </w:p>
    <w:p w:rsidR="00E61EB7" w:rsidRPr="00FE19A8" w:rsidRDefault="00E61EB7" w:rsidP="00E8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>JSX stands for JavaScript XML.</w:t>
      </w:r>
    </w:p>
    <w:p w:rsidR="00E61EB7" w:rsidRPr="00FE19A8" w:rsidRDefault="00E61EB7" w:rsidP="00E8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>JSX allows us to Write HTML in React.</w:t>
      </w:r>
    </w:p>
    <w:p w:rsidR="00E61EB7" w:rsidRPr="00FE19A8" w:rsidRDefault="00E61EB7" w:rsidP="00E8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>JSX makes it easier to write and add HTML in React.</w:t>
      </w:r>
    </w:p>
    <w:p w:rsidR="00E61EB7" w:rsidRPr="00FE19A8" w:rsidRDefault="00E61EB7" w:rsidP="00E82A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 xml:space="preserve">JSX code is </w:t>
      </w:r>
      <w:r w:rsidR="00263AD2" w:rsidRPr="00FE19A8">
        <w:rPr>
          <w:rFonts w:ascii="Times New Roman" w:hAnsi="Times New Roman" w:cs="Times New Roman"/>
          <w:sz w:val="24"/>
          <w:szCs w:val="24"/>
        </w:rPr>
        <w:t>copied</w:t>
      </w:r>
      <w:r w:rsidRPr="00FE19A8">
        <w:rPr>
          <w:rFonts w:ascii="Times New Roman" w:hAnsi="Times New Roman" w:cs="Times New Roman"/>
          <w:sz w:val="24"/>
          <w:szCs w:val="24"/>
        </w:rPr>
        <w:t xml:space="preserve"> into JavaScript by React.</w:t>
      </w:r>
    </w:p>
    <w:p w:rsidR="00E61EB7" w:rsidRPr="00FE19A8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Pr="00FE19A8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>Question 2: How is JSX different from regular JavaScript? Can you write JavaScript inside JSX?</w:t>
      </w:r>
    </w:p>
    <w:p w:rsidR="00E61EB7" w:rsidRPr="00FE19A8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 xml:space="preserve">Answer 2: </w:t>
      </w:r>
    </w:p>
    <w:p w:rsidR="00E61EB7" w:rsidRPr="00FE19A8" w:rsidRDefault="00E61EB7" w:rsidP="00E82AA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"JavaScript needs to be written inside the &lt;script&gt; tag in an HTML file, but JSX can't be written directly in HTML files. JSX is written in React, and React converts it into JavaScript. JSX code is written in a JavaScript file."</w:t>
      </w:r>
    </w:p>
    <w:p w:rsidR="00E61EB7" w:rsidRPr="00FE19A8" w:rsidRDefault="00E61EB7" w:rsidP="00E82AA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"Yes, you can write JavaScript inside JSX. To do this, you use curly braces {} around JavaScript expressions, like {name} or {2 + 2}, which inserts dynamic values into JSX."</w:t>
      </w:r>
    </w:p>
    <w:p w:rsidR="00E61EB7" w:rsidRPr="00FE19A8" w:rsidRDefault="00E61EB7" w:rsidP="00E61EB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hAnsi="Times New Roman" w:cs="Times New Roman"/>
          <w:sz w:val="24"/>
          <w:szCs w:val="24"/>
        </w:rPr>
        <w:t>Question 3: Discuss the importance of using curly braces {} in JSX expressions.</w:t>
      </w:r>
    </w:p>
    <w:p w:rsidR="00E61EB7" w:rsidRPr="00FE19A8" w:rsidRDefault="00E61EB7" w:rsidP="00E61EB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hAnsi="Times New Roman" w:cs="Times New Roman"/>
          <w:sz w:val="24"/>
          <w:szCs w:val="24"/>
        </w:rPr>
        <w:t>Answer 3:</w:t>
      </w:r>
    </w:p>
    <w:p w:rsidR="00E61EB7" w:rsidRPr="00FE19A8" w:rsidRDefault="00E61EB7" w:rsidP="00E82A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In JSX, {} are used to include JavaScript expressions.</w:t>
      </w:r>
    </w:p>
    <w:p w:rsidR="00E61EB7" w:rsidRPr="00FE19A8" w:rsidRDefault="00E61EB7" w:rsidP="00E82A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They allow you to display variables, functions, or calculations.</w:t>
      </w:r>
    </w:p>
    <w:p w:rsidR="00E61EB7" w:rsidRPr="00FE19A8" w:rsidRDefault="00E61EB7" w:rsidP="00E82A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Example: &lt;p&gt;Hello, {name</w:t>
      </w:r>
      <w:r w:rsidR="00263AD2"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}! &lt;</w:t>
      </w: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/p&gt; will show dynamic content.</w:t>
      </w:r>
    </w:p>
    <w:p w:rsidR="00E61EB7" w:rsidRPr="00FE19A8" w:rsidRDefault="00E61EB7" w:rsidP="00E82A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Without {}, JSX treats content as plain text.</w:t>
      </w:r>
    </w:p>
    <w:p w:rsidR="00E61EB7" w:rsidRPr="00206A16" w:rsidRDefault="00E61EB7" w:rsidP="00E82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9A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Curly braces help mix logic and UI together.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jc w:val="center"/>
        <w:rPr>
          <w:rFonts w:ascii="Algerian" w:hAnsi="Algerian"/>
          <w:sz w:val="36"/>
          <w:szCs w:val="36"/>
        </w:rPr>
      </w:pPr>
      <w:r w:rsidRPr="00206A16">
        <w:rPr>
          <w:rFonts w:ascii="Algerian" w:hAnsi="Algerian"/>
          <w:sz w:val="36"/>
          <w:szCs w:val="36"/>
        </w:rPr>
        <w:lastRenderedPageBreak/>
        <w:t>Components (Functional &amp; Class Components)</w:t>
      </w:r>
    </w:p>
    <w:p w:rsidR="00E61EB7" w:rsidRDefault="00E61EB7" w:rsidP="00E61EB7">
      <w:pPr>
        <w:rPr>
          <w:rFonts w:ascii="Algerian" w:hAnsi="Algerian"/>
          <w:sz w:val="36"/>
          <w:szCs w:val="36"/>
        </w:rPr>
      </w:pPr>
    </w:p>
    <w:p w:rsidR="00E61EB7" w:rsidRPr="00F9039C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9039C">
        <w:rPr>
          <w:rFonts w:ascii="Times New Roman" w:hAnsi="Times New Roman" w:cs="Times New Roman"/>
          <w:sz w:val="24"/>
          <w:szCs w:val="24"/>
        </w:rPr>
        <w:t>Question 1: What are components in React? Explain the difference between functional components and class components.</w:t>
      </w:r>
    </w:p>
    <w:p w:rsidR="00E61EB7" w:rsidRPr="00F9039C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9039C">
        <w:rPr>
          <w:rFonts w:ascii="Times New Roman" w:hAnsi="Times New Roman" w:cs="Times New Roman"/>
          <w:sz w:val="24"/>
          <w:szCs w:val="24"/>
        </w:rPr>
        <w:t xml:space="preserve">Answer 1: </w:t>
      </w:r>
    </w:p>
    <w:p w:rsidR="005101D7" w:rsidRPr="005101D7" w:rsidRDefault="005101D7" w:rsidP="00E82AA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Components are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independent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and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reusable blocks of code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.</w:t>
      </w:r>
    </w:p>
    <w:p w:rsidR="005101D7" w:rsidRPr="00582A88" w:rsidRDefault="005101D7" w:rsidP="00E82AA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They define specific parts of the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User Interface (UI)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, like a button, a header, or a form.</w:t>
      </w:r>
    </w:p>
    <w:p w:rsidR="00C23A6D" w:rsidRDefault="00E61EB7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39C">
        <w:rPr>
          <w:rFonts w:ascii="Times New Roman" w:hAnsi="Times New Roman" w:cs="Times New Roman"/>
          <w:b/>
          <w:bCs/>
          <w:sz w:val="24"/>
          <w:szCs w:val="24"/>
        </w:rPr>
        <w:t>Difference between Functional Components and Class Components:</w:t>
      </w:r>
    </w:p>
    <w:p w:rsidR="00263AD2" w:rsidRDefault="00263AD2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C23A6D" w:rsidTr="00582A88">
        <w:trPr>
          <w:trHeight w:val="257"/>
        </w:trPr>
        <w:tc>
          <w:tcPr>
            <w:tcW w:w="4150" w:type="dxa"/>
          </w:tcPr>
          <w:p w:rsidR="00C23A6D" w:rsidRDefault="00C23A6D" w:rsidP="00C23A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Components</w:t>
            </w:r>
          </w:p>
        </w:tc>
        <w:tc>
          <w:tcPr>
            <w:tcW w:w="4150" w:type="dxa"/>
          </w:tcPr>
          <w:p w:rsidR="00C23A6D" w:rsidRDefault="00C23A6D" w:rsidP="00C23A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Components</w:t>
            </w:r>
          </w:p>
        </w:tc>
      </w:tr>
      <w:tr w:rsidR="00C23A6D" w:rsidTr="00582A88">
        <w:trPr>
          <w:trHeight w:val="264"/>
        </w:trPr>
        <w:tc>
          <w:tcPr>
            <w:tcW w:w="4150" w:type="dxa"/>
          </w:tcPr>
          <w:p w:rsidR="00C23A6D" w:rsidRPr="00C23A6D" w:rsidRDefault="00C23A6D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using a regular JavaScript Function.</w:t>
            </w:r>
          </w:p>
        </w:tc>
        <w:tc>
          <w:tcPr>
            <w:tcW w:w="4150" w:type="dxa"/>
          </w:tcPr>
          <w:p w:rsidR="00C23A6D" w:rsidRPr="00C23A6D" w:rsidRDefault="00C23A6D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using ES6 Class.</w:t>
            </w:r>
          </w:p>
        </w:tc>
      </w:tr>
      <w:tr w:rsidR="00C23A6D" w:rsidTr="00582A88">
        <w:trPr>
          <w:trHeight w:val="257"/>
        </w:trPr>
        <w:tc>
          <w:tcPr>
            <w:tcW w:w="4150" w:type="dxa"/>
          </w:tcPr>
          <w:p w:rsidR="00C23A6D" w:rsidRPr="00C23A6D" w:rsidRDefault="00C23A6D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Managed using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hook.</w:t>
            </w:r>
          </w:p>
        </w:tc>
        <w:tc>
          <w:tcPr>
            <w:tcW w:w="4150" w:type="dxa"/>
          </w:tcPr>
          <w:p w:rsidR="00C23A6D" w:rsidRPr="00C23A6D" w:rsidRDefault="00C23A6D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Managed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3A6D" w:rsidTr="00582A88">
        <w:trPr>
          <w:trHeight w:val="257"/>
        </w:trPr>
        <w:tc>
          <w:tcPr>
            <w:tcW w:w="4150" w:type="dxa"/>
          </w:tcPr>
          <w:p w:rsidR="00C23A6D" w:rsidRPr="00C23A6D" w:rsidRDefault="00C23A6D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lifecycle behavior.</w:t>
            </w:r>
          </w:p>
        </w:tc>
        <w:tc>
          <w:tcPr>
            <w:tcW w:w="4150" w:type="dxa"/>
          </w:tcPr>
          <w:p w:rsidR="00C23A6D" w:rsidRPr="00C23A6D" w:rsidRDefault="00C23A6D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lifecycle methods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componentDidMount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3A6D" w:rsidTr="00582A88">
        <w:trPr>
          <w:trHeight w:val="264"/>
        </w:trPr>
        <w:tc>
          <w:tcPr>
            <w:tcW w:w="4150" w:type="dxa"/>
          </w:tcPr>
          <w:p w:rsidR="00C23A6D" w:rsidRPr="00C23A6D" w:rsidRDefault="00263AD2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use hooks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50" w:type="dxa"/>
          </w:tcPr>
          <w:p w:rsidR="00C23A6D" w:rsidRPr="00263AD2" w:rsidRDefault="00263AD2" w:rsidP="00E6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applicable.</w:t>
            </w:r>
          </w:p>
        </w:tc>
      </w:tr>
    </w:tbl>
    <w:p w:rsidR="00E61EB7" w:rsidRDefault="00E61EB7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EB7" w:rsidRPr="00F9039C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9039C">
        <w:rPr>
          <w:rFonts w:ascii="Times New Roman" w:hAnsi="Times New Roman" w:cs="Times New Roman"/>
          <w:sz w:val="24"/>
          <w:szCs w:val="24"/>
        </w:rPr>
        <w:t>Question 2: How do you pass data to a component using props?</w:t>
      </w:r>
    </w:p>
    <w:p w:rsidR="00E61EB7" w:rsidRPr="00F9039C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9039C">
        <w:rPr>
          <w:rFonts w:ascii="Times New Roman" w:hAnsi="Times New Roman" w:cs="Times New Roman"/>
          <w:sz w:val="24"/>
          <w:szCs w:val="24"/>
        </w:rPr>
        <w:t>Answer 2:</w:t>
      </w:r>
    </w:p>
    <w:p w:rsidR="005101D7" w:rsidRPr="005101D7" w:rsidRDefault="005101D7" w:rsidP="00E82AA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To pass data to a component using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props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in React:</w:t>
      </w:r>
    </w:p>
    <w:p w:rsidR="005101D7" w:rsidRPr="005101D7" w:rsidRDefault="005101D7" w:rsidP="00E82A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Props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are like inputs that you give to a component.</w:t>
      </w:r>
    </w:p>
    <w:p w:rsidR="005101D7" w:rsidRPr="005101D7" w:rsidRDefault="005101D7" w:rsidP="00E82A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parent component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sends data to the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child component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using props.</w:t>
      </w:r>
    </w:p>
    <w:p w:rsidR="005101D7" w:rsidRPr="005101D7" w:rsidRDefault="005101D7" w:rsidP="00E82A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 </w:t>
      </w:r>
      <w:r w:rsidRPr="005101D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child component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receives this data and can use it to render content.</w:t>
      </w:r>
    </w:p>
    <w:p w:rsidR="005101D7" w:rsidRPr="005101D7" w:rsidRDefault="005101D7" w:rsidP="00E82AA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In simple terms:</w:t>
      </w:r>
    </w:p>
    <w:p w:rsidR="005101D7" w:rsidRPr="005101D7" w:rsidRDefault="005101D7" w:rsidP="00E82A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The parent gives data to the child.</w:t>
      </w:r>
    </w:p>
    <w:p w:rsidR="005101D7" w:rsidRPr="005101D7" w:rsidRDefault="005101D7" w:rsidP="00E82A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 child uses that data by referring to it as </w:t>
      </w:r>
      <w:r w:rsidRPr="005101D7">
        <w:rPr>
          <w:rFonts w:ascii="Courier New" w:eastAsia="Times New Roman" w:hAnsi="Courier New" w:cs="Courier New"/>
          <w:sz w:val="20"/>
          <w:szCs w:val="20"/>
          <w:lang w:val="en-IN" w:eastAsia="en-IN" w:bidi="gu-IN"/>
        </w:rPr>
        <w:t>props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.</w:t>
      </w:r>
    </w:p>
    <w:p w:rsidR="00E61EB7" w:rsidRDefault="00E61EB7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EB7" w:rsidRPr="00F9039C" w:rsidRDefault="00E61EB7" w:rsidP="00E61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39C">
        <w:rPr>
          <w:rFonts w:ascii="Times New Roman" w:hAnsi="Times New Roman" w:cs="Times New Roman"/>
          <w:sz w:val="24"/>
          <w:szCs w:val="24"/>
        </w:rPr>
        <w:t xml:space="preserve">Question 3: What is the role of </w:t>
      </w:r>
      <w:r w:rsidR="00582A88" w:rsidRPr="00F9039C">
        <w:rPr>
          <w:rFonts w:ascii="Times New Roman" w:hAnsi="Times New Roman" w:cs="Times New Roman"/>
          <w:sz w:val="24"/>
          <w:szCs w:val="24"/>
        </w:rPr>
        <w:t>render (</w:t>
      </w:r>
      <w:r w:rsidRPr="00F9039C">
        <w:rPr>
          <w:rFonts w:ascii="Times New Roman" w:hAnsi="Times New Roman" w:cs="Times New Roman"/>
          <w:sz w:val="24"/>
          <w:szCs w:val="24"/>
        </w:rPr>
        <w:t>) in class components?</w:t>
      </w:r>
    </w:p>
    <w:p w:rsidR="00E61EB7" w:rsidRPr="00F9039C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F9039C">
        <w:rPr>
          <w:rFonts w:ascii="Times New Roman" w:hAnsi="Times New Roman" w:cs="Times New Roman"/>
          <w:sz w:val="24"/>
          <w:szCs w:val="24"/>
        </w:rPr>
        <w:t>Answer 3:</w:t>
      </w:r>
    </w:p>
    <w:p w:rsidR="005101D7" w:rsidRPr="00582A88" w:rsidRDefault="005101D7" w:rsidP="00E82AA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In class components, the </w:t>
      </w:r>
      <w:r w:rsidR="00582A88"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render (</w:t>
      </w:r>
      <w:r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)</w:t>
      </w:r>
      <w:r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method is responsible for showing what the UI should look like. It returns the JSX (the HTML-like code) that gets displayed on the screen.</w:t>
      </w:r>
    </w:p>
    <w:p w:rsidR="005101D7" w:rsidRPr="005101D7" w:rsidRDefault="005101D7" w:rsidP="00E82A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Every class component must have a </w:t>
      </w:r>
      <w:r w:rsidR="00582A88"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render (</w:t>
      </w:r>
      <w:r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)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method.</w:t>
      </w:r>
    </w:p>
    <w:p w:rsidR="005101D7" w:rsidRPr="005101D7" w:rsidRDefault="005101D7" w:rsidP="00E82A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It defines how the component should appear based on its data (like props or state).</w:t>
      </w:r>
    </w:p>
    <w:p w:rsidR="005101D7" w:rsidRPr="005101D7" w:rsidRDefault="005101D7" w:rsidP="00E82A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 </w:t>
      </w:r>
      <w:r w:rsidR="00582A88"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render (</w:t>
      </w:r>
      <w:r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)</w:t>
      </w:r>
      <w:r w:rsidRPr="005101D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method must return JSX.</w:t>
      </w:r>
    </w:p>
    <w:p w:rsidR="00E61EB7" w:rsidRPr="00582A88" w:rsidRDefault="005101D7" w:rsidP="00E82AA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In simple terms, </w:t>
      </w:r>
      <w:r w:rsidR="00582A88"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render (</w:t>
      </w:r>
      <w:r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)</w:t>
      </w:r>
      <w:r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is the function that </w:t>
      </w:r>
      <w:r w:rsidRPr="00582A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creates the UI</w:t>
      </w:r>
      <w:r w:rsidRPr="00582A88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for your class component.</w:t>
      </w:r>
    </w:p>
    <w:p w:rsidR="00E61EB7" w:rsidRDefault="00E61EB7" w:rsidP="00E61EB7">
      <w:pPr>
        <w:jc w:val="center"/>
        <w:rPr>
          <w:rFonts w:ascii="Algerian" w:hAnsi="Algerian"/>
          <w:sz w:val="48"/>
          <w:szCs w:val="48"/>
        </w:rPr>
      </w:pPr>
      <w:r w:rsidRPr="00E32AF3">
        <w:rPr>
          <w:rFonts w:ascii="Algerian" w:hAnsi="Algerian"/>
          <w:sz w:val="48"/>
          <w:szCs w:val="48"/>
        </w:rPr>
        <w:lastRenderedPageBreak/>
        <w:t>Props and State</w:t>
      </w:r>
    </w:p>
    <w:p w:rsidR="00E61EB7" w:rsidRDefault="00E61EB7" w:rsidP="00E61EB7"/>
    <w:p w:rsidR="00E61EB7" w:rsidRPr="00E32AF3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E32AF3">
        <w:rPr>
          <w:rFonts w:ascii="Times New Roman" w:hAnsi="Times New Roman" w:cs="Times New Roman"/>
          <w:sz w:val="24"/>
          <w:szCs w:val="24"/>
        </w:rPr>
        <w:t>Question 1: What are props in React.js? How are props different from state?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E32AF3">
        <w:rPr>
          <w:rFonts w:ascii="Times New Roman" w:hAnsi="Times New Roman" w:cs="Times New Roman"/>
          <w:sz w:val="24"/>
          <w:szCs w:val="24"/>
        </w:rPr>
        <w:t>Answer 1:</w:t>
      </w:r>
    </w:p>
    <w:p w:rsidR="009A4BFE" w:rsidRDefault="009A4BFE" w:rsidP="00E82A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are inputs passed from a parent component to a child component.</w:t>
      </w:r>
    </w:p>
    <w:p w:rsidR="009A4BFE" w:rsidRDefault="009A4BFE" w:rsidP="00E82A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allowing it to receive data and behave dynamically.</w:t>
      </w:r>
    </w:p>
    <w:p w:rsidR="009A4BFE" w:rsidRDefault="009A4BFE" w:rsidP="00E82A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read-only and cannot be modified by the child component.</w:t>
      </w:r>
    </w:p>
    <w:p w:rsidR="00582A88" w:rsidRDefault="00582A88" w:rsidP="00582A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4BFE" w:rsidRPr="009A4BFE" w:rsidRDefault="009A4BFE" w:rsidP="009A4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BFE">
        <w:rPr>
          <w:rFonts w:ascii="Times New Roman" w:hAnsi="Times New Roman" w:cs="Times New Roman"/>
          <w:b/>
          <w:bCs/>
          <w:sz w:val="24"/>
          <w:szCs w:val="24"/>
        </w:rPr>
        <w:t>Props Different from State:</w:t>
      </w:r>
    </w:p>
    <w:p w:rsidR="009A4BFE" w:rsidRDefault="009A4BFE" w:rsidP="00E82A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come from the parent component while state is managed inside the component.</w:t>
      </w:r>
    </w:p>
    <w:p w:rsidR="009A4BFE" w:rsidRDefault="009A4BFE" w:rsidP="00E82A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are read-only, but state can change over time.</w:t>
      </w:r>
    </w:p>
    <w:p w:rsidR="009A4BFE" w:rsidRPr="009A4BFE" w:rsidRDefault="009A4BFE" w:rsidP="00E82A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are used for passing data While state is used for handling dynamic changes.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9A4BFE" w:rsidRPr="00E32AF3" w:rsidRDefault="009A4BFE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Pr="00E32AF3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E32AF3">
        <w:rPr>
          <w:rFonts w:ascii="Times New Roman" w:hAnsi="Times New Roman" w:cs="Times New Roman"/>
          <w:sz w:val="24"/>
          <w:szCs w:val="24"/>
        </w:rPr>
        <w:t xml:space="preserve">Question 2: Explain the concept of state in React and how it is used to manage </w:t>
      </w:r>
      <w:proofErr w:type="spellStart"/>
      <w:r w:rsidRPr="00E32AF3">
        <w:rPr>
          <w:rFonts w:ascii="Times New Roman" w:hAnsi="Times New Roman" w:cs="Times New Roman"/>
          <w:sz w:val="24"/>
          <w:szCs w:val="24"/>
        </w:rPr>
        <w:t>componentdata</w:t>
      </w:r>
      <w:proofErr w:type="spellEnd"/>
      <w:r w:rsidRPr="00E32AF3">
        <w:rPr>
          <w:rFonts w:ascii="Times New Roman" w:hAnsi="Times New Roman" w:cs="Times New Roman"/>
          <w:sz w:val="24"/>
          <w:szCs w:val="24"/>
        </w:rPr>
        <w:t>.</w:t>
      </w:r>
    </w:p>
    <w:p w:rsidR="00E61EB7" w:rsidRPr="00E32AF3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E32AF3">
        <w:rPr>
          <w:rFonts w:ascii="Times New Roman" w:hAnsi="Times New Roman" w:cs="Times New Roman"/>
          <w:sz w:val="24"/>
          <w:szCs w:val="24"/>
        </w:rPr>
        <w:t>Answer 2:</w:t>
      </w:r>
    </w:p>
    <w:p w:rsidR="00582A88" w:rsidRPr="0034038E" w:rsidRDefault="00582A88" w:rsidP="00E82AA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In React, </w:t>
      </w:r>
      <w:r w:rsidRPr="00340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state</w:t>
      </w:r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is a way to store and manage data that can change over time in a component. It is used to track things like user inputs, button clicks, or any information that changes during the lifecycle of the component.</w:t>
      </w:r>
    </w:p>
    <w:p w:rsidR="00582A88" w:rsidRPr="0034038E" w:rsidRDefault="00582A88" w:rsidP="00582A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340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How State Works:</w:t>
      </w:r>
    </w:p>
    <w:p w:rsidR="00582A88" w:rsidRPr="0034038E" w:rsidRDefault="00582A88" w:rsidP="00E82A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340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State is initialized</w:t>
      </w:r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in a component, usually in the constructor (for class components) or with the </w:t>
      </w:r>
      <w:proofErr w:type="spellStart"/>
      <w:r w:rsidR="0034038E"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useState</w:t>
      </w:r>
      <w:proofErr w:type="spellEnd"/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hook (for functional components).</w:t>
      </w:r>
    </w:p>
    <w:p w:rsidR="00582A88" w:rsidRPr="0034038E" w:rsidRDefault="00582A88" w:rsidP="00E82A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340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State can change</w:t>
      </w:r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based on actions like clicking a button, typing in a form, etc.</w:t>
      </w:r>
    </w:p>
    <w:p w:rsidR="00582A88" w:rsidRPr="0034038E" w:rsidRDefault="00582A88" w:rsidP="00E82A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340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When state changes</w:t>
      </w:r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, </w:t>
      </w:r>
      <w:proofErr w:type="gramStart"/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</w:t>
      </w:r>
      <w:proofErr w:type="gramEnd"/>
      <w:r w:rsidRPr="0034038E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re-renders the component to reflect the updated data on the screen.</w:t>
      </w:r>
    </w:p>
    <w:p w:rsidR="00582A88" w:rsidRPr="0034038E" w:rsidRDefault="00582A88" w:rsidP="00582A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</w:pPr>
      <w:r w:rsidRPr="00340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In simple terms:</w:t>
      </w:r>
    </w:p>
    <w:p w:rsidR="00582A88" w:rsidRPr="00E82AA7" w:rsidRDefault="00582A88" w:rsidP="00E82AA7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State allows your component to "remember" things and update the UI when something changes.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9A4BFE" w:rsidRPr="00E32AF3" w:rsidRDefault="009A4BFE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Pr="00E82AA7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E82AA7">
        <w:rPr>
          <w:rFonts w:ascii="Times New Roman" w:hAnsi="Times New Roman" w:cs="Times New Roman"/>
          <w:sz w:val="24"/>
          <w:szCs w:val="24"/>
        </w:rPr>
        <w:t xml:space="preserve">Question 3: Why is </w:t>
      </w:r>
      <w:proofErr w:type="spellStart"/>
      <w:proofErr w:type="gramStart"/>
      <w:r w:rsidRPr="00E82AA7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E82AA7">
        <w:rPr>
          <w:rFonts w:ascii="Times New Roman" w:hAnsi="Times New Roman" w:cs="Times New Roman"/>
          <w:sz w:val="24"/>
          <w:szCs w:val="24"/>
        </w:rPr>
        <w:t>() used in class components, and how does it work?</w:t>
      </w:r>
    </w:p>
    <w:p w:rsidR="00E61EB7" w:rsidRPr="00E82AA7" w:rsidRDefault="00E61EB7" w:rsidP="00E61EB7">
      <w:pPr>
        <w:rPr>
          <w:rFonts w:ascii="Times New Roman" w:hAnsi="Times New Roman" w:cs="Times New Roman"/>
          <w:sz w:val="24"/>
          <w:szCs w:val="24"/>
        </w:rPr>
      </w:pPr>
      <w:r w:rsidRPr="00E82AA7">
        <w:rPr>
          <w:rFonts w:ascii="Times New Roman" w:hAnsi="Times New Roman" w:cs="Times New Roman"/>
          <w:sz w:val="24"/>
          <w:szCs w:val="24"/>
        </w:rPr>
        <w:t>Answer 3:</w:t>
      </w:r>
    </w:p>
    <w:p w:rsidR="0034038E" w:rsidRPr="00E82AA7" w:rsidRDefault="0034038E" w:rsidP="00E82AA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proofErr w:type="spellStart"/>
      <w:proofErr w:type="gramStart"/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this.setState</w:t>
      </w:r>
      <w:proofErr w:type="spellEnd"/>
      <w:proofErr w:type="gramEnd"/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() updates the state in React class components.</w:t>
      </w:r>
    </w:p>
    <w:p w:rsidR="0034038E" w:rsidRPr="00E82AA7" w:rsidRDefault="0034038E" w:rsidP="00E82AA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It tells React to re-render the component with the updated state.</w:t>
      </w:r>
    </w:p>
    <w:p w:rsidR="0034038E" w:rsidRPr="00E82AA7" w:rsidRDefault="0034038E" w:rsidP="00E82AA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The state update happens asynchronously for better performance.</w:t>
      </w:r>
    </w:p>
    <w:p w:rsidR="0034038E" w:rsidRPr="00E82AA7" w:rsidRDefault="0034038E" w:rsidP="00E82AA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React merges the new state with the existing one automatically.</w:t>
      </w:r>
    </w:p>
    <w:p w:rsidR="00E61EB7" w:rsidRPr="00E82AA7" w:rsidRDefault="0034038E" w:rsidP="00E82A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82AA7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It ensures the UI stays in sync with the component's data.</w:t>
      </w: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</w:p>
    <w:p w:rsidR="00E61EB7" w:rsidRDefault="00E61EB7" w:rsidP="00E61E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FB9"/>
    <w:multiLevelType w:val="multilevel"/>
    <w:tmpl w:val="C8AC23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29F5"/>
    <w:multiLevelType w:val="hybridMultilevel"/>
    <w:tmpl w:val="A96E7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2AA4"/>
    <w:multiLevelType w:val="hybridMultilevel"/>
    <w:tmpl w:val="39E0B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5DFC"/>
    <w:multiLevelType w:val="hybridMultilevel"/>
    <w:tmpl w:val="C43A7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A2EEC"/>
    <w:multiLevelType w:val="hybridMultilevel"/>
    <w:tmpl w:val="2EB09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C7A7E"/>
    <w:multiLevelType w:val="multilevel"/>
    <w:tmpl w:val="03FE96E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E7762"/>
    <w:multiLevelType w:val="multilevel"/>
    <w:tmpl w:val="9BFC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63210"/>
    <w:multiLevelType w:val="hybridMultilevel"/>
    <w:tmpl w:val="A482B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8E955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22C23"/>
    <w:multiLevelType w:val="hybridMultilevel"/>
    <w:tmpl w:val="D7BE2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B3CD2"/>
    <w:multiLevelType w:val="hybridMultilevel"/>
    <w:tmpl w:val="FFDE8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71DD"/>
    <w:multiLevelType w:val="multilevel"/>
    <w:tmpl w:val="01A4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11CBE"/>
    <w:multiLevelType w:val="hybridMultilevel"/>
    <w:tmpl w:val="B14C5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D0D9D"/>
    <w:multiLevelType w:val="hybridMultilevel"/>
    <w:tmpl w:val="B442BE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E5CFE"/>
    <w:multiLevelType w:val="hybridMultilevel"/>
    <w:tmpl w:val="962C7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A00BE"/>
    <w:multiLevelType w:val="hybridMultilevel"/>
    <w:tmpl w:val="5BF09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3A02"/>
    <w:multiLevelType w:val="hybridMultilevel"/>
    <w:tmpl w:val="2FEE3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3605D"/>
    <w:multiLevelType w:val="multilevel"/>
    <w:tmpl w:val="3DD6CDF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B7"/>
    <w:rsid w:val="00263AD2"/>
    <w:rsid w:val="0034038E"/>
    <w:rsid w:val="00364612"/>
    <w:rsid w:val="00466888"/>
    <w:rsid w:val="004E1DED"/>
    <w:rsid w:val="005101D7"/>
    <w:rsid w:val="005306E1"/>
    <w:rsid w:val="00582A88"/>
    <w:rsid w:val="00645252"/>
    <w:rsid w:val="006D3D74"/>
    <w:rsid w:val="0083569A"/>
    <w:rsid w:val="009A4BFE"/>
    <w:rsid w:val="00A9204E"/>
    <w:rsid w:val="00C23A6D"/>
    <w:rsid w:val="00E61EB7"/>
    <w:rsid w:val="00E82AA7"/>
    <w:rsid w:val="00F9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91D0"/>
  <w15:chartTrackingRefBased/>
  <w15:docId w15:val="{304A8A09-CA60-4675-BB35-E9D6F033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B7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1EB7"/>
    <w:pPr>
      <w:ind w:left="720"/>
      <w:contextualSpacing/>
    </w:pPr>
  </w:style>
  <w:style w:type="table" w:styleId="TableGrid">
    <w:name w:val="Table Grid"/>
    <w:basedOn w:val="TableNormal"/>
    <w:uiPriority w:val="39"/>
    <w:rsid w:val="00C23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01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130</TotalTime>
  <Pages>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2024-12-27T08:02:00Z</dcterms:created>
  <dcterms:modified xsi:type="dcterms:W3CDTF">2024-12-27T15:42:00Z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